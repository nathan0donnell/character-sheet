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52567" w14:textId="77777777" w:rsidR="009D7839" w:rsidRDefault="009D7839" w:rsidP="009D7839">
      <w:pPr>
        <w:jc w:val="center"/>
        <w:rPr>
          <w:sz w:val="32"/>
          <w:szCs w:val="32"/>
        </w:rPr>
      </w:pPr>
    </w:p>
    <w:p w14:paraId="014AF18E" w14:textId="77777777" w:rsidR="009D7839" w:rsidRDefault="009D7839" w:rsidP="009D7839">
      <w:pPr>
        <w:jc w:val="center"/>
        <w:rPr>
          <w:sz w:val="32"/>
          <w:szCs w:val="32"/>
        </w:rPr>
      </w:pPr>
    </w:p>
    <w:p w14:paraId="273CED32" w14:textId="77777777" w:rsidR="009D7839" w:rsidRDefault="009D7839" w:rsidP="009D7839">
      <w:pPr>
        <w:jc w:val="center"/>
        <w:rPr>
          <w:sz w:val="32"/>
          <w:szCs w:val="32"/>
        </w:rPr>
      </w:pPr>
    </w:p>
    <w:p w14:paraId="11716A92" w14:textId="77777777" w:rsidR="009D7839" w:rsidRDefault="009D7839" w:rsidP="009D7839">
      <w:pPr>
        <w:jc w:val="center"/>
        <w:rPr>
          <w:sz w:val="32"/>
          <w:szCs w:val="32"/>
        </w:rPr>
      </w:pPr>
    </w:p>
    <w:p w14:paraId="1E1B9EED" w14:textId="77777777" w:rsidR="009D7839" w:rsidRDefault="009D7839" w:rsidP="009D7839">
      <w:pPr>
        <w:jc w:val="center"/>
        <w:rPr>
          <w:sz w:val="32"/>
          <w:szCs w:val="32"/>
        </w:rPr>
      </w:pPr>
    </w:p>
    <w:p w14:paraId="0FDAA2E9" w14:textId="77777777" w:rsidR="009D7839" w:rsidRDefault="009D7839" w:rsidP="009D7839">
      <w:pPr>
        <w:jc w:val="center"/>
        <w:rPr>
          <w:sz w:val="32"/>
          <w:szCs w:val="32"/>
        </w:rPr>
      </w:pPr>
    </w:p>
    <w:p w14:paraId="47A7A856" w14:textId="77777777" w:rsidR="009D7839" w:rsidRDefault="009D7839" w:rsidP="009D7839">
      <w:pPr>
        <w:jc w:val="center"/>
        <w:rPr>
          <w:sz w:val="32"/>
          <w:szCs w:val="32"/>
        </w:rPr>
      </w:pPr>
    </w:p>
    <w:p w14:paraId="2A10C68C" w14:textId="77777777" w:rsidR="009D7839" w:rsidRDefault="009D7839" w:rsidP="009D7839">
      <w:pPr>
        <w:jc w:val="center"/>
        <w:rPr>
          <w:sz w:val="32"/>
          <w:szCs w:val="32"/>
        </w:rPr>
      </w:pPr>
    </w:p>
    <w:p w14:paraId="453AB631" w14:textId="77777777" w:rsidR="009D7839" w:rsidRPr="009D7839" w:rsidRDefault="009D7839" w:rsidP="009D7839">
      <w:pPr>
        <w:pStyle w:val="Title"/>
        <w:rPr>
          <w:rFonts w:ascii="Bahnschrift Light" w:hAnsi="Bahnschrift Light"/>
        </w:rPr>
      </w:pPr>
    </w:p>
    <w:p w14:paraId="0C57D6FB" w14:textId="49B1CE0D" w:rsidR="00A9204E" w:rsidRPr="009D7839" w:rsidRDefault="00562569" w:rsidP="009D7839">
      <w:pPr>
        <w:pStyle w:val="Title"/>
        <w:rPr>
          <w:rFonts w:ascii="Bahnschrift Light" w:hAnsi="Bahnschrift Light"/>
          <w:sz w:val="72"/>
          <w:szCs w:val="72"/>
        </w:rPr>
      </w:pPr>
      <w:r w:rsidRPr="009D7839">
        <w:rPr>
          <w:rFonts w:ascii="Bahnschrift Light" w:hAnsi="Bahnschrift Light"/>
          <w:sz w:val="72"/>
          <w:szCs w:val="72"/>
        </w:rPr>
        <w:t>Project Diary</w:t>
      </w:r>
    </w:p>
    <w:p w14:paraId="4C38B759" w14:textId="21962EA9" w:rsidR="00562569" w:rsidRPr="009D7839" w:rsidRDefault="009D7839" w:rsidP="009D7839">
      <w:pPr>
        <w:pStyle w:val="Title"/>
        <w:rPr>
          <w:rFonts w:ascii="Bahnschrift Light" w:hAnsi="Bahnschrift Light"/>
          <w:sz w:val="44"/>
          <w:szCs w:val="44"/>
        </w:rPr>
      </w:pPr>
      <w:r w:rsidRPr="009D7839">
        <w:rPr>
          <w:rFonts w:ascii="Bahnschrift Light" w:hAnsi="Bahnschrift Light"/>
          <w:sz w:val="44"/>
          <w:szCs w:val="44"/>
        </w:rPr>
        <w:t>Nathan O'Donnell</w:t>
      </w:r>
    </w:p>
    <w:p w14:paraId="5B284000" w14:textId="11A2E03C" w:rsidR="00C93999" w:rsidRPr="00C93999" w:rsidRDefault="00C93999" w:rsidP="00E83A6F">
      <w:pPr>
        <w:rPr>
          <w:sz w:val="16"/>
          <w:szCs w:val="16"/>
        </w:rPr>
      </w:pPr>
      <w:r w:rsidRPr="00C93999">
        <w:t>People often make consistent superficial judgements of a strangers’ personality and life from their appearance. While these judgements can often be very inaccurate, the fact that many people can feel a similar way is interesting and can be used to reveal cultural bias and measure the limits of human intuition. The goal of this project is to create a realistic ‘character sheet’ as a json data structure that defines a person and their appearance in an image. By getting crowd workers to label fictional and real people we can analyse how people</w:t>
      </w:r>
      <w:r>
        <w:t xml:space="preserve"> </w:t>
      </w:r>
      <w:r w:rsidRPr="00C93999">
        <w:t>make judgements about others and how accurate and consistent such judgements can be</w:t>
      </w:r>
      <w:r w:rsidRPr="00C93999">
        <w:rPr>
          <w:sz w:val="16"/>
          <w:szCs w:val="16"/>
        </w:rPr>
        <w:t>.</w:t>
      </w:r>
    </w:p>
    <w:p w14:paraId="0428BA58" w14:textId="77777777" w:rsidR="00E83A6F" w:rsidRDefault="00E83A6F">
      <w:pPr>
        <w:rPr>
          <w:sz w:val="16"/>
          <w:szCs w:val="16"/>
        </w:rPr>
      </w:pPr>
    </w:p>
    <w:p w14:paraId="44FC603A" w14:textId="14D1ABB7" w:rsidR="00973A34" w:rsidRDefault="00E83A6F" w:rsidP="00E83A6F">
      <w:r>
        <w:t xml:space="preserve">GitHub Repository: </w:t>
      </w:r>
      <w:hyperlink r:id="rId11" w:history="1">
        <w:r w:rsidRPr="00087D39">
          <w:rPr>
            <w:rStyle w:val="Hyperlink"/>
            <w:sz w:val="16"/>
            <w:szCs w:val="16"/>
          </w:rPr>
          <w:t>https://github.com/nathan0donnell/character-sheet</w:t>
        </w:r>
      </w:hyperlink>
      <w:r>
        <w:t xml:space="preserve"> </w:t>
      </w:r>
      <w:r w:rsidR="00973A34">
        <w:br w:type="page"/>
      </w:r>
    </w:p>
    <w:sdt>
      <w:sdtPr>
        <w:rPr>
          <w:rFonts w:ascii="Bahnschrift Light" w:eastAsiaTheme="minorHAnsi" w:hAnsi="Bahnschrift Light" w:cstheme="minorBidi"/>
          <w:color w:val="auto"/>
          <w:sz w:val="22"/>
          <w:szCs w:val="22"/>
          <w:lang w:val="en-GB"/>
        </w:rPr>
        <w:id w:val="-394355677"/>
        <w:docPartObj>
          <w:docPartGallery w:val="Table of Contents"/>
          <w:docPartUnique/>
        </w:docPartObj>
      </w:sdtPr>
      <w:sdtEndPr>
        <w:rPr>
          <w:b/>
          <w:bCs/>
          <w:noProof/>
        </w:rPr>
      </w:sdtEndPr>
      <w:sdtContent>
        <w:p w14:paraId="226FBCA4" w14:textId="0296B88E" w:rsidR="00973A34" w:rsidRDefault="00973A34">
          <w:pPr>
            <w:pStyle w:val="TOCHeading"/>
          </w:pPr>
          <w:r>
            <w:t>Table of Contents</w:t>
          </w:r>
        </w:p>
        <w:p w14:paraId="121EF589" w14:textId="6B4C3635" w:rsidR="00CF3462" w:rsidRDefault="00973A34">
          <w:pPr>
            <w:pStyle w:val="TOC1"/>
            <w:tabs>
              <w:tab w:val="right" w:leader="dot" w:pos="9350"/>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65782414" w:history="1">
            <w:r w:rsidR="00CF3462" w:rsidRPr="00A77B4B">
              <w:rPr>
                <w:rStyle w:val="Hyperlink"/>
                <w:noProof/>
              </w:rPr>
              <w:t>Week #0 - Prologue</w:t>
            </w:r>
            <w:r w:rsidR="00CF3462">
              <w:rPr>
                <w:noProof/>
                <w:webHidden/>
              </w:rPr>
              <w:tab/>
            </w:r>
            <w:r w:rsidR="00CF3462">
              <w:rPr>
                <w:noProof/>
                <w:webHidden/>
              </w:rPr>
              <w:fldChar w:fldCharType="begin"/>
            </w:r>
            <w:r w:rsidR="00CF3462">
              <w:rPr>
                <w:noProof/>
                <w:webHidden/>
              </w:rPr>
              <w:instrText xml:space="preserve"> PAGEREF _Toc65782414 \h </w:instrText>
            </w:r>
            <w:r w:rsidR="00CF3462">
              <w:rPr>
                <w:noProof/>
                <w:webHidden/>
              </w:rPr>
            </w:r>
            <w:r w:rsidR="00CF3462">
              <w:rPr>
                <w:noProof/>
                <w:webHidden/>
              </w:rPr>
              <w:fldChar w:fldCharType="separate"/>
            </w:r>
            <w:r w:rsidR="00CF3462">
              <w:rPr>
                <w:noProof/>
                <w:webHidden/>
              </w:rPr>
              <w:t>4</w:t>
            </w:r>
            <w:r w:rsidR="00CF3462">
              <w:rPr>
                <w:noProof/>
                <w:webHidden/>
              </w:rPr>
              <w:fldChar w:fldCharType="end"/>
            </w:r>
          </w:hyperlink>
        </w:p>
        <w:p w14:paraId="48BE4C34" w14:textId="5D5770A6" w:rsidR="00CF3462" w:rsidRDefault="00E83A6F">
          <w:pPr>
            <w:pStyle w:val="TOC1"/>
            <w:tabs>
              <w:tab w:val="right" w:leader="dot" w:pos="9350"/>
            </w:tabs>
            <w:rPr>
              <w:rFonts w:asciiTheme="minorHAnsi" w:eastAsiaTheme="minorEastAsia" w:hAnsiTheme="minorHAnsi"/>
              <w:noProof/>
              <w:lang w:eastAsia="en-GB"/>
            </w:rPr>
          </w:pPr>
          <w:hyperlink w:anchor="_Toc65782415" w:history="1">
            <w:r w:rsidR="00CF3462" w:rsidRPr="00A77B4B">
              <w:rPr>
                <w:rStyle w:val="Hyperlink"/>
                <w:noProof/>
              </w:rPr>
              <w:t>Week #1</w:t>
            </w:r>
            <w:r w:rsidR="00CF3462">
              <w:rPr>
                <w:noProof/>
                <w:webHidden/>
              </w:rPr>
              <w:tab/>
            </w:r>
            <w:r w:rsidR="00CF3462">
              <w:rPr>
                <w:noProof/>
                <w:webHidden/>
              </w:rPr>
              <w:fldChar w:fldCharType="begin"/>
            </w:r>
            <w:r w:rsidR="00CF3462">
              <w:rPr>
                <w:noProof/>
                <w:webHidden/>
              </w:rPr>
              <w:instrText xml:space="preserve"> PAGEREF _Toc65782415 \h </w:instrText>
            </w:r>
            <w:r w:rsidR="00CF3462">
              <w:rPr>
                <w:noProof/>
                <w:webHidden/>
              </w:rPr>
            </w:r>
            <w:r w:rsidR="00CF3462">
              <w:rPr>
                <w:noProof/>
                <w:webHidden/>
              </w:rPr>
              <w:fldChar w:fldCharType="separate"/>
            </w:r>
            <w:r w:rsidR="00CF3462">
              <w:rPr>
                <w:noProof/>
                <w:webHidden/>
              </w:rPr>
              <w:t>4</w:t>
            </w:r>
            <w:r w:rsidR="00CF3462">
              <w:rPr>
                <w:noProof/>
                <w:webHidden/>
              </w:rPr>
              <w:fldChar w:fldCharType="end"/>
            </w:r>
          </w:hyperlink>
        </w:p>
        <w:p w14:paraId="477E5303" w14:textId="6B1E2558" w:rsidR="00CF3462" w:rsidRDefault="00E83A6F">
          <w:pPr>
            <w:pStyle w:val="TOC2"/>
            <w:tabs>
              <w:tab w:val="right" w:leader="dot" w:pos="9350"/>
            </w:tabs>
            <w:rPr>
              <w:rFonts w:asciiTheme="minorHAnsi" w:eastAsiaTheme="minorEastAsia" w:hAnsiTheme="minorHAnsi"/>
              <w:noProof/>
              <w:lang w:eastAsia="en-GB"/>
            </w:rPr>
          </w:pPr>
          <w:hyperlink w:anchor="_Toc65782416" w:history="1">
            <w:r w:rsidR="00CF3462" w:rsidRPr="00A77B4B">
              <w:rPr>
                <w:rStyle w:val="Hyperlink"/>
                <w:noProof/>
              </w:rPr>
              <w:t>Saturday 16</w:t>
            </w:r>
            <w:r w:rsidR="00CF3462" w:rsidRPr="00A77B4B">
              <w:rPr>
                <w:rStyle w:val="Hyperlink"/>
                <w:noProof/>
                <w:vertAlign w:val="superscript"/>
              </w:rPr>
              <w:t>th</w:t>
            </w:r>
            <w:r w:rsidR="00CF3462" w:rsidRPr="00A77B4B">
              <w:rPr>
                <w:rStyle w:val="Hyperlink"/>
                <w:noProof/>
              </w:rPr>
              <w:t xml:space="preserve"> January</w:t>
            </w:r>
            <w:r w:rsidR="00CF3462">
              <w:rPr>
                <w:noProof/>
                <w:webHidden/>
              </w:rPr>
              <w:tab/>
            </w:r>
            <w:r w:rsidR="00CF3462">
              <w:rPr>
                <w:noProof/>
                <w:webHidden/>
              </w:rPr>
              <w:fldChar w:fldCharType="begin"/>
            </w:r>
            <w:r w:rsidR="00CF3462">
              <w:rPr>
                <w:noProof/>
                <w:webHidden/>
              </w:rPr>
              <w:instrText xml:space="preserve"> PAGEREF _Toc65782416 \h </w:instrText>
            </w:r>
            <w:r w:rsidR="00CF3462">
              <w:rPr>
                <w:noProof/>
                <w:webHidden/>
              </w:rPr>
            </w:r>
            <w:r w:rsidR="00CF3462">
              <w:rPr>
                <w:noProof/>
                <w:webHidden/>
              </w:rPr>
              <w:fldChar w:fldCharType="separate"/>
            </w:r>
            <w:r w:rsidR="00CF3462">
              <w:rPr>
                <w:noProof/>
                <w:webHidden/>
              </w:rPr>
              <w:t>4</w:t>
            </w:r>
            <w:r w:rsidR="00CF3462">
              <w:rPr>
                <w:noProof/>
                <w:webHidden/>
              </w:rPr>
              <w:fldChar w:fldCharType="end"/>
            </w:r>
          </w:hyperlink>
        </w:p>
        <w:p w14:paraId="5443780D" w14:textId="0550E3CB" w:rsidR="00CF3462" w:rsidRDefault="00E83A6F">
          <w:pPr>
            <w:pStyle w:val="TOC2"/>
            <w:tabs>
              <w:tab w:val="right" w:leader="dot" w:pos="9350"/>
            </w:tabs>
            <w:rPr>
              <w:rFonts w:asciiTheme="minorHAnsi" w:eastAsiaTheme="minorEastAsia" w:hAnsiTheme="minorHAnsi"/>
              <w:noProof/>
              <w:lang w:eastAsia="en-GB"/>
            </w:rPr>
          </w:pPr>
          <w:hyperlink w:anchor="_Toc65782417" w:history="1">
            <w:r w:rsidR="00CF3462" w:rsidRPr="00A77B4B">
              <w:rPr>
                <w:rStyle w:val="Hyperlink"/>
                <w:noProof/>
              </w:rPr>
              <w:t>Tuesday 19</w:t>
            </w:r>
            <w:r w:rsidR="00CF3462" w:rsidRPr="00A77B4B">
              <w:rPr>
                <w:rStyle w:val="Hyperlink"/>
                <w:noProof/>
                <w:vertAlign w:val="superscript"/>
              </w:rPr>
              <w:t>th</w:t>
            </w:r>
            <w:r w:rsidR="00CF3462" w:rsidRPr="00A77B4B">
              <w:rPr>
                <w:rStyle w:val="Hyperlink"/>
                <w:noProof/>
              </w:rPr>
              <w:t xml:space="preserve"> January</w:t>
            </w:r>
            <w:r w:rsidR="00CF3462">
              <w:rPr>
                <w:noProof/>
                <w:webHidden/>
              </w:rPr>
              <w:tab/>
            </w:r>
            <w:r w:rsidR="00CF3462">
              <w:rPr>
                <w:noProof/>
                <w:webHidden/>
              </w:rPr>
              <w:fldChar w:fldCharType="begin"/>
            </w:r>
            <w:r w:rsidR="00CF3462">
              <w:rPr>
                <w:noProof/>
                <w:webHidden/>
              </w:rPr>
              <w:instrText xml:space="preserve"> PAGEREF _Toc65782417 \h </w:instrText>
            </w:r>
            <w:r w:rsidR="00CF3462">
              <w:rPr>
                <w:noProof/>
                <w:webHidden/>
              </w:rPr>
            </w:r>
            <w:r w:rsidR="00CF3462">
              <w:rPr>
                <w:noProof/>
                <w:webHidden/>
              </w:rPr>
              <w:fldChar w:fldCharType="separate"/>
            </w:r>
            <w:r w:rsidR="00CF3462">
              <w:rPr>
                <w:noProof/>
                <w:webHidden/>
              </w:rPr>
              <w:t>5</w:t>
            </w:r>
            <w:r w:rsidR="00CF3462">
              <w:rPr>
                <w:noProof/>
                <w:webHidden/>
              </w:rPr>
              <w:fldChar w:fldCharType="end"/>
            </w:r>
          </w:hyperlink>
        </w:p>
        <w:p w14:paraId="3B615C05" w14:textId="4CF19835" w:rsidR="00CF3462" w:rsidRDefault="00E83A6F">
          <w:pPr>
            <w:pStyle w:val="TOC2"/>
            <w:tabs>
              <w:tab w:val="right" w:leader="dot" w:pos="9350"/>
            </w:tabs>
            <w:rPr>
              <w:rFonts w:asciiTheme="minorHAnsi" w:eastAsiaTheme="minorEastAsia" w:hAnsiTheme="minorHAnsi"/>
              <w:noProof/>
              <w:lang w:eastAsia="en-GB"/>
            </w:rPr>
          </w:pPr>
          <w:hyperlink w:anchor="_Toc65782418" w:history="1">
            <w:r w:rsidR="00CF3462" w:rsidRPr="00A77B4B">
              <w:rPr>
                <w:rStyle w:val="Hyperlink"/>
                <w:noProof/>
              </w:rPr>
              <w:t>Wednesday 20</w:t>
            </w:r>
            <w:r w:rsidR="00CF3462" w:rsidRPr="00A77B4B">
              <w:rPr>
                <w:rStyle w:val="Hyperlink"/>
                <w:noProof/>
                <w:vertAlign w:val="superscript"/>
              </w:rPr>
              <w:t>th</w:t>
            </w:r>
            <w:r w:rsidR="00CF3462" w:rsidRPr="00A77B4B">
              <w:rPr>
                <w:rStyle w:val="Hyperlink"/>
                <w:noProof/>
              </w:rPr>
              <w:t xml:space="preserve"> January</w:t>
            </w:r>
            <w:r w:rsidR="00CF3462">
              <w:rPr>
                <w:noProof/>
                <w:webHidden/>
              </w:rPr>
              <w:tab/>
            </w:r>
            <w:r w:rsidR="00CF3462">
              <w:rPr>
                <w:noProof/>
                <w:webHidden/>
              </w:rPr>
              <w:fldChar w:fldCharType="begin"/>
            </w:r>
            <w:r w:rsidR="00CF3462">
              <w:rPr>
                <w:noProof/>
                <w:webHidden/>
              </w:rPr>
              <w:instrText xml:space="preserve"> PAGEREF _Toc65782418 \h </w:instrText>
            </w:r>
            <w:r w:rsidR="00CF3462">
              <w:rPr>
                <w:noProof/>
                <w:webHidden/>
              </w:rPr>
            </w:r>
            <w:r w:rsidR="00CF3462">
              <w:rPr>
                <w:noProof/>
                <w:webHidden/>
              </w:rPr>
              <w:fldChar w:fldCharType="separate"/>
            </w:r>
            <w:r w:rsidR="00CF3462">
              <w:rPr>
                <w:noProof/>
                <w:webHidden/>
              </w:rPr>
              <w:t>6</w:t>
            </w:r>
            <w:r w:rsidR="00CF3462">
              <w:rPr>
                <w:noProof/>
                <w:webHidden/>
              </w:rPr>
              <w:fldChar w:fldCharType="end"/>
            </w:r>
          </w:hyperlink>
        </w:p>
        <w:p w14:paraId="211408BB" w14:textId="3960CF8B" w:rsidR="00CF3462" w:rsidRDefault="00E83A6F">
          <w:pPr>
            <w:pStyle w:val="TOC2"/>
            <w:tabs>
              <w:tab w:val="right" w:leader="dot" w:pos="9350"/>
            </w:tabs>
            <w:rPr>
              <w:rFonts w:asciiTheme="minorHAnsi" w:eastAsiaTheme="minorEastAsia" w:hAnsiTheme="minorHAnsi"/>
              <w:noProof/>
              <w:lang w:eastAsia="en-GB"/>
            </w:rPr>
          </w:pPr>
          <w:hyperlink w:anchor="_Toc65782419" w:history="1">
            <w:r w:rsidR="00CF3462" w:rsidRPr="00A77B4B">
              <w:rPr>
                <w:rStyle w:val="Hyperlink"/>
                <w:noProof/>
              </w:rPr>
              <w:t>Meeting Notes:</w:t>
            </w:r>
            <w:r w:rsidR="00CF3462">
              <w:rPr>
                <w:noProof/>
                <w:webHidden/>
              </w:rPr>
              <w:tab/>
            </w:r>
            <w:r w:rsidR="00CF3462">
              <w:rPr>
                <w:noProof/>
                <w:webHidden/>
              </w:rPr>
              <w:fldChar w:fldCharType="begin"/>
            </w:r>
            <w:r w:rsidR="00CF3462">
              <w:rPr>
                <w:noProof/>
                <w:webHidden/>
              </w:rPr>
              <w:instrText xml:space="preserve"> PAGEREF _Toc65782419 \h </w:instrText>
            </w:r>
            <w:r w:rsidR="00CF3462">
              <w:rPr>
                <w:noProof/>
                <w:webHidden/>
              </w:rPr>
            </w:r>
            <w:r w:rsidR="00CF3462">
              <w:rPr>
                <w:noProof/>
                <w:webHidden/>
              </w:rPr>
              <w:fldChar w:fldCharType="separate"/>
            </w:r>
            <w:r w:rsidR="00CF3462">
              <w:rPr>
                <w:noProof/>
                <w:webHidden/>
              </w:rPr>
              <w:t>6</w:t>
            </w:r>
            <w:r w:rsidR="00CF3462">
              <w:rPr>
                <w:noProof/>
                <w:webHidden/>
              </w:rPr>
              <w:fldChar w:fldCharType="end"/>
            </w:r>
          </w:hyperlink>
        </w:p>
        <w:p w14:paraId="189FAA67" w14:textId="4AE8C63F" w:rsidR="00CF3462" w:rsidRDefault="00E83A6F">
          <w:pPr>
            <w:pStyle w:val="TOC2"/>
            <w:tabs>
              <w:tab w:val="right" w:leader="dot" w:pos="9350"/>
            </w:tabs>
            <w:rPr>
              <w:rFonts w:asciiTheme="minorHAnsi" w:eastAsiaTheme="minorEastAsia" w:hAnsiTheme="minorHAnsi"/>
              <w:noProof/>
              <w:lang w:eastAsia="en-GB"/>
            </w:rPr>
          </w:pPr>
          <w:hyperlink w:anchor="_Toc65782420" w:history="1">
            <w:r w:rsidR="00CF3462" w:rsidRPr="00A77B4B">
              <w:rPr>
                <w:rStyle w:val="Hyperlink"/>
                <w:noProof/>
              </w:rPr>
              <w:t>Thursday 21</w:t>
            </w:r>
            <w:r w:rsidR="00CF3462" w:rsidRPr="00A77B4B">
              <w:rPr>
                <w:rStyle w:val="Hyperlink"/>
                <w:noProof/>
                <w:vertAlign w:val="superscript"/>
              </w:rPr>
              <w:t xml:space="preserve">st </w:t>
            </w:r>
            <w:r w:rsidR="00CF3462" w:rsidRPr="00A77B4B">
              <w:rPr>
                <w:rStyle w:val="Hyperlink"/>
                <w:noProof/>
              </w:rPr>
              <w:t>January</w:t>
            </w:r>
            <w:r w:rsidR="00CF3462">
              <w:rPr>
                <w:noProof/>
                <w:webHidden/>
              </w:rPr>
              <w:tab/>
            </w:r>
            <w:r w:rsidR="00CF3462">
              <w:rPr>
                <w:noProof/>
                <w:webHidden/>
              </w:rPr>
              <w:fldChar w:fldCharType="begin"/>
            </w:r>
            <w:r w:rsidR="00CF3462">
              <w:rPr>
                <w:noProof/>
                <w:webHidden/>
              </w:rPr>
              <w:instrText xml:space="preserve"> PAGEREF _Toc65782420 \h </w:instrText>
            </w:r>
            <w:r w:rsidR="00CF3462">
              <w:rPr>
                <w:noProof/>
                <w:webHidden/>
              </w:rPr>
            </w:r>
            <w:r w:rsidR="00CF3462">
              <w:rPr>
                <w:noProof/>
                <w:webHidden/>
              </w:rPr>
              <w:fldChar w:fldCharType="separate"/>
            </w:r>
            <w:r w:rsidR="00CF3462">
              <w:rPr>
                <w:noProof/>
                <w:webHidden/>
              </w:rPr>
              <w:t>8</w:t>
            </w:r>
            <w:r w:rsidR="00CF3462">
              <w:rPr>
                <w:noProof/>
                <w:webHidden/>
              </w:rPr>
              <w:fldChar w:fldCharType="end"/>
            </w:r>
          </w:hyperlink>
        </w:p>
        <w:p w14:paraId="4058FB4C" w14:textId="58B53C35" w:rsidR="00CF3462" w:rsidRDefault="00E83A6F">
          <w:pPr>
            <w:pStyle w:val="TOC2"/>
            <w:tabs>
              <w:tab w:val="right" w:leader="dot" w:pos="9350"/>
            </w:tabs>
            <w:rPr>
              <w:rFonts w:asciiTheme="minorHAnsi" w:eastAsiaTheme="minorEastAsia" w:hAnsiTheme="minorHAnsi"/>
              <w:noProof/>
              <w:lang w:eastAsia="en-GB"/>
            </w:rPr>
          </w:pPr>
          <w:hyperlink w:anchor="_Toc65782421" w:history="1">
            <w:r w:rsidR="00CF3462" w:rsidRPr="00A77B4B">
              <w:rPr>
                <w:rStyle w:val="Hyperlink"/>
                <w:noProof/>
              </w:rPr>
              <w:t>Friday 22</w:t>
            </w:r>
            <w:r w:rsidR="00CF3462" w:rsidRPr="00A77B4B">
              <w:rPr>
                <w:rStyle w:val="Hyperlink"/>
                <w:noProof/>
                <w:vertAlign w:val="superscript"/>
              </w:rPr>
              <w:t>nd</w:t>
            </w:r>
            <w:r w:rsidR="00CF3462" w:rsidRPr="00A77B4B">
              <w:rPr>
                <w:rStyle w:val="Hyperlink"/>
                <w:noProof/>
              </w:rPr>
              <w:t xml:space="preserve"> January</w:t>
            </w:r>
            <w:r w:rsidR="00CF3462">
              <w:rPr>
                <w:noProof/>
                <w:webHidden/>
              </w:rPr>
              <w:tab/>
            </w:r>
            <w:r w:rsidR="00CF3462">
              <w:rPr>
                <w:noProof/>
                <w:webHidden/>
              </w:rPr>
              <w:fldChar w:fldCharType="begin"/>
            </w:r>
            <w:r w:rsidR="00CF3462">
              <w:rPr>
                <w:noProof/>
                <w:webHidden/>
              </w:rPr>
              <w:instrText xml:space="preserve"> PAGEREF _Toc65782421 \h </w:instrText>
            </w:r>
            <w:r w:rsidR="00CF3462">
              <w:rPr>
                <w:noProof/>
                <w:webHidden/>
              </w:rPr>
            </w:r>
            <w:r w:rsidR="00CF3462">
              <w:rPr>
                <w:noProof/>
                <w:webHidden/>
              </w:rPr>
              <w:fldChar w:fldCharType="separate"/>
            </w:r>
            <w:r w:rsidR="00CF3462">
              <w:rPr>
                <w:noProof/>
                <w:webHidden/>
              </w:rPr>
              <w:t>8</w:t>
            </w:r>
            <w:r w:rsidR="00CF3462">
              <w:rPr>
                <w:noProof/>
                <w:webHidden/>
              </w:rPr>
              <w:fldChar w:fldCharType="end"/>
            </w:r>
          </w:hyperlink>
        </w:p>
        <w:p w14:paraId="30AD7032" w14:textId="301D216D" w:rsidR="00CF3462" w:rsidRDefault="00E83A6F">
          <w:pPr>
            <w:pStyle w:val="TOC1"/>
            <w:tabs>
              <w:tab w:val="right" w:leader="dot" w:pos="9350"/>
            </w:tabs>
            <w:rPr>
              <w:rFonts w:asciiTheme="minorHAnsi" w:eastAsiaTheme="minorEastAsia" w:hAnsiTheme="minorHAnsi"/>
              <w:noProof/>
              <w:lang w:eastAsia="en-GB"/>
            </w:rPr>
          </w:pPr>
          <w:hyperlink w:anchor="_Toc65782422" w:history="1">
            <w:r w:rsidR="00CF3462" w:rsidRPr="00A77B4B">
              <w:rPr>
                <w:rStyle w:val="Hyperlink"/>
                <w:noProof/>
              </w:rPr>
              <w:t>Week #3</w:t>
            </w:r>
            <w:r w:rsidR="00CF3462">
              <w:rPr>
                <w:noProof/>
                <w:webHidden/>
              </w:rPr>
              <w:tab/>
            </w:r>
            <w:r w:rsidR="00CF3462">
              <w:rPr>
                <w:noProof/>
                <w:webHidden/>
              </w:rPr>
              <w:fldChar w:fldCharType="begin"/>
            </w:r>
            <w:r w:rsidR="00CF3462">
              <w:rPr>
                <w:noProof/>
                <w:webHidden/>
              </w:rPr>
              <w:instrText xml:space="preserve"> PAGEREF _Toc65782422 \h </w:instrText>
            </w:r>
            <w:r w:rsidR="00CF3462">
              <w:rPr>
                <w:noProof/>
                <w:webHidden/>
              </w:rPr>
            </w:r>
            <w:r w:rsidR="00CF3462">
              <w:rPr>
                <w:noProof/>
                <w:webHidden/>
              </w:rPr>
              <w:fldChar w:fldCharType="separate"/>
            </w:r>
            <w:r w:rsidR="00CF3462">
              <w:rPr>
                <w:noProof/>
                <w:webHidden/>
              </w:rPr>
              <w:t>9</w:t>
            </w:r>
            <w:r w:rsidR="00CF3462">
              <w:rPr>
                <w:noProof/>
                <w:webHidden/>
              </w:rPr>
              <w:fldChar w:fldCharType="end"/>
            </w:r>
          </w:hyperlink>
        </w:p>
        <w:p w14:paraId="08B602FD" w14:textId="1DEF77CA" w:rsidR="00CF3462" w:rsidRDefault="00E83A6F">
          <w:pPr>
            <w:pStyle w:val="TOC2"/>
            <w:tabs>
              <w:tab w:val="right" w:leader="dot" w:pos="9350"/>
            </w:tabs>
            <w:rPr>
              <w:rFonts w:asciiTheme="minorHAnsi" w:eastAsiaTheme="minorEastAsia" w:hAnsiTheme="minorHAnsi"/>
              <w:noProof/>
              <w:lang w:eastAsia="en-GB"/>
            </w:rPr>
          </w:pPr>
          <w:hyperlink w:anchor="_Toc65782423" w:history="1">
            <w:r w:rsidR="00CF3462" w:rsidRPr="00A77B4B">
              <w:rPr>
                <w:rStyle w:val="Hyperlink"/>
                <w:noProof/>
              </w:rPr>
              <w:t>Monday 25</w:t>
            </w:r>
            <w:r w:rsidR="00CF3462" w:rsidRPr="00A77B4B">
              <w:rPr>
                <w:rStyle w:val="Hyperlink"/>
                <w:noProof/>
                <w:vertAlign w:val="superscript"/>
              </w:rPr>
              <w:t>th</w:t>
            </w:r>
            <w:r w:rsidR="00CF3462" w:rsidRPr="00A77B4B">
              <w:rPr>
                <w:rStyle w:val="Hyperlink"/>
                <w:noProof/>
              </w:rPr>
              <w:t xml:space="preserve"> January</w:t>
            </w:r>
            <w:r w:rsidR="00CF3462">
              <w:rPr>
                <w:noProof/>
                <w:webHidden/>
              </w:rPr>
              <w:tab/>
            </w:r>
            <w:r w:rsidR="00CF3462">
              <w:rPr>
                <w:noProof/>
                <w:webHidden/>
              </w:rPr>
              <w:fldChar w:fldCharType="begin"/>
            </w:r>
            <w:r w:rsidR="00CF3462">
              <w:rPr>
                <w:noProof/>
                <w:webHidden/>
              </w:rPr>
              <w:instrText xml:space="preserve"> PAGEREF _Toc65782423 \h </w:instrText>
            </w:r>
            <w:r w:rsidR="00CF3462">
              <w:rPr>
                <w:noProof/>
                <w:webHidden/>
              </w:rPr>
            </w:r>
            <w:r w:rsidR="00CF3462">
              <w:rPr>
                <w:noProof/>
                <w:webHidden/>
              </w:rPr>
              <w:fldChar w:fldCharType="separate"/>
            </w:r>
            <w:r w:rsidR="00CF3462">
              <w:rPr>
                <w:noProof/>
                <w:webHidden/>
              </w:rPr>
              <w:t>9</w:t>
            </w:r>
            <w:r w:rsidR="00CF3462">
              <w:rPr>
                <w:noProof/>
                <w:webHidden/>
              </w:rPr>
              <w:fldChar w:fldCharType="end"/>
            </w:r>
          </w:hyperlink>
        </w:p>
        <w:p w14:paraId="499D48B3" w14:textId="4F2A2316" w:rsidR="00CF3462" w:rsidRDefault="00E83A6F">
          <w:pPr>
            <w:pStyle w:val="TOC2"/>
            <w:tabs>
              <w:tab w:val="right" w:leader="dot" w:pos="9350"/>
            </w:tabs>
            <w:rPr>
              <w:rFonts w:asciiTheme="minorHAnsi" w:eastAsiaTheme="minorEastAsia" w:hAnsiTheme="minorHAnsi"/>
              <w:noProof/>
              <w:lang w:eastAsia="en-GB"/>
            </w:rPr>
          </w:pPr>
          <w:hyperlink w:anchor="_Toc65782424" w:history="1">
            <w:r w:rsidR="00CF3462" w:rsidRPr="00A77B4B">
              <w:rPr>
                <w:rStyle w:val="Hyperlink"/>
                <w:noProof/>
              </w:rPr>
              <w:t>Tuesday 26</w:t>
            </w:r>
            <w:r w:rsidR="00CF3462" w:rsidRPr="00A77B4B">
              <w:rPr>
                <w:rStyle w:val="Hyperlink"/>
                <w:noProof/>
                <w:vertAlign w:val="superscript"/>
              </w:rPr>
              <w:t>th</w:t>
            </w:r>
            <w:r w:rsidR="00CF3462" w:rsidRPr="00A77B4B">
              <w:rPr>
                <w:rStyle w:val="Hyperlink"/>
                <w:noProof/>
              </w:rPr>
              <w:t xml:space="preserve"> January</w:t>
            </w:r>
            <w:r w:rsidR="00CF3462">
              <w:rPr>
                <w:noProof/>
                <w:webHidden/>
              </w:rPr>
              <w:tab/>
            </w:r>
            <w:r w:rsidR="00CF3462">
              <w:rPr>
                <w:noProof/>
                <w:webHidden/>
              </w:rPr>
              <w:fldChar w:fldCharType="begin"/>
            </w:r>
            <w:r w:rsidR="00CF3462">
              <w:rPr>
                <w:noProof/>
                <w:webHidden/>
              </w:rPr>
              <w:instrText xml:space="preserve"> PAGEREF _Toc65782424 \h </w:instrText>
            </w:r>
            <w:r w:rsidR="00CF3462">
              <w:rPr>
                <w:noProof/>
                <w:webHidden/>
              </w:rPr>
            </w:r>
            <w:r w:rsidR="00CF3462">
              <w:rPr>
                <w:noProof/>
                <w:webHidden/>
              </w:rPr>
              <w:fldChar w:fldCharType="separate"/>
            </w:r>
            <w:r w:rsidR="00CF3462">
              <w:rPr>
                <w:noProof/>
                <w:webHidden/>
              </w:rPr>
              <w:t>10</w:t>
            </w:r>
            <w:r w:rsidR="00CF3462">
              <w:rPr>
                <w:noProof/>
                <w:webHidden/>
              </w:rPr>
              <w:fldChar w:fldCharType="end"/>
            </w:r>
          </w:hyperlink>
        </w:p>
        <w:p w14:paraId="31FADBFC" w14:textId="216B88AA" w:rsidR="00CF3462" w:rsidRDefault="00E83A6F">
          <w:pPr>
            <w:pStyle w:val="TOC2"/>
            <w:tabs>
              <w:tab w:val="right" w:leader="dot" w:pos="9350"/>
            </w:tabs>
            <w:rPr>
              <w:rFonts w:asciiTheme="minorHAnsi" w:eastAsiaTheme="minorEastAsia" w:hAnsiTheme="minorHAnsi"/>
              <w:noProof/>
              <w:lang w:eastAsia="en-GB"/>
            </w:rPr>
          </w:pPr>
          <w:hyperlink w:anchor="_Toc65782425" w:history="1">
            <w:r w:rsidR="00CF3462" w:rsidRPr="00A77B4B">
              <w:rPr>
                <w:rStyle w:val="Hyperlink"/>
                <w:noProof/>
              </w:rPr>
              <w:t>Wednesday 27</w:t>
            </w:r>
            <w:r w:rsidR="00CF3462" w:rsidRPr="00A77B4B">
              <w:rPr>
                <w:rStyle w:val="Hyperlink"/>
                <w:noProof/>
                <w:vertAlign w:val="superscript"/>
              </w:rPr>
              <w:t>th</w:t>
            </w:r>
            <w:r w:rsidR="00CF3462" w:rsidRPr="00A77B4B">
              <w:rPr>
                <w:rStyle w:val="Hyperlink"/>
                <w:noProof/>
              </w:rPr>
              <w:t xml:space="preserve"> January</w:t>
            </w:r>
            <w:r w:rsidR="00CF3462">
              <w:rPr>
                <w:noProof/>
                <w:webHidden/>
              </w:rPr>
              <w:tab/>
            </w:r>
            <w:r w:rsidR="00CF3462">
              <w:rPr>
                <w:noProof/>
                <w:webHidden/>
              </w:rPr>
              <w:fldChar w:fldCharType="begin"/>
            </w:r>
            <w:r w:rsidR="00CF3462">
              <w:rPr>
                <w:noProof/>
                <w:webHidden/>
              </w:rPr>
              <w:instrText xml:space="preserve"> PAGEREF _Toc65782425 \h </w:instrText>
            </w:r>
            <w:r w:rsidR="00CF3462">
              <w:rPr>
                <w:noProof/>
                <w:webHidden/>
              </w:rPr>
            </w:r>
            <w:r w:rsidR="00CF3462">
              <w:rPr>
                <w:noProof/>
                <w:webHidden/>
              </w:rPr>
              <w:fldChar w:fldCharType="separate"/>
            </w:r>
            <w:r w:rsidR="00CF3462">
              <w:rPr>
                <w:noProof/>
                <w:webHidden/>
              </w:rPr>
              <w:t>11</w:t>
            </w:r>
            <w:r w:rsidR="00CF3462">
              <w:rPr>
                <w:noProof/>
                <w:webHidden/>
              </w:rPr>
              <w:fldChar w:fldCharType="end"/>
            </w:r>
          </w:hyperlink>
        </w:p>
        <w:p w14:paraId="7FD62E08" w14:textId="62426E4F" w:rsidR="00CF3462" w:rsidRDefault="00E83A6F">
          <w:pPr>
            <w:pStyle w:val="TOC2"/>
            <w:tabs>
              <w:tab w:val="right" w:leader="dot" w:pos="9350"/>
            </w:tabs>
            <w:rPr>
              <w:rFonts w:asciiTheme="minorHAnsi" w:eastAsiaTheme="minorEastAsia" w:hAnsiTheme="minorHAnsi"/>
              <w:noProof/>
              <w:lang w:eastAsia="en-GB"/>
            </w:rPr>
          </w:pPr>
          <w:hyperlink w:anchor="_Toc65782426" w:history="1">
            <w:r w:rsidR="00CF3462" w:rsidRPr="00A77B4B">
              <w:rPr>
                <w:rStyle w:val="Hyperlink"/>
                <w:noProof/>
              </w:rPr>
              <w:t>Meeting Notes:</w:t>
            </w:r>
            <w:r w:rsidR="00CF3462">
              <w:rPr>
                <w:noProof/>
                <w:webHidden/>
              </w:rPr>
              <w:tab/>
            </w:r>
            <w:r w:rsidR="00CF3462">
              <w:rPr>
                <w:noProof/>
                <w:webHidden/>
              </w:rPr>
              <w:fldChar w:fldCharType="begin"/>
            </w:r>
            <w:r w:rsidR="00CF3462">
              <w:rPr>
                <w:noProof/>
                <w:webHidden/>
              </w:rPr>
              <w:instrText xml:space="preserve"> PAGEREF _Toc65782426 \h </w:instrText>
            </w:r>
            <w:r w:rsidR="00CF3462">
              <w:rPr>
                <w:noProof/>
                <w:webHidden/>
              </w:rPr>
            </w:r>
            <w:r w:rsidR="00CF3462">
              <w:rPr>
                <w:noProof/>
                <w:webHidden/>
              </w:rPr>
              <w:fldChar w:fldCharType="separate"/>
            </w:r>
            <w:r w:rsidR="00CF3462">
              <w:rPr>
                <w:noProof/>
                <w:webHidden/>
              </w:rPr>
              <w:t>11</w:t>
            </w:r>
            <w:r w:rsidR="00CF3462">
              <w:rPr>
                <w:noProof/>
                <w:webHidden/>
              </w:rPr>
              <w:fldChar w:fldCharType="end"/>
            </w:r>
          </w:hyperlink>
        </w:p>
        <w:p w14:paraId="56B0E0CA" w14:textId="2E367B56" w:rsidR="00CF3462" w:rsidRDefault="00E83A6F">
          <w:pPr>
            <w:pStyle w:val="TOC2"/>
            <w:tabs>
              <w:tab w:val="right" w:leader="dot" w:pos="9350"/>
            </w:tabs>
            <w:rPr>
              <w:rFonts w:asciiTheme="minorHAnsi" w:eastAsiaTheme="minorEastAsia" w:hAnsiTheme="minorHAnsi"/>
              <w:noProof/>
              <w:lang w:eastAsia="en-GB"/>
            </w:rPr>
          </w:pPr>
          <w:hyperlink w:anchor="_Toc65782427" w:history="1">
            <w:r w:rsidR="00CF3462" w:rsidRPr="00A77B4B">
              <w:rPr>
                <w:rStyle w:val="Hyperlink"/>
                <w:noProof/>
              </w:rPr>
              <w:t>Thursday 28</w:t>
            </w:r>
            <w:r w:rsidR="00CF3462" w:rsidRPr="00A77B4B">
              <w:rPr>
                <w:rStyle w:val="Hyperlink"/>
                <w:noProof/>
                <w:vertAlign w:val="superscript"/>
              </w:rPr>
              <w:t>th</w:t>
            </w:r>
            <w:r w:rsidR="00CF3462" w:rsidRPr="00A77B4B">
              <w:rPr>
                <w:rStyle w:val="Hyperlink"/>
                <w:noProof/>
              </w:rPr>
              <w:t xml:space="preserve"> January</w:t>
            </w:r>
            <w:r w:rsidR="00CF3462">
              <w:rPr>
                <w:noProof/>
                <w:webHidden/>
              </w:rPr>
              <w:tab/>
            </w:r>
            <w:r w:rsidR="00CF3462">
              <w:rPr>
                <w:noProof/>
                <w:webHidden/>
              </w:rPr>
              <w:fldChar w:fldCharType="begin"/>
            </w:r>
            <w:r w:rsidR="00CF3462">
              <w:rPr>
                <w:noProof/>
                <w:webHidden/>
              </w:rPr>
              <w:instrText xml:space="preserve"> PAGEREF _Toc65782427 \h </w:instrText>
            </w:r>
            <w:r w:rsidR="00CF3462">
              <w:rPr>
                <w:noProof/>
                <w:webHidden/>
              </w:rPr>
            </w:r>
            <w:r w:rsidR="00CF3462">
              <w:rPr>
                <w:noProof/>
                <w:webHidden/>
              </w:rPr>
              <w:fldChar w:fldCharType="separate"/>
            </w:r>
            <w:r w:rsidR="00CF3462">
              <w:rPr>
                <w:noProof/>
                <w:webHidden/>
              </w:rPr>
              <w:t>12</w:t>
            </w:r>
            <w:r w:rsidR="00CF3462">
              <w:rPr>
                <w:noProof/>
                <w:webHidden/>
              </w:rPr>
              <w:fldChar w:fldCharType="end"/>
            </w:r>
          </w:hyperlink>
        </w:p>
        <w:p w14:paraId="5AAC9733" w14:textId="38CE9C8C" w:rsidR="00CF3462" w:rsidRDefault="00E83A6F">
          <w:pPr>
            <w:pStyle w:val="TOC1"/>
            <w:tabs>
              <w:tab w:val="right" w:leader="dot" w:pos="9350"/>
            </w:tabs>
            <w:rPr>
              <w:rFonts w:asciiTheme="minorHAnsi" w:eastAsiaTheme="minorEastAsia" w:hAnsiTheme="minorHAnsi"/>
              <w:noProof/>
              <w:lang w:eastAsia="en-GB"/>
            </w:rPr>
          </w:pPr>
          <w:hyperlink w:anchor="_Toc65782428" w:history="1">
            <w:r w:rsidR="00CF3462" w:rsidRPr="00A77B4B">
              <w:rPr>
                <w:rStyle w:val="Hyperlink"/>
                <w:noProof/>
              </w:rPr>
              <w:t>Week #4</w:t>
            </w:r>
            <w:r w:rsidR="00CF3462">
              <w:rPr>
                <w:noProof/>
                <w:webHidden/>
              </w:rPr>
              <w:tab/>
            </w:r>
            <w:r w:rsidR="00CF3462">
              <w:rPr>
                <w:noProof/>
                <w:webHidden/>
              </w:rPr>
              <w:fldChar w:fldCharType="begin"/>
            </w:r>
            <w:r w:rsidR="00CF3462">
              <w:rPr>
                <w:noProof/>
                <w:webHidden/>
              </w:rPr>
              <w:instrText xml:space="preserve"> PAGEREF _Toc65782428 \h </w:instrText>
            </w:r>
            <w:r w:rsidR="00CF3462">
              <w:rPr>
                <w:noProof/>
                <w:webHidden/>
              </w:rPr>
            </w:r>
            <w:r w:rsidR="00CF3462">
              <w:rPr>
                <w:noProof/>
                <w:webHidden/>
              </w:rPr>
              <w:fldChar w:fldCharType="separate"/>
            </w:r>
            <w:r w:rsidR="00CF3462">
              <w:rPr>
                <w:noProof/>
                <w:webHidden/>
              </w:rPr>
              <w:t>12</w:t>
            </w:r>
            <w:r w:rsidR="00CF3462">
              <w:rPr>
                <w:noProof/>
                <w:webHidden/>
              </w:rPr>
              <w:fldChar w:fldCharType="end"/>
            </w:r>
          </w:hyperlink>
        </w:p>
        <w:p w14:paraId="2A3155FF" w14:textId="45146042" w:rsidR="00CF3462" w:rsidRDefault="00E83A6F">
          <w:pPr>
            <w:pStyle w:val="TOC2"/>
            <w:tabs>
              <w:tab w:val="right" w:leader="dot" w:pos="9350"/>
            </w:tabs>
            <w:rPr>
              <w:rFonts w:asciiTheme="minorHAnsi" w:eastAsiaTheme="minorEastAsia" w:hAnsiTheme="minorHAnsi"/>
              <w:noProof/>
              <w:lang w:eastAsia="en-GB"/>
            </w:rPr>
          </w:pPr>
          <w:hyperlink w:anchor="_Toc65782429" w:history="1">
            <w:r w:rsidR="00CF3462" w:rsidRPr="00A77B4B">
              <w:rPr>
                <w:rStyle w:val="Hyperlink"/>
                <w:noProof/>
              </w:rPr>
              <w:t>Monday 1</w:t>
            </w:r>
            <w:r w:rsidR="00CF3462" w:rsidRPr="00A77B4B">
              <w:rPr>
                <w:rStyle w:val="Hyperlink"/>
                <w:noProof/>
                <w:vertAlign w:val="superscript"/>
              </w:rPr>
              <w:t>st</w:t>
            </w:r>
            <w:r w:rsidR="00CF3462" w:rsidRPr="00A77B4B">
              <w:rPr>
                <w:rStyle w:val="Hyperlink"/>
                <w:noProof/>
              </w:rPr>
              <w:t xml:space="preserve"> February</w:t>
            </w:r>
            <w:r w:rsidR="00CF3462">
              <w:rPr>
                <w:noProof/>
                <w:webHidden/>
              </w:rPr>
              <w:tab/>
            </w:r>
            <w:r w:rsidR="00CF3462">
              <w:rPr>
                <w:noProof/>
                <w:webHidden/>
              </w:rPr>
              <w:fldChar w:fldCharType="begin"/>
            </w:r>
            <w:r w:rsidR="00CF3462">
              <w:rPr>
                <w:noProof/>
                <w:webHidden/>
              </w:rPr>
              <w:instrText xml:space="preserve"> PAGEREF _Toc65782429 \h </w:instrText>
            </w:r>
            <w:r w:rsidR="00CF3462">
              <w:rPr>
                <w:noProof/>
                <w:webHidden/>
              </w:rPr>
            </w:r>
            <w:r w:rsidR="00CF3462">
              <w:rPr>
                <w:noProof/>
                <w:webHidden/>
              </w:rPr>
              <w:fldChar w:fldCharType="separate"/>
            </w:r>
            <w:r w:rsidR="00CF3462">
              <w:rPr>
                <w:noProof/>
                <w:webHidden/>
              </w:rPr>
              <w:t>12</w:t>
            </w:r>
            <w:r w:rsidR="00CF3462">
              <w:rPr>
                <w:noProof/>
                <w:webHidden/>
              </w:rPr>
              <w:fldChar w:fldCharType="end"/>
            </w:r>
          </w:hyperlink>
        </w:p>
        <w:p w14:paraId="41BCE2A4" w14:textId="7607E852" w:rsidR="00CF3462" w:rsidRDefault="00E83A6F">
          <w:pPr>
            <w:pStyle w:val="TOC2"/>
            <w:tabs>
              <w:tab w:val="right" w:leader="dot" w:pos="9350"/>
            </w:tabs>
            <w:rPr>
              <w:rFonts w:asciiTheme="minorHAnsi" w:eastAsiaTheme="minorEastAsia" w:hAnsiTheme="minorHAnsi"/>
              <w:noProof/>
              <w:lang w:eastAsia="en-GB"/>
            </w:rPr>
          </w:pPr>
          <w:hyperlink w:anchor="_Toc65782430" w:history="1">
            <w:r w:rsidR="00CF3462" w:rsidRPr="00A77B4B">
              <w:rPr>
                <w:rStyle w:val="Hyperlink"/>
                <w:noProof/>
              </w:rPr>
              <w:t>Tuesday 2</w:t>
            </w:r>
            <w:r w:rsidR="00CF3462" w:rsidRPr="00A77B4B">
              <w:rPr>
                <w:rStyle w:val="Hyperlink"/>
                <w:noProof/>
                <w:vertAlign w:val="superscript"/>
              </w:rPr>
              <w:t>nd</w:t>
            </w:r>
            <w:r w:rsidR="00CF3462" w:rsidRPr="00A77B4B">
              <w:rPr>
                <w:rStyle w:val="Hyperlink"/>
                <w:noProof/>
              </w:rPr>
              <w:t xml:space="preserve"> February</w:t>
            </w:r>
            <w:r w:rsidR="00CF3462">
              <w:rPr>
                <w:noProof/>
                <w:webHidden/>
              </w:rPr>
              <w:tab/>
            </w:r>
            <w:r w:rsidR="00CF3462">
              <w:rPr>
                <w:noProof/>
                <w:webHidden/>
              </w:rPr>
              <w:fldChar w:fldCharType="begin"/>
            </w:r>
            <w:r w:rsidR="00CF3462">
              <w:rPr>
                <w:noProof/>
                <w:webHidden/>
              </w:rPr>
              <w:instrText xml:space="preserve"> PAGEREF _Toc65782430 \h </w:instrText>
            </w:r>
            <w:r w:rsidR="00CF3462">
              <w:rPr>
                <w:noProof/>
                <w:webHidden/>
              </w:rPr>
            </w:r>
            <w:r w:rsidR="00CF3462">
              <w:rPr>
                <w:noProof/>
                <w:webHidden/>
              </w:rPr>
              <w:fldChar w:fldCharType="separate"/>
            </w:r>
            <w:r w:rsidR="00CF3462">
              <w:rPr>
                <w:noProof/>
                <w:webHidden/>
              </w:rPr>
              <w:t>14</w:t>
            </w:r>
            <w:r w:rsidR="00CF3462">
              <w:rPr>
                <w:noProof/>
                <w:webHidden/>
              </w:rPr>
              <w:fldChar w:fldCharType="end"/>
            </w:r>
          </w:hyperlink>
        </w:p>
        <w:p w14:paraId="064F809A" w14:textId="6DDB3410" w:rsidR="00CF3462" w:rsidRDefault="00E83A6F">
          <w:pPr>
            <w:pStyle w:val="TOC2"/>
            <w:tabs>
              <w:tab w:val="right" w:leader="dot" w:pos="9350"/>
            </w:tabs>
            <w:rPr>
              <w:rFonts w:asciiTheme="minorHAnsi" w:eastAsiaTheme="minorEastAsia" w:hAnsiTheme="minorHAnsi"/>
              <w:noProof/>
              <w:lang w:eastAsia="en-GB"/>
            </w:rPr>
          </w:pPr>
          <w:hyperlink w:anchor="_Toc65782431" w:history="1">
            <w:r w:rsidR="00CF3462" w:rsidRPr="00A77B4B">
              <w:rPr>
                <w:rStyle w:val="Hyperlink"/>
                <w:noProof/>
              </w:rPr>
              <w:t>Meeting Notes:</w:t>
            </w:r>
            <w:r w:rsidR="00CF3462">
              <w:rPr>
                <w:noProof/>
                <w:webHidden/>
              </w:rPr>
              <w:tab/>
            </w:r>
            <w:r w:rsidR="00CF3462">
              <w:rPr>
                <w:noProof/>
                <w:webHidden/>
              </w:rPr>
              <w:fldChar w:fldCharType="begin"/>
            </w:r>
            <w:r w:rsidR="00CF3462">
              <w:rPr>
                <w:noProof/>
                <w:webHidden/>
              </w:rPr>
              <w:instrText xml:space="preserve"> PAGEREF _Toc65782431 \h </w:instrText>
            </w:r>
            <w:r w:rsidR="00CF3462">
              <w:rPr>
                <w:noProof/>
                <w:webHidden/>
              </w:rPr>
            </w:r>
            <w:r w:rsidR="00CF3462">
              <w:rPr>
                <w:noProof/>
                <w:webHidden/>
              </w:rPr>
              <w:fldChar w:fldCharType="separate"/>
            </w:r>
            <w:r w:rsidR="00CF3462">
              <w:rPr>
                <w:noProof/>
                <w:webHidden/>
              </w:rPr>
              <w:t>14</w:t>
            </w:r>
            <w:r w:rsidR="00CF3462">
              <w:rPr>
                <w:noProof/>
                <w:webHidden/>
              </w:rPr>
              <w:fldChar w:fldCharType="end"/>
            </w:r>
          </w:hyperlink>
        </w:p>
        <w:p w14:paraId="33055150" w14:textId="34F1D906" w:rsidR="00CF3462" w:rsidRDefault="00E83A6F">
          <w:pPr>
            <w:pStyle w:val="TOC2"/>
            <w:tabs>
              <w:tab w:val="right" w:leader="dot" w:pos="9350"/>
            </w:tabs>
            <w:rPr>
              <w:rFonts w:asciiTheme="minorHAnsi" w:eastAsiaTheme="minorEastAsia" w:hAnsiTheme="minorHAnsi"/>
              <w:noProof/>
              <w:lang w:eastAsia="en-GB"/>
            </w:rPr>
          </w:pPr>
          <w:hyperlink w:anchor="_Toc65782432" w:history="1">
            <w:r w:rsidR="00CF3462" w:rsidRPr="00A77B4B">
              <w:rPr>
                <w:rStyle w:val="Hyperlink"/>
                <w:noProof/>
              </w:rPr>
              <w:t>Wednesday 3</w:t>
            </w:r>
            <w:r w:rsidR="00CF3462" w:rsidRPr="00A77B4B">
              <w:rPr>
                <w:rStyle w:val="Hyperlink"/>
                <w:noProof/>
                <w:vertAlign w:val="superscript"/>
              </w:rPr>
              <w:t>rd</w:t>
            </w:r>
            <w:r w:rsidR="00CF3462" w:rsidRPr="00A77B4B">
              <w:rPr>
                <w:rStyle w:val="Hyperlink"/>
                <w:noProof/>
              </w:rPr>
              <w:t xml:space="preserve"> February</w:t>
            </w:r>
            <w:r w:rsidR="00CF3462">
              <w:rPr>
                <w:noProof/>
                <w:webHidden/>
              </w:rPr>
              <w:tab/>
            </w:r>
            <w:r w:rsidR="00CF3462">
              <w:rPr>
                <w:noProof/>
                <w:webHidden/>
              </w:rPr>
              <w:fldChar w:fldCharType="begin"/>
            </w:r>
            <w:r w:rsidR="00CF3462">
              <w:rPr>
                <w:noProof/>
                <w:webHidden/>
              </w:rPr>
              <w:instrText xml:space="preserve"> PAGEREF _Toc65782432 \h </w:instrText>
            </w:r>
            <w:r w:rsidR="00CF3462">
              <w:rPr>
                <w:noProof/>
                <w:webHidden/>
              </w:rPr>
            </w:r>
            <w:r w:rsidR="00CF3462">
              <w:rPr>
                <w:noProof/>
                <w:webHidden/>
              </w:rPr>
              <w:fldChar w:fldCharType="separate"/>
            </w:r>
            <w:r w:rsidR="00CF3462">
              <w:rPr>
                <w:noProof/>
                <w:webHidden/>
              </w:rPr>
              <w:t>14</w:t>
            </w:r>
            <w:r w:rsidR="00CF3462">
              <w:rPr>
                <w:noProof/>
                <w:webHidden/>
              </w:rPr>
              <w:fldChar w:fldCharType="end"/>
            </w:r>
          </w:hyperlink>
        </w:p>
        <w:p w14:paraId="6E0D3AD5" w14:textId="48A0C9B5" w:rsidR="00CF3462" w:rsidRDefault="00E83A6F">
          <w:pPr>
            <w:pStyle w:val="TOC2"/>
            <w:tabs>
              <w:tab w:val="right" w:leader="dot" w:pos="9350"/>
            </w:tabs>
            <w:rPr>
              <w:rFonts w:asciiTheme="minorHAnsi" w:eastAsiaTheme="minorEastAsia" w:hAnsiTheme="minorHAnsi"/>
              <w:noProof/>
              <w:lang w:eastAsia="en-GB"/>
            </w:rPr>
          </w:pPr>
          <w:hyperlink w:anchor="_Toc65782433" w:history="1">
            <w:r w:rsidR="00CF3462" w:rsidRPr="00A77B4B">
              <w:rPr>
                <w:rStyle w:val="Hyperlink"/>
                <w:noProof/>
              </w:rPr>
              <w:t>Thursday 4</w:t>
            </w:r>
            <w:r w:rsidR="00CF3462" w:rsidRPr="00A77B4B">
              <w:rPr>
                <w:rStyle w:val="Hyperlink"/>
                <w:noProof/>
                <w:vertAlign w:val="superscript"/>
              </w:rPr>
              <w:t>th</w:t>
            </w:r>
            <w:r w:rsidR="00CF3462" w:rsidRPr="00A77B4B">
              <w:rPr>
                <w:rStyle w:val="Hyperlink"/>
                <w:noProof/>
              </w:rPr>
              <w:t xml:space="preserve"> February</w:t>
            </w:r>
            <w:r w:rsidR="00CF3462">
              <w:rPr>
                <w:noProof/>
                <w:webHidden/>
              </w:rPr>
              <w:tab/>
            </w:r>
            <w:r w:rsidR="00CF3462">
              <w:rPr>
                <w:noProof/>
                <w:webHidden/>
              </w:rPr>
              <w:fldChar w:fldCharType="begin"/>
            </w:r>
            <w:r w:rsidR="00CF3462">
              <w:rPr>
                <w:noProof/>
                <w:webHidden/>
              </w:rPr>
              <w:instrText xml:space="preserve"> PAGEREF _Toc65782433 \h </w:instrText>
            </w:r>
            <w:r w:rsidR="00CF3462">
              <w:rPr>
                <w:noProof/>
                <w:webHidden/>
              </w:rPr>
            </w:r>
            <w:r w:rsidR="00CF3462">
              <w:rPr>
                <w:noProof/>
                <w:webHidden/>
              </w:rPr>
              <w:fldChar w:fldCharType="separate"/>
            </w:r>
            <w:r w:rsidR="00CF3462">
              <w:rPr>
                <w:noProof/>
                <w:webHidden/>
              </w:rPr>
              <w:t>15</w:t>
            </w:r>
            <w:r w:rsidR="00CF3462">
              <w:rPr>
                <w:noProof/>
                <w:webHidden/>
              </w:rPr>
              <w:fldChar w:fldCharType="end"/>
            </w:r>
          </w:hyperlink>
        </w:p>
        <w:p w14:paraId="0C96F63E" w14:textId="62F43C99" w:rsidR="00CF3462" w:rsidRDefault="00E83A6F">
          <w:pPr>
            <w:pStyle w:val="TOC2"/>
            <w:tabs>
              <w:tab w:val="right" w:leader="dot" w:pos="9350"/>
            </w:tabs>
            <w:rPr>
              <w:rFonts w:asciiTheme="minorHAnsi" w:eastAsiaTheme="minorEastAsia" w:hAnsiTheme="minorHAnsi"/>
              <w:noProof/>
              <w:lang w:eastAsia="en-GB"/>
            </w:rPr>
          </w:pPr>
          <w:hyperlink w:anchor="_Toc65782434" w:history="1">
            <w:r w:rsidR="00CF3462" w:rsidRPr="00A77B4B">
              <w:rPr>
                <w:rStyle w:val="Hyperlink"/>
                <w:noProof/>
              </w:rPr>
              <w:t>Friday 5</w:t>
            </w:r>
            <w:r w:rsidR="00CF3462" w:rsidRPr="00A77B4B">
              <w:rPr>
                <w:rStyle w:val="Hyperlink"/>
                <w:noProof/>
                <w:vertAlign w:val="superscript"/>
              </w:rPr>
              <w:t>th</w:t>
            </w:r>
            <w:r w:rsidR="00CF3462" w:rsidRPr="00A77B4B">
              <w:rPr>
                <w:rStyle w:val="Hyperlink"/>
                <w:noProof/>
              </w:rPr>
              <w:t xml:space="preserve"> February</w:t>
            </w:r>
            <w:r w:rsidR="00CF3462">
              <w:rPr>
                <w:noProof/>
                <w:webHidden/>
              </w:rPr>
              <w:tab/>
            </w:r>
            <w:r w:rsidR="00CF3462">
              <w:rPr>
                <w:noProof/>
                <w:webHidden/>
              </w:rPr>
              <w:fldChar w:fldCharType="begin"/>
            </w:r>
            <w:r w:rsidR="00CF3462">
              <w:rPr>
                <w:noProof/>
                <w:webHidden/>
              </w:rPr>
              <w:instrText xml:space="preserve"> PAGEREF _Toc65782434 \h </w:instrText>
            </w:r>
            <w:r w:rsidR="00CF3462">
              <w:rPr>
                <w:noProof/>
                <w:webHidden/>
              </w:rPr>
            </w:r>
            <w:r w:rsidR="00CF3462">
              <w:rPr>
                <w:noProof/>
                <w:webHidden/>
              </w:rPr>
              <w:fldChar w:fldCharType="separate"/>
            </w:r>
            <w:r w:rsidR="00CF3462">
              <w:rPr>
                <w:noProof/>
                <w:webHidden/>
              </w:rPr>
              <w:t>16</w:t>
            </w:r>
            <w:r w:rsidR="00CF3462">
              <w:rPr>
                <w:noProof/>
                <w:webHidden/>
              </w:rPr>
              <w:fldChar w:fldCharType="end"/>
            </w:r>
          </w:hyperlink>
        </w:p>
        <w:p w14:paraId="16715B8D" w14:textId="33354B7A" w:rsidR="00CF3462" w:rsidRDefault="00E83A6F">
          <w:pPr>
            <w:pStyle w:val="TOC3"/>
            <w:tabs>
              <w:tab w:val="right" w:leader="dot" w:pos="9350"/>
            </w:tabs>
            <w:rPr>
              <w:rFonts w:asciiTheme="minorHAnsi" w:eastAsiaTheme="minorEastAsia" w:hAnsiTheme="minorHAnsi"/>
              <w:noProof/>
              <w:lang w:eastAsia="en-GB"/>
            </w:rPr>
          </w:pPr>
          <w:hyperlink w:anchor="_Toc65782435" w:history="1">
            <w:r w:rsidR="00CF3462" w:rsidRPr="00A77B4B">
              <w:rPr>
                <w:rStyle w:val="Hyperlink"/>
                <w:noProof/>
              </w:rPr>
              <w:t>Reasoning for Each Page</w:t>
            </w:r>
            <w:r w:rsidR="00CF3462">
              <w:rPr>
                <w:noProof/>
                <w:webHidden/>
              </w:rPr>
              <w:tab/>
            </w:r>
            <w:r w:rsidR="00CF3462">
              <w:rPr>
                <w:noProof/>
                <w:webHidden/>
              </w:rPr>
              <w:fldChar w:fldCharType="begin"/>
            </w:r>
            <w:r w:rsidR="00CF3462">
              <w:rPr>
                <w:noProof/>
                <w:webHidden/>
              </w:rPr>
              <w:instrText xml:space="preserve"> PAGEREF _Toc65782435 \h </w:instrText>
            </w:r>
            <w:r w:rsidR="00CF3462">
              <w:rPr>
                <w:noProof/>
                <w:webHidden/>
              </w:rPr>
            </w:r>
            <w:r w:rsidR="00CF3462">
              <w:rPr>
                <w:noProof/>
                <w:webHidden/>
              </w:rPr>
              <w:fldChar w:fldCharType="separate"/>
            </w:r>
            <w:r w:rsidR="00CF3462">
              <w:rPr>
                <w:noProof/>
                <w:webHidden/>
              </w:rPr>
              <w:t>16</w:t>
            </w:r>
            <w:r w:rsidR="00CF3462">
              <w:rPr>
                <w:noProof/>
                <w:webHidden/>
              </w:rPr>
              <w:fldChar w:fldCharType="end"/>
            </w:r>
          </w:hyperlink>
        </w:p>
        <w:p w14:paraId="15D1FE73" w14:textId="65F4BEB4" w:rsidR="00CF3462" w:rsidRDefault="00E83A6F">
          <w:pPr>
            <w:pStyle w:val="TOC2"/>
            <w:tabs>
              <w:tab w:val="right" w:leader="dot" w:pos="9350"/>
            </w:tabs>
            <w:rPr>
              <w:rFonts w:asciiTheme="minorHAnsi" w:eastAsiaTheme="minorEastAsia" w:hAnsiTheme="minorHAnsi"/>
              <w:noProof/>
              <w:lang w:eastAsia="en-GB"/>
            </w:rPr>
          </w:pPr>
          <w:hyperlink w:anchor="_Toc65782436" w:history="1">
            <w:r w:rsidR="00CF3462" w:rsidRPr="00A77B4B">
              <w:rPr>
                <w:rStyle w:val="Hyperlink"/>
                <w:noProof/>
              </w:rPr>
              <w:t>Sunday 7</w:t>
            </w:r>
            <w:r w:rsidR="00CF3462" w:rsidRPr="00A77B4B">
              <w:rPr>
                <w:rStyle w:val="Hyperlink"/>
                <w:noProof/>
                <w:vertAlign w:val="superscript"/>
              </w:rPr>
              <w:t>th</w:t>
            </w:r>
            <w:r w:rsidR="00CF3462" w:rsidRPr="00A77B4B">
              <w:rPr>
                <w:rStyle w:val="Hyperlink"/>
                <w:noProof/>
              </w:rPr>
              <w:t xml:space="preserve"> February</w:t>
            </w:r>
            <w:r w:rsidR="00CF3462">
              <w:rPr>
                <w:noProof/>
                <w:webHidden/>
              </w:rPr>
              <w:tab/>
            </w:r>
            <w:r w:rsidR="00CF3462">
              <w:rPr>
                <w:noProof/>
                <w:webHidden/>
              </w:rPr>
              <w:fldChar w:fldCharType="begin"/>
            </w:r>
            <w:r w:rsidR="00CF3462">
              <w:rPr>
                <w:noProof/>
                <w:webHidden/>
              </w:rPr>
              <w:instrText xml:space="preserve"> PAGEREF _Toc65782436 \h </w:instrText>
            </w:r>
            <w:r w:rsidR="00CF3462">
              <w:rPr>
                <w:noProof/>
                <w:webHidden/>
              </w:rPr>
            </w:r>
            <w:r w:rsidR="00CF3462">
              <w:rPr>
                <w:noProof/>
                <w:webHidden/>
              </w:rPr>
              <w:fldChar w:fldCharType="separate"/>
            </w:r>
            <w:r w:rsidR="00CF3462">
              <w:rPr>
                <w:noProof/>
                <w:webHidden/>
              </w:rPr>
              <w:t>17</w:t>
            </w:r>
            <w:r w:rsidR="00CF3462">
              <w:rPr>
                <w:noProof/>
                <w:webHidden/>
              </w:rPr>
              <w:fldChar w:fldCharType="end"/>
            </w:r>
          </w:hyperlink>
        </w:p>
        <w:p w14:paraId="341B4D88" w14:textId="590B18FA" w:rsidR="00CF3462" w:rsidRDefault="00E83A6F">
          <w:pPr>
            <w:pStyle w:val="TOC1"/>
            <w:tabs>
              <w:tab w:val="right" w:leader="dot" w:pos="9350"/>
            </w:tabs>
            <w:rPr>
              <w:rFonts w:asciiTheme="minorHAnsi" w:eastAsiaTheme="minorEastAsia" w:hAnsiTheme="minorHAnsi"/>
              <w:noProof/>
              <w:lang w:eastAsia="en-GB"/>
            </w:rPr>
          </w:pPr>
          <w:hyperlink w:anchor="_Toc65782437" w:history="1">
            <w:r w:rsidR="00CF3462" w:rsidRPr="00A77B4B">
              <w:rPr>
                <w:rStyle w:val="Hyperlink"/>
                <w:noProof/>
              </w:rPr>
              <w:t>Week #5</w:t>
            </w:r>
            <w:r w:rsidR="00CF3462">
              <w:rPr>
                <w:noProof/>
                <w:webHidden/>
              </w:rPr>
              <w:tab/>
            </w:r>
            <w:r w:rsidR="00CF3462">
              <w:rPr>
                <w:noProof/>
                <w:webHidden/>
              </w:rPr>
              <w:fldChar w:fldCharType="begin"/>
            </w:r>
            <w:r w:rsidR="00CF3462">
              <w:rPr>
                <w:noProof/>
                <w:webHidden/>
              </w:rPr>
              <w:instrText xml:space="preserve"> PAGEREF _Toc65782437 \h </w:instrText>
            </w:r>
            <w:r w:rsidR="00CF3462">
              <w:rPr>
                <w:noProof/>
                <w:webHidden/>
              </w:rPr>
            </w:r>
            <w:r w:rsidR="00CF3462">
              <w:rPr>
                <w:noProof/>
                <w:webHidden/>
              </w:rPr>
              <w:fldChar w:fldCharType="separate"/>
            </w:r>
            <w:r w:rsidR="00CF3462">
              <w:rPr>
                <w:noProof/>
                <w:webHidden/>
              </w:rPr>
              <w:t>18</w:t>
            </w:r>
            <w:r w:rsidR="00CF3462">
              <w:rPr>
                <w:noProof/>
                <w:webHidden/>
              </w:rPr>
              <w:fldChar w:fldCharType="end"/>
            </w:r>
          </w:hyperlink>
        </w:p>
        <w:p w14:paraId="167A2663" w14:textId="7928F9F8" w:rsidR="00CF3462" w:rsidRDefault="00E83A6F">
          <w:pPr>
            <w:pStyle w:val="TOC2"/>
            <w:tabs>
              <w:tab w:val="right" w:leader="dot" w:pos="9350"/>
            </w:tabs>
            <w:rPr>
              <w:rFonts w:asciiTheme="minorHAnsi" w:eastAsiaTheme="minorEastAsia" w:hAnsiTheme="minorHAnsi"/>
              <w:noProof/>
              <w:lang w:eastAsia="en-GB"/>
            </w:rPr>
          </w:pPr>
          <w:hyperlink w:anchor="_Toc65782438" w:history="1">
            <w:r w:rsidR="00CF3462" w:rsidRPr="00A77B4B">
              <w:rPr>
                <w:rStyle w:val="Hyperlink"/>
                <w:noProof/>
              </w:rPr>
              <w:t>Monday 8</w:t>
            </w:r>
            <w:r w:rsidR="00CF3462" w:rsidRPr="00A77B4B">
              <w:rPr>
                <w:rStyle w:val="Hyperlink"/>
                <w:noProof/>
                <w:vertAlign w:val="superscript"/>
              </w:rPr>
              <w:t>th</w:t>
            </w:r>
            <w:r w:rsidR="00CF3462" w:rsidRPr="00A77B4B">
              <w:rPr>
                <w:rStyle w:val="Hyperlink"/>
                <w:noProof/>
              </w:rPr>
              <w:t xml:space="preserve"> February</w:t>
            </w:r>
            <w:r w:rsidR="00CF3462">
              <w:rPr>
                <w:noProof/>
                <w:webHidden/>
              </w:rPr>
              <w:tab/>
            </w:r>
            <w:r w:rsidR="00CF3462">
              <w:rPr>
                <w:noProof/>
                <w:webHidden/>
              </w:rPr>
              <w:fldChar w:fldCharType="begin"/>
            </w:r>
            <w:r w:rsidR="00CF3462">
              <w:rPr>
                <w:noProof/>
                <w:webHidden/>
              </w:rPr>
              <w:instrText xml:space="preserve"> PAGEREF _Toc65782438 \h </w:instrText>
            </w:r>
            <w:r w:rsidR="00CF3462">
              <w:rPr>
                <w:noProof/>
                <w:webHidden/>
              </w:rPr>
            </w:r>
            <w:r w:rsidR="00CF3462">
              <w:rPr>
                <w:noProof/>
                <w:webHidden/>
              </w:rPr>
              <w:fldChar w:fldCharType="separate"/>
            </w:r>
            <w:r w:rsidR="00CF3462">
              <w:rPr>
                <w:noProof/>
                <w:webHidden/>
              </w:rPr>
              <w:t>18</w:t>
            </w:r>
            <w:r w:rsidR="00CF3462">
              <w:rPr>
                <w:noProof/>
                <w:webHidden/>
              </w:rPr>
              <w:fldChar w:fldCharType="end"/>
            </w:r>
          </w:hyperlink>
        </w:p>
        <w:p w14:paraId="671F5E7B" w14:textId="1CE803C4" w:rsidR="00CF3462" w:rsidRDefault="00E83A6F">
          <w:pPr>
            <w:pStyle w:val="TOC2"/>
            <w:tabs>
              <w:tab w:val="right" w:leader="dot" w:pos="9350"/>
            </w:tabs>
            <w:rPr>
              <w:rFonts w:asciiTheme="minorHAnsi" w:eastAsiaTheme="minorEastAsia" w:hAnsiTheme="minorHAnsi"/>
              <w:noProof/>
              <w:lang w:eastAsia="en-GB"/>
            </w:rPr>
          </w:pPr>
          <w:hyperlink w:anchor="_Toc65782439" w:history="1">
            <w:r w:rsidR="00CF3462" w:rsidRPr="00A77B4B">
              <w:rPr>
                <w:rStyle w:val="Hyperlink"/>
                <w:noProof/>
              </w:rPr>
              <w:t>Tuesday 9</w:t>
            </w:r>
            <w:r w:rsidR="00CF3462" w:rsidRPr="00A77B4B">
              <w:rPr>
                <w:rStyle w:val="Hyperlink"/>
                <w:noProof/>
                <w:vertAlign w:val="superscript"/>
              </w:rPr>
              <w:t>th</w:t>
            </w:r>
            <w:r w:rsidR="00CF3462" w:rsidRPr="00A77B4B">
              <w:rPr>
                <w:rStyle w:val="Hyperlink"/>
                <w:noProof/>
              </w:rPr>
              <w:t xml:space="preserve"> February</w:t>
            </w:r>
            <w:r w:rsidR="00CF3462">
              <w:rPr>
                <w:noProof/>
                <w:webHidden/>
              </w:rPr>
              <w:tab/>
            </w:r>
            <w:r w:rsidR="00CF3462">
              <w:rPr>
                <w:noProof/>
                <w:webHidden/>
              </w:rPr>
              <w:fldChar w:fldCharType="begin"/>
            </w:r>
            <w:r w:rsidR="00CF3462">
              <w:rPr>
                <w:noProof/>
                <w:webHidden/>
              </w:rPr>
              <w:instrText xml:space="preserve"> PAGEREF _Toc65782439 \h </w:instrText>
            </w:r>
            <w:r w:rsidR="00CF3462">
              <w:rPr>
                <w:noProof/>
                <w:webHidden/>
              </w:rPr>
            </w:r>
            <w:r w:rsidR="00CF3462">
              <w:rPr>
                <w:noProof/>
                <w:webHidden/>
              </w:rPr>
              <w:fldChar w:fldCharType="separate"/>
            </w:r>
            <w:r w:rsidR="00CF3462">
              <w:rPr>
                <w:noProof/>
                <w:webHidden/>
              </w:rPr>
              <w:t>18</w:t>
            </w:r>
            <w:r w:rsidR="00CF3462">
              <w:rPr>
                <w:noProof/>
                <w:webHidden/>
              </w:rPr>
              <w:fldChar w:fldCharType="end"/>
            </w:r>
          </w:hyperlink>
        </w:p>
        <w:p w14:paraId="39788F91" w14:textId="1D025E45" w:rsidR="00CF3462" w:rsidRDefault="00E83A6F">
          <w:pPr>
            <w:pStyle w:val="TOC2"/>
            <w:tabs>
              <w:tab w:val="right" w:leader="dot" w:pos="9350"/>
            </w:tabs>
            <w:rPr>
              <w:rFonts w:asciiTheme="minorHAnsi" w:eastAsiaTheme="minorEastAsia" w:hAnsiTheme="minorHAnsi"/>
              <w:noProof/>
              <w:lang w:eastAsia="en-GB"/>
            </w:rPr>
          </w:pPr>
          <w:hyperlink w:anchor="_Toc65782440" w:history="1">
            <w:r w:rsidR="00CF3462" w:rsidRPr="00A77B4B">
              <w:rPr>
                <w:rStyle w:val="Hyperlink"/>
                <w:noProof/>
              </w:rPr>
              <w:t>Wednesday 10</w:t>
            </w:r>
            <w:r w:rsidR="00CF3462" w:rsidRPr="00A77B4B">
              <w:rPr>
                <w:rStyle w:val="Hyperlink"/>
                <w:noProof/>
                <w:vertAlign w:val="superscript"/>
              </w:rPr>
              <w:t>th</w:t>
            </w:r>
            <w:r w:rsidR="00CF3462" w:rsidRPr="00A77B4B">
              <w:rPr>
                <w:rStyle w:val="Hyperlink"/>
                <w:noProof/>
              </w:rPr>
              <w:t xml:space="preserve"> February</w:t>
            </w:r>
            <w:r w:rsidR="00CF3462">
              <w:rPr>
                <w:noProof/>
                <w:webHidden/>
              </w:rPr>
              <w:tab/>
            </w:r>
            <w:r w:rsidR="00CF3462">
              <w:rPr>
                <w:noProof/>
                <w:webHidden/>
              </w:rPr>
              <w:fldChar w:fldCharType="begin"/>
            </w:r>
            <w:r w:rsidR="00CF3462">
              <w:rPr>
                <w:noProof/>
                <w:webHidden/>
              </w:rPr>
              <w:instrText xml:space="preserve"> PAGEREF _Toc65782440 \h </w:instrText>
            </w:r>
            <w:r w:rsidR="00CF3462">
              <w:rPr>
                <w:noProof/>
                <w:webHidden/>
              </w:rPr>
            </w:r>
            <w:r w:rsidR="00CF3462">
              <w:rPr>
                <w:noProof/>
                <w:webHidden/>
              </w:rPr>
              <w:fldChar w:fldCharType="separate"/>
            </w:r>
            <w:r w:rsidR="00CF3462">
              <w:rPr>
                <w:noProof/>
                <w:webHidden/>
              </w:rPr>
              <w:t>19</w:t>
            </w:r>
            <w:r w:rsidR="00CF3462">
              <w:rPr>
                <w:noProof/>
                <w:webHidden/>
              </w:rPr>
              <w:fldChar w:fldCharType="end"/>
            </w:r>
          </w:hyperlink>
        </w:p>
        <w:p w14:paraId="61288351" w14:textId="75AB58CC" w:rsidR="00CF3462" w:rsidRDefault="00E83A6F">
          <w:pPr>
            <w:pStyle w:val="TOC2"/>
            <w:tabs>
              <w:tab w:val="right" w:leader="dot" w:pos="9350"/>
            </w:tabs>
            <w:rPr>
              <w:rFonts w:asciiTheme="minorHAnsi" w:eastAsiaTheme="minorEastAsia" w:hAnsiTheme="minorHAnsi"/>
              <w:noProof/>
              <w:lang w:eastAsia="en-GB"/>
            </w:rPr>
          </w:pPr>
          <w:hyperlink w:anchor="_Toc65782441" w:history="1">
            <w:r w:rsidR="00CF3462" w:rsidRPr="00A77B4B">
              <w:rPr>
                <w:rStyle w:val="Hyperlink"/>
                <w:noProof/>
              </w:rPr>
              <w:t>Meeting Notes:</w:t>
            </w:r>
            <w:r w:rsidR="00CF3462">
              <w:rPr>
                <w:noProof/>
                <w:webHidden/>
              </w:rPr>
              <w:tab/>
            </w:r>
            <w:r w:rsidR="00CF3462">
              <w:rPr>
                <w:noProof/>
                <w:webHidden/>
              </w:rPr>
              <w:fldChar w:fldCharType="begin"/>
            </w:r>
            <w:r w:rsidR="00CF3462">
              <w:rPr>
                <w:noProof/>
                <w:webHidden/>
              </w:rPr>
              <w:instrText xml:space="preserve"> PAGEREF _Toc65782441 \h </w:instrText>
            </w:r>
            <w:r w:rsidR="00CF3462">
              <w:rPr>
                <w:noProof/>
                <w:webHidden/>
              </w:rPr>
            </w:r>
            <w:r w:rsidR="00CF3462">
              <w:rPr>
                <w:noProof/>
                <w:webHidden/>
              </w:rPr>
              <w:fldChar w:fldCharType="separate"/>
            </w:r>
            <w:r w:rsidR="00CF3462">
              <w:rPr>
                <w:noProof/>
                <w:webHidden/>
              </w:rPr>
              <w:t>19</w:t>
            </w:r>
            <w:r w:rsidR="00CF3462">
              <w:rPr>
                <w:noProof/>
                <w:webHidden/>
              </w:rPr>
              <w:fldChar w:fldCharType="end"/>
            </w:r>
          </w:hyperlink>
        </w:p>
        <w:p w14:paraId="6A42ABDD" w14:textId="35222885" w:rsidR="00CF3462" w:rsidRDefault="00E83A6F">
          <w:pPr>
            <w:pStyle w:val="TOC2"/>
            <w:tabs>
              <w:tab w:val="right" w:leader="dot" w:pos="9350"/>
            </w:tabs>
            <w:rPr>
              <w:rFonts w:asciiTheme="minorHAnsi" w:eastAsiaTheme="minorEastAsia" w:hAnsiTheme="minorHAnsi"/>
              <w:noProof/>
              <w:lang w:eastAsia="en-GB"/>
            </w:rPr>
          </w:pPr>
          <w:hyperlink w:anchor="_Toc65782442" w:history="1">
            <w:r w:rsidR="00CF3462" w:rsidRPr="00A77B4B">
              <w:rPr>
                <w:rStyle w:val="Hyperlink"/>
                <w:noProof/>
              </w:rPr>
              <w:t>Friday 12</w:t>
            </w:r>
            <w:r w:rsidR="00CF3462" w:rsidRPr="00A77B4B">
              <w:rPr>
                <w:rStyle w:val="Hyperlink"/>
                <w:noProof/>
                <w:vertAlign w:val="superscript"/>
              </w:rPr>
              <w:t>th</w:t>
            </w:r>
            <w:r w:rsidR="00CF3462" w:rsidRPr="00A77B4B">
              <w:rPr>
                <w:rStyle w:val="Hyperlink"/>
                <w:noProof/>
              </w:rPr>
              <w:t xml:space="preserve"> February</w:t>
            </w:r>
            <w:r w:rsidR="00CF3462">
              <w:rPr>
                <w:noProof/>
                <w:webHidden/>
              </w:rPr>
              <w:tab/>
            </w:r>
            <w:r w:rsidR="00CF3462">
              <w:rPr>
                <w:noProof/>
                <w:webHidden/>
              </w:rPr>
              <w:fldChar w:fldCharType="begin"/>
            </w:r>
            <w:r w:rsidR="00CF3462">
              <w:rPr>
                <w:noProof/>
                <w:webHidden/>
              </w:rPr>
              <w:instrText xml:space="preserve"> PAGEREF _Toc65782442 \h </w:instrText>
            </w:r>
            <w:r w:rsidR="00CF3462">
              <w:rPr>
                <w:noProof/>
                <w:webHidden/>
              </w:rPr>
            </w:r>
            <w:r w:rsidR="00CF3462">
              <w:rPr>
                <w:noProof/>
                <w:webHidden/>
              </w:rPr>
              <w:fldChar w:fldCharType="separate"/>
            </w:r>
            <w:r w:rsidR="00CF3462">
              <w:rPr>
                <w:noProof/>
                <w:webHidden/>
              </w:rPr>
              <w:t>19</w:t>
            </w:r>
            <w:r w:rsidR="00CF3462">
              <w:rPr>
                <w:noProof/>
                <w:webHidden/>
              </w:rPr>
              <w:fldChar w:fldCharType="end"/>
            </w:r>
          </w:hyperlink>
        </w:p>
        <w:p w14:paraId="1AC83DA4" w14:textId="2538444B" w:rsidR="00CF3462" w:rsidRDefault="00E83A6F">
          <w:pPr>
            <w:pStyle w:val="TOC1"/>
            <w:tabs>
              <w:tab w:val="right" w:leader="dot" w:pos="9350"/>
            </w:tabs>
            <w:rPr>
              <w:rFonts w:asciiTheme="minorHAnsi" w:eastAsiaTheme="minorEastAsia" w:hAnsiTheme="minorHAnsi"/>
              <w:noProof/>
              <w:lang w:eastAsia="en-GB"/>
            </w:rPr>
          </w:pPr>
          <w:hyperlink w:anchor="_Toc65782443" w:history="1">
            <w:r w:rsidR="00CF3462" w:rsidRPr="00A77B4B">
              <w:rPr>
                <w:rStyle w:val="Hyperlink"/>
                <w:noProof/>
              </w:rPr>
              <w:t>Week #6</w:t>
            </w:r>
            <w:r w:rsidR="00CF3462">
              <w:rPr>
                <w:noProof/>
                <w:webHidden/>
              </w:rPr>
              <w:tab/>
            </w:r>
            <w:r w:rsidR="00CF3462">
              <w:rPr>
                <w:noProof/>
                <w:webHidden/>
              </w:rPr>
              <w:fldChar w:fldCharType="begin"/>
            </w:r>
            <w:r w:rsidR="00CF3462">
              <w:rPr>
                <w:noProof/>
                <w:webHidden/>
              </w:rPr>
              <w:instrText xml:space="preserve"> PAGEREF _Toc65782443 \h </w:instrText>
            </w:r>
            <w:r w:rsidR="00CF3462">
              <w:rPr>
                <w:noProof/>
                <w:webHidden/>
              </w:rPr>
            </w:r>
            <w:r w:rsidR="00CF3462">
              <w:rPr>
                <w:noProof/>
                <w:webHidden/>
              </w:rPr>
              <w:fldChar w:fldCharType="separate"/>
            </w:r>
            <w:r w:rsidR="00CF3462">
              <w:rPr>
                <w:noProof/>
                <w:webHidden/>
              </w:rPr>
              <w:t>19</w:t>
            </w:r>
            <w:r w:rsidR="00CF3462">
              <w:rPr>
                <w:noProof/>
                <w:webHidden/>
              </w:rPr>
              <w:fldChar w:fldCharType="end"/>
            </w:r>
          </w:hyperlink>
        </w:p>
        <w:p w14:paraId="0EF175D4" w14:textId="2CF07BF8" w:rsidR="00CF3462" w:rsidRDefault="00E83A6F">
          <w:pPr>
            <w:pStyle w:val="TOC2"/>
            <w:tabs>
              <w:tab w:val="right" w:leader="dot" w:pos="9350"/>
            </w:tabs>
            <w:rPr>
              <w:rFonts w:asciiTheme="minorHAnsi" w:eastAsiaTheme="minorEastAsia" w:hAnsiTheme="minorHAnsi"/>
              <w:noProof/>
              <w:lang w:eastAsia="en-GB"/>
            </w:rPr>
          </w:pPr>
          <w:hyperlink w:anchor="_Toc65782444" w:history="1">
            <w:r w:rsidR="00CF3462" w:rsidRPr="00A77B4B">
              <w:rPr>
                <w:rStyle w:val="Hyperlink"/>
                <w:noProof/>
              </w:rPr>
              <w:t>Monday 15</w:t>
            </w:r>
            <w:r w:rsidR="00CF3462" w:rsidRPr="00A77B4B">
              <w:rPr>
                <w:rStyle w:val="Hyperlink"/>
                <w:noProof/>
                <w:vertAlign w:val="superscript"/>
              </w:rPr>
              <w:t>th</w:t>
            </w:r>
            <w:r w:rsidR="00CF3462" w:rsidRPr="00A77B4B">
              <w:rPr>
                <w:rStyle w:val="Hyperlink"/>
                <w:noProof/>
              </w:rPr>
              <w:t xml:space="preserve"> February</w:t>
            </w:r>
            <w:r w:rsidR="00CF3462">
              <w:rPr>
                <w:noProof/>
                <w:webHidden/>
              </w:rPr>
              <w:tab/>
            </w:r>
            <w:r w:rsidR="00CF3462">
              <w:rPr>
                <w:noProof/>
                <w:webHidden/>
              </w:rPr>
              <w:fldChar w:fldCharType="begin"/>
            </w:r>
            <w:r w:rsidR="00CF3462">
              <w:rPr>
                <w:noProof/>
                <w:webHidden/>
              </w:rPr>
              <w:instrText xml:space="preserve"> PAGEREF _Toc65782444 \h </w:instrText>
            </w:r>
            <w:r w:rsidR="00CF3462">
              <w:rPr>
                <w:noProof/>
                <w:webHidden/>
              </w:rPr>
            </w:r>
            <w:r w:rsidR="00CF3462">
              <w:rPr>
                <w:noProof/>
                <w:webHidden/>
              </w:rPr>
              <w:fldChar w:fldCharType="separate"/>
            </w:r>
            <w:r w:rsidR="00CF3462">
              <w:rPr>
                <w:noProof/>
                <w:webHidden/>
              </w:rPr>
              <w:t>19</w:t>
            </w:r>
            <w:r w:rsidR="00CF3462">
              <w:rPr>
                <w:noProof/>
                <w:webHidden/>
              </w:rPr>
              <w:fldChar w:fldCharType="end"/>
            </w:r>
          </w:hyperlink>
        </w:p>
        <w:p w14:paraId="6041F0CC" w14:textId="47BB63C1" w:rsidR="00CF3462" w:rsidRDefault="00E83A6F">
          <w:pPr>
            <w:pStyle w:val="TOC2"/>
            <w:tabs>
              <w:tab w:val="right" w:leader="dot" w:pos="9350"/>
            </w:tabs>
            <w:rPr>
              <w:rFonts w:asciiTheme="minorHAnsi" w:eastAsiaTheme="minorEastAsia" w:hAnsiTheme="minorHAnsi"/>
              <w:noProof/>
              <w:lang w:eastAsia="en-GB"/>
            </w:rPr>
          </w:pPr>
          <w:hyperlink w:anchor="_Toc65782445" w:history="1">
            <w:r w:rsidR="00CF3462" w:rsidRPr="00A77B4B">
              <w:rPr>
                <w:rStyle w:val="Hyperlink"/>
                <w:noProof/>
              </w:rPr>
              <w:t>Tuesday 16</w:t>
            </w:r>
            <w:r w:rsidR="00CF3462" w:rsidRPr="00A77B4B">
              <w:rPr>
                <w:rStyle w:val="Hyperlink"/>
                <w:noProof/>
                <w:vertAlign w:val="superscript"/>
              </w:rPr>
              <w:t>th</w:t>
            </w:r>
            <w:r w:rsidR="00CF3462" w:rsidRPr="00A77B4B">
              <w:rPr>
                <w:rStyle w:val="Hyperlink"/>
                <w:noProof/>
              </w:rPr>
              <w:t xml:space="preserve"> February</w:t>
            </w:r>
            <w:r w:rsidR="00CF3462">
              <w:rPr>
                <w:noProof/>
                <w:webHidden/>
              </w:rPr>
              <w:tab/>
            </w:r>
            <w:r w:rsidR="00CF3462">
              <w:rPr>
                <w:noProof/>
                <w:webHidden/>
              </w:rPr>
              <w:fldChar w:fldCharType="begin"/>
            </w:r>
            <w:r w:rsidR="00CF3462">
              <w:rPr>
                <w:noProof/>
                <w:webHidden/>
              </w:rPr>
              <w:instrText xml:space="preserve"> PAGEREF _Toc65782445 \h </w:instrText>
            </w:r>
            <w:r w:rsidR="00CF3462">
              <w:rPr>
                <w:noProof/>
                <w:webHidden/>
              </w:rPr>
            </w:r>
            <w:r w:rsidR="00CF3462">
              <w:rPr>
                <w:noProof/>
                <w:webHidden/>
              </w:rPr>
              <w:fldChar w:fldCharType="separate"/>
            </w:r>
            <w:r w:rsidR="00CF3462">
              <w:rPr>
                <w:noProof/>
                <w:webHidden/>
              </w:rPr>
              <w:t>20</w:t>
            </w:r>
            <w:r w:rsidR="00CF3462">
              <w:rPr>
                <w:noProof/>
                <w:webHidden/>
              </w:rPr>
              <w:fldChar w:fldCharType="end"/>
            </w:r>
          </w:hyperlink>
        </w:p>
        <w:p w14:paraId="5CBFB772" w14:textId="3DCB17A3" w:rsidR="00CF3462" w:rsidRDefault="00E83A6F">
          <w:pPr>
            <w:pStyle w:val="TOC2"/>
            <w:tabs>
              <w:tab w:val="right" w:leader="dot" w:pos="9350"/>
            </w:tabs>
            <w:rPr>
              <w:rFonts w:asciiTheme="minorHAnsi" w:eastAsiaTheme="minorEastAsia" w:hAnsiTheme="minorHAnsi"/>
              <w:noProof/>
              <w:lang w:eastAsia="en-GB"/>
            </w:rPr>
          </w:pPr>
          <w:hyperlink w:anchor="_Toc65782446" w:history="1">
            <w:r w:rsidR="00CF3462" w:rsidRPr="00A77B4B">
              <w:rPr>
                <w:rStyle w:val="Hyperlink"/>
                <w:noProof/>
              </w:rPr>
              <w:t>Wednesday 17</w:t>
            </w:r>
            <w:r w:rsidR="00CF3462" w:rsidRPr="00A77B4B">
              <w:rPr>
                <w:rStyle w:val="Hyperlink"/>
                <w:noProof/>
                <w:vertAlign w:val="superscript"/>
              </w:rPr>
              <w:t>th</w:t>
            </w:r>
            <w:r w:rsidR="00CF3462" w:rsidRPr="00A77B4B">
              <w:rPr>
                <w:rStyle w:val="Hyperlink"/>
                <w:noProof/>
              </w:rPr>
              <w:t xml:space="preserve"> February</w:t>
            </w:r>
            <w:r w:rsidR="00CF3462">
              <w:rPr>
                <w:noProof/>
                <w:webHidden/>
              </w:rPr>
              <w:tab/>
            </w:r>
            <w:r w:rsidR="00CF3462">
              <w:rPr>
                <w:noProof/>
                <w:webHidden/>
              </w:rPr>
              <w:fldChar w:fldCharType="begin"/>
            </w:r>
            <w:r w:rsidR="00CF3462">
              <w:rPr>
                <w:noProof/>
                <w:webHidden/>
              </w:rPr>
              <w:instrText xml:space="preserve"> PAGEREF _Toc65782446 \h </w:instrText>
            </w:r>
            <w:r w:rsidR="00CF3462">
              <w:rPr>
                <w:noProof/>
                <w:webHidden/>
              </w:rPr>
            </w:r>
            <w:r w:rsidR="00CF3462">
              <w:rPr>
                <w:noProof/>
                <w:webHidden/>
              </w:rPr>
              <w:fldChar w:fldCharType="separate"/>
            </w:r>
            <w:r w:rsidR="00CF3462">
              <w:rPr>
                <w:noProof/>
                <w:webHidden/>
              </w:rPr>
              <w:t>21</w:t>
            </w:r>
            <w:r w:rsidR="00CF3462">
              <w:rPr>
                <w:noProof/>
                <w:webHidden/>
              </w:rPr>
              <w:fldChar w:fldCharType="end"/>
            </w:r>
          </w:hyperlink>
        </w:p>
        <w:p w14:paraId="41ED7B7D" w14:textId="2A3428B4" w:rsidR="00CF3462" w:rsidRDefault="00E83A6F">
          <w:pPr>
            <w:pStyle w:val="TOC2"/>
            <w:tabs>
              <w:tab w:val="right" w:leader="dot" w:pos="9350"/>
            </w:tabs>
            <w:rPr>
              <w:rFonts w:asciiTheme="minorHAnsi" w:eastAsiaTheme="minorEastAsia" w:hAnsiTheme="minorHAnsi"/>
              <w:noProof/>
              <w:lang w:eastAsia="en-GB"/>
            </w:rPr>
          </w:pPr>
          <w:hyperlink w:anchor="_Toc65782447" w:history="1">
            <w:r w:rsidR="00CF3462" w:rsidRPr="00A77B4B">
              <w:rPr>
                <w:rStyle w:val="Hyperlink"/>
                <w:noProof/>
              </w:rPr>
              <w:t>Meeting Notes:</w:t>
            </w:r>
            <w:r w:rsidR="00CF3462">
              <w:rPr>
                <w:noProof/>
                <w:webHidden/>
              </w:rPr>
              <w:tab/>
            </w:r>
            <w:r w:rsidR="00CF3462">
              <w:rPr>
                <w:noProof/>
                <w:webHidden/>
              </w:rPr>
              <w:fldChar w:fldCharType="begin"/>
            </w:r>
            <w:r w:rsidR="00CF3462">
              <w:rPr>
                <w:noProof/>
                <w:webHidden/>
              </w:rPr>
              <w:instrText xml:space="preserve"> PAGEREF _Toc65782447 \h </w:instrText>
            </w:r>
            <w:r w:rsidR="00CF3462">
              <w:rPr>
                <w:noProof/>
                <w:webHidden/>
              </w:rPr>
            </w:r>
            <w:r w:rsidR="00CF3462">
              <w:rPr>
                <w:noProof/>
                <w:webHidden/>
              </w:rPr>
              <w:fldChar w:fldCharType="separate"/>
            </w:r>
            <w:r w:rsidR="00CF3462">
              <w:rPr>
                <w:noProof/>
                <w:webHidden/>
              </w:rPr>
              <w:t>21</w:t>
            </w:r>
            <w:r w:rsidR="00CF3462">
              <w:rPr>
                <w:noProof/>
                <w:webHidden/>
              </w:rPr>
              <w:fldChar w:fldCharType="end"/>
            </w:r>
          </w:hyperlink>
        </w:p>
        <w:p w14:paraId="4EA7338A" w14:textId="2AC2BAF9" w:rsidR="00CF3462" w:rsidRDefault="00E83A6F">
          <w:pPr>
            <w:pStyle w:val="TOC2"/>
            <w:tabs>
              <w:tab w:val="right" w:leader="dot" w:pos="9350"/>
            </w:tabs>
            <w:rPr>
              <w:rFonts w:asciiTheme="minorHAnsi" w:eastAsiaTheme="minorEastAsia" w:hAnsiTheme="minorHAnsi"/>
              <w:noProof/>
              <w:lang w:eastAsia="en-GB"/>
            </w:rPr>
          </w:pPr>
          <w:hyperlink w:anchor="_Toc65782448" w:history="1">
            <w:r w:rsidR="00CF3462" w:rsidRPr="00A77B4B">
              <w:rPr>
                <w:rStyle w:val="Hyperlink"/>
                <w:noProof/>
              </w:rPr>
              <w:t>Saturday 20</w:t>
            </w:r>
            <w:r w:rsidR="00CF3462" w:rsidRPr="00A77B4B">
              <w:rPr>
                <w:rStyle w:val="Hyperlink"/>
                <w:noProof/>
                <w:vertAlign w:val="superscript"/>
              </w:rPr>
              <w:t>th</w:t>
            </w:r>
            <w:r w:rsidR="00CF3462" w:rsidRPr="00A77B4B">
              <w:rPr>
                <w:rStyle w:val="Hyperlink"/>
                <w:noProof/>
              </w:rPr>
              <w:t xml:space="preserve"> February</w:t>
            </w:r>
            <w:r w:rsidR="00CF3462">
              <w:rPr>
                <w:noProof/>
                <w:webHidden/>
              </w:rPr>
              <w:tab/>
            </w:r>
            <w:r w:rsidR="00CF3462">
              <w:rPr>
                <w:noProof/>
                <w:webHidden/>
              </w:rPr>
              <w:fldChar w:fldCharType="begin"/>
            </w:r>
            <w:r w:rsidR="00CF3462">
              <w:rPr>
                <w:noProof/>
                <w:webHidden/>
              </w:rPr>
              <w:instrText xml:space="preserve"> PAGEREF _Toc65782448 \h </w:instrText>
            </w:r>
            <w:r w:rsidR="00CF3462">
              <w:rPr>
                <w:noProof/>
                <w:webHidden/>
              </w:rPr>
            </w:r>
            <w:r w:rsidR="00CF3462">
              <w:rPr>
                <w:noProof/>
                <w:webHidden/>
              </w:rPr>
              <w:fldChar w:fldCharType="separate"/>
            </w:r>
            <w:r w:rsidR="00CF3462">
              <w:rPr>
                <w:noProof/>
                <w:webHidden/>
              </w:rPr>
              <w:t>21</w:t>
            </w:r>
            <w:r w:rsidR="00CF3462">
              <w:rPr>
                <w:noProof/>
                <w:webHidden/>
              </w:rPr>
              <w:fldChar w:fldCharType="end"/>
            </w:r>
          </w:hyperlink>
        </w:p>
        <w:p w14:paraId="7F7119C2" w14:textId="0425F116" w:rsidR="00CF3462" w:rsidRDefault="00E83A6F">
          <w:pPr>
            <w:pStyle w:val="TOC2"/>
            <w:tabs>
              <w:tab w:val="right" w:leader="dot" w:pos="9350"/>
            </w:tabs>
            <w:rPr>
              <w:rFonts w:asciiTheme="minorHAnsi" w:eastAsiaTheme="minorEastAsia" w:hAnsiTheme="minorHAnsi"/>
              <w:noProof/>
              <w:lang w:eastAsia="en-GB"/>
            </w:rPr>
          </w:pPr>
          <w:hyperlink w:anchor="_Toc65782449" w:history="1">
            <w:r w:rsidR="00CF3462" w:rsidRPr="00A77B4B">
              <w:rPr>
                <w:rStyle w:val="Hyperlink"/>
                <w:noProof/>
              </w:rPr>
              <w:t>Sunday 21</w:t>
            </w:r>
            <w:r w:rsidR="00CF3462" w:rsidRPr="00A77B4B">
              <w:rPr>
                <w:rStyle w:val="Hyperlink"/>
                <w:noProof/>
                <w:vertAlign w:val="superscript"/>
              </w:rPr>
              <w:t>st</w:t>
            </w:r>
            <w:r w:rsidR="00CF3462" w:rsidRPr="00A77B4B">
              <w:rPr>
                <w:rStyle w:val="Hyperlink"/>
                <w:noProof/>
              </w:rPr>
              <w:t xml:space="preserve"> February</w:t>
            </w:r>
            <w:r w:rsidR="00CF3462">
              <w:rPr>
                <w:noProof/>
                <w:webHidden/>
              </w:rPr>
              <w:tab/>
            </w:r>
            <w:r w:rsidR="00CF3462">
              <w:rPr>
                <w:noProof/>
                <w:webHidden/>
              </w:rPr>
              <w:fldChar w:fldCharType="begin"/>
            </w:r>
            <w:r w:rsidR="00CF3462">
              <w:rPr>
                <w:noProof/>
                <w:webHidden/>
              </w:rPr>
              <w:instrText xml:space="preserve"> PAGEREF _Toc65782449 \h </w:instrText>
            </w:r>
            <w:r w:rsidR="00CF3462">
              <w:rPr>
                <w:noProof/>
                <w:webHidden/>
              </w:rPr>
            </w:r>
            <w:r w:rsidR="00CF3462">
              <w:rPr>
                <w:noProof/>
                <w:webHidden/>
              </w:rPr>
              <w:fldChar w:fldCharType="separate"/>
            </w:r>
            <w:r w:rsidR="00CF3462">
              <w:rPr>
                <w:noProof/>
                <w:webHidden/>
              </w:rPr>
              <w:t>21</w:t>
            </w:r>
            <w:r w:rsidR="00CF3462">
              <w:rPr>
                <w:noProof/>
                <w:webHidden/>
              </w:rPr>
              <w:fldChar w:fldCharType="end"/>
            </w:r>
          </w:hyperlink>
        </w:p>
        <w:p w14:paraId="30F62582" w14:textId="170C7247" w:rsidR="00CF3462" w:rsidRDefault="00E83A6F">
          <w:pPr>
            <w:pStyle w:val="TOC1"/>
            <w:tabs>
              <w:tab w:val="right" w:leader="dot" w:pos="9350"/>
            </w:tabs>
            <w:rPr>
              <w:rFonts w:asciiTheme="minorHAnsi" w:eastAsiaTheme="minorEastAsia" w:hAnsiTheme="minorHAnsi"/>
              <w:noProof/>
              <w:lang w:eastAsia="en-GB"/>
            </w:rPr>
          </w:pPr>
          <w:hyperlink w:anchor="_Toc65782450" w:history="1">
            <w:r w:rsidR="00CF3462" w:rsidRPr="00A77B4B">
              <w:rPr>
                <w:rStyle w:val="Hyperlink"/>
                <w:noProof/>
              </w:rPr>
              <w:t>Week #7</w:t>
            </w:r>
            <w:r w:rsidR="00CF3462">
              <w:rPr>
                <w:noProof/>
                <w:webHidden/>
              </w:rPr>
              <w:tab/>
            </w:r>
            <w:r w:rsidR="00CF3462">
              <w:rPr>
                <w:noProof/>
                <w:webHidden/>
              </w:rPr>
              <w:fldChar w:fldCharType="begin"/>
            </w:r>
            <w:r w:rsidR="00CF3462">
              <w:rPr>
                <w:noProof/>
                <w:webHidden/>
              </w:rPr>
              <w:instrText xml:space="preserve"> PAGEREF _Toc65782450 \h </w:instrText>
            </w:r>
            <w:r w:rsidR="00CF3462">
              <w:rPr>
                <w:noProof/>
                <w:webHidden/>
              </w:rPr>
            </w:r>
            <w:r w:rsidR="00CF3462">
              <w:rPr>
                <w:noProof/>
                <w:webHidden/>
              </w:rPr>
              <w:fldChar w:fldCharType="separate"/>
            </w:r>
            <w:r w:rsidR="00CF3462">
              <w:rPr>
                <w:noProof/>
                <w:webHidden/>
              </w:rPr>
              <w:t>22</w:t>
            </w:r>
            <w:r w:rsidR="00CF3462">
              <w:rPr>
                <w:noProof/>
                <w:webHidden/>
              </w:rPr>
              <w:fldChar w:fldCharType="end"/>
            </w:r>
          </w:hyperlink>
        </w:p>
        <w:p w14:paraId="6E09B3C8" w14:textId="7F497990" w:rsidR="00CF3462" w:rsidRDefault="00E83A6F">
          <w:pPr>
            <w:pStyle w:val="TOC2"/>
            <w:tabs>
              <w:tab w:val="right" w:leader="dot" w:pos="9350"/>
            </w:tabs>
            <w:rPr>
              <w:rFonts w:asciiTheme="minorHAnsi" w:eastAsiaTheme="minorEastAsia" w:hAnsiTheme="minorHAnsi"/>
              <w:noProof/>
              <w:lang w:eastAsia="en-GB"/>
            </w:rPr>
          </w:pPr>
          <w:hyperlink w:anchor="_Toc65782451" w:history="1">
            <w:r w:rsidR="00CF3462" w:rsidRPr="00A77B4B">
              <w:rPr>
                <w:rStyle w:val="Hyperlink"/>
                <w:noProof/>
              </w:rPr>
              <w:t>Monday 22</w:t>
            </w:r>
            <w:r w:rsidR="00CF3462" w:rsidRPr="00A77B4B">
              <w:rPr>
                <w:rStyle w:val="Hyperlink"/>
                <w:noProof/>
                <w:vertAlign w:val="superscript"/>
              </w:rPr>
              <w:t>nd</w:t>
            </w:r>
            <w:r w:rsidR="00CF3462" w:rsidRPr="00A77B4B">
              <w:rPr>
                <w:rStyle w:val="Hyperlink"/>
                <w:noProof/>
              </w:rPr>
              <w:t xml:space="preserve"> February</w:t>
            </w:r>
            <w:r w:rsidR="00CF3462">
              <w:rPr>
                <w:noProof/>
                <w:webHidden/>
              </w:rPr>
              <w:tab/>
            </w:r>
            <w:r w:rsidR="00CF3462">
              <w:rPr>
                <w:noProof/>
                <w:webHidden/>
              </w:rPr>
              <w:fldChar w:fldCharType="begin"/>
            </w:r>
            <w:r w:rsidR="00CF3462">
              <w:rPr>
                <w:noProof/>
                <w:webHidden/>
              </w:rPr>
              <w:instrText xml:space="preserve"> PAGEREF _Toc65782451 \h </w:instrText>
            </w:r>
            <w:r w:rsidR="00CF3462">
              <w:rPr>
                <w:noProof/>
                <w:webHidden/>
              </w:rPr>
            </w:r>
            <w:r w:rsidR="00CF3462">
              <w:rPr>
                <w:noProof/>
                <w:webHidden/>
              </w:rPr>
              <w:fldChar w:fldCharType="separate"/>
            </w:r>
            <w:r w:rsidR="00CF3462">
              <w:rPr>
                <w:noProof/>
                <w:webHidden/>
              </w:rPr>
              <w:t>22</w:t>
            </w:r>
            <w:r w:rsidR="00CF3462">
              <w:rPr>
                <w:noProof/>
                <w:webHidden/>
              </w:rPr>
              <w:fldChar w:fldCharType="end"/>
            </w:r>
          </w:hyperlink>
        </w:p>
        <w:p w14:paraId="0542EB68" w14:textId="6689F6C6" w:rsidR="00CF3462" w:rsidRDefault="00E83A6F">
          <w:pPr>
            <w:pStyle w:val="TOC2"/>
            <w:tabs>
              <w:tab w:val="right" w:leader="dot" w:pos="9350"/>
            </w:tabs>
            <w:rPr>
              <w:rFonts w:asciiTheme="minorHAnsi" w:eastAsiaTheme="minorEastAsia" w:hAnsiTheme="minorHAnsi"/>
              <w:noProof/>
              <w:lang w:eastAsia="en-GB"/>
            </w:rPr>
          </w:pPr>
          <w:hyperlink w:anchor="_Toc65782452" w:history="1">
            <w:r w:rsidR="00CF3462" w:rsidRPr="00A77B4B">
              <w:rPr>
                <w:rStyle w:val="Hyperlink"/>
                <w:noProof/>
              </w:rPr>
              <w:t>Tuesday 23</w:t>
            </w:r>
            <w:r w:rsidR="00CF3462" w:rsidRPr="00A77B4B">
              <w:rPr>
                <w:rStyle w:val="Hyperlink"/>
                <w:noProof/>
                <w:vertAlign w:val="superscript"/>
              </w:rPr>
              <w:t>rd</w:t>
            </w:r>
            <w:r w:rsidR="00CF3462" w:rsidRPr="00A77B4B">
              <w:rPr>
                <w:rStyle w:val="Hyperlink"/>
                <w:noProof/>
              </w:rPr>
              <w:t xml:space="preserve"> February</w:t>
            </w:r>
            <w:r w:rsidR="00CF3462">
              <w:rPr>
                <w:noProof/>
                <w:webHidden/>
              </w:rPr>
              <w:tab/>
            </w:r>
            <w:r w:rsidR="00CF3462">
              <w:rPr>
                <w:noProof/>
                <w:webHidden/>
              </w:rPr>
              <w:fldChar w:fldCharType="begin"/>
            </w:r>
            <w:r w:rsidR="00CF3462">
              <w:rPr>
                <w:noProof/>
                <w:webHidden/>
              </w:rPr>
              <w:instrText xml:space="preserve"> PAGEREF _Toc65782452 \h </w:instrText>
            </w:r>
            <w:r w:rsidR="00CF3462">
              <w:rPr>
                <w:noProof/>
                <w:webHidden/>
              </w:rPr>
            </w:r>
            <w:r w:rsidR="00CF3462">
              <w:rPr>
                <w:noProof/>
                <w:webHidden/>
              </w:rPr>
              <w:fldChar w:fldCharType="separate"/>
            </w:r>
            <w:r w:rsidR="00CF3462">
              <w:rPr>
                <w:noProof/>
                <w:webHidden/>
              </w:rPr>
              <w:t>22</w:t>
            </w:r>
            <w:r w:rsidR="00CF3462">
              <w:rPr>
                <w:noProof/>
                <w:webHidden/>
              </w:rPr>
              <w:fldChar w:fldCharType="end"/>
            </w:r>
          </w:hyperlink>
        </w:p>
        <w:p w14:paraId="734DB00C" w14:textId="50DF1519" w:rsidR="00CF3462" w:rsidRDefault="00E83A6F">
          <w:pPr>
            <w:pStyle w:val="TOC2"/>
            <w:tabs>
              <w:tab w:val="right" w:leader="dot" w:pos="9350"/>
            </w:tabs>
            <w:rPr>
              <w:rFonts w:asciiTheme="minorHAnsi" w:eastAsiaTheme="minorEastAsia" w:hAnsiTheme="minorHAnsi"/>
              <w:noProof/>
              <w:lang w:eastAsia="en-GB"/>
            </w:rPr>
          </w:pPr>
          <w:hyperlink w:anchor="_Toc65782453" w:history="1">
            <w:r w:rsidR="00CF3462" w:rsidRPr="00A77B4B">
              <w:rPr>
                <w:rStyle w:val="Hyperlink"/>
                <w:noProof/>
              </w:rPr>
              <w:t>Wednesday 24</w:t>
            </w:r>
            <w:r w:rsidR="00CF3462" w:rsidRPr="00A77B4B">
              <w:rPr>
                <w:rStyle w:val="Hyperlink"/>
                <w:noProof/>
                <w:vertAlign w:val="superscript"/>
              </w:rPr>
              <w:t>th</w:t>
            </w:r>
            <w:r w:rsidR="00CF3462" w:rsidRPr="00A77B4B">
              <w:rPr>
                <w:rStyle w:val="Hyperlink"/>
                <w:noProof/>
              </w:rPr>
              <w:t xml:space="preserve"> February</w:t>
            </w:r>
            <w:r w:rsidR="00CF3462">
              <w:rPr>
                <w:noProof/>
                <w:webHidden/>
              </w:rPr>
              <w:tab/>
            </w:r>
            <w:r w:rsidR="00CF3462">
              <w:rPr>
                <w:noProof/>
                <w:webHidden/>
              </w:rPr>
              <w:fldChar w:fldCharType="begin"/>
            </w:r>
            <w:r w:rsidR="00CF3462">
              <w:rPr>
                <w:noProof/>
                <w:webHidden/>
              </w:rPr>
              <w:instrText xml:space="preserve"> PAGEREF _Toc65782453 \h </w:instrText>
            </w:r>
            <w:r w:rsidR="00CF3462">
              <w:rPr>
                <w:noProof/>
                <w:webHidden/>
              </w:rPr>
            </w:r>
            <w:r w:rsidR="00CF3462">
              <w:rPr>
                <w:noProof/>
                <w:webHidden/>
              </w:rPr>
              <w:fldChar w:fldCharType="separate"/>
            </w:r>
            <w:r w:rsidR="00CF3462">
              <w:rPr>
                <w:noProof/>
                <w:webHidden/>
              </w:rPr>
              <w:t>23</w:t>
            </w:r>
            <w:r w:rsidR="00CF3462">
              <w:rPr>
                <w:noProof/>
                <w:webHidden/>
              </w:rPr>
              <w:fldChar w:fldCharType="end"/>
            </w:r>
          </w:hyperlink>
        </w:p>
        <w:p w14:paraId="0667B034" w14:textId="3CDE09C2" w:rsidR="00CF3462" w:rsidRDefault="00E83A6F">
          <w:pPr>
            <w:pStyle w:val="TOC2"/>
            <w:tabs>
              <w:tab w:val="right" w:leader="dot" w:pos="9350"/>
            </w:tabs>
            <w:rPr>
              <w:rFonts w:asciiTheme="minorHAnsi" w:eastAsiaTheme="minorEastAsia" w:hAnsiTheme="minorHAnsi"/>
              <w:noProof/>
              <w:lang w:eastAsia="en-GB"/>
            </w:rPr>
          </w:pPr>
          <w:hyperlink w:anchor="_Toc65782454" w:history="1">
            <w:r w:rsidR="00CF3462" w:rsidRPr="00A77B4B">
              <w:rPr>
                <w:rStyle w:val="Hyperlink"/>
                <w:noProof/>
              </w:rPr>
              <w:t>Meeting Notes:</w:t>
            </w:r>
            <w:r w:rsidR="00CF3462">
              <w:rPr>
                <w:noProof/>
                <w:webHidden/>
              </w:rPr>
              <w:tab/>
            </w:r>
            <w:r w:rsidR="00CF3462">
              <w:rPr>
                <w:noProof/>
                <w:webHidden/>
              </w:rPr>
              <w:fldChar w:fldCharType="begin"/>
            </w:r>
            <w:r w:rsidR="00CF3462">
              <w:rPr>
                <w:noProof/>
                <w:webHidden/>
              </w:rPr>
              <w:instrText xml:space="preserve"> PAGEREF _Toc65782454 \h </w:instrText>
            </w:r>
            <w:r w:rsidR="00CF3462">
              <w:rPr>
                <w:noProof/>
                <w:webHidden/>
              </w:rPr>
            </w:r>
            <w:r w:rsidR="00CF3462">
              <w:rPr>
                <w:noProof/>
                <w:webHidden/>
              </w:rPr>
              <w:fldChar w:fldCharType="separate"/>
            </w:r>
            <w:r w:rsidR="00CF3462">
              <w:rPr>
                <w:noProof/>
                <w:webHidden/>
              </w:rPr>
              <w:t>23</w:t>
            </w:r>
            <w:r w:rsidR="00CF3462">
              <w:rPr>
                <w:noProof/>
                <w:webHidden/>
              </w:rPr>
              <w:fldChar w:fldCharType="end"/>
            </w:r>
          </w:hyperlink>
        </w:p>
        <w:p w14:paraId="52DF6779" w14:textId="3F265DEB" w:rsidR="00CF3462" w:rsidRDefault="00E83A6F">
          <w:pPr>
            <w:pStyle w:val="TOC2"/>
            <w:tabs>
              <w:tab w:val="right" w:leader="dot" w:pos="9350"/>
            </w:tabs>
            <w:rPr>
              <w:rFonts w:asciiTheme="minorHAnsi" w:eastAsiaTheme="minorEastAsia" w:hAnsiTheme="minorHAnsi"/>
              <w:noProof/>
              <w:lang w:eastAsia="en-GB"/>
            </w:rPr>
          </w:pPr>
          <w:hyperlink w:anchor="_Toc65782455" w:history="1">
            <w:r w:rsidR="00CF3462" w:rsidRPr="00A77B4B">
              <w:rPr>
                <w:rStyle w:val="Hyperlink"/>
                <w:noProof/>
              </w:rPr>
              <w:t>Thursday 25</w:t>
            </w:r>
            <w:r w:rsidR="00CF3462" w:rsidRPr="00A77B4B">
              <w:rPr>
                <w:rStyle w:val="Hyperlink"/>
                <w:noProof/>
                <w:vertAlign w:val="superscript"/>
              </w:rPr>
              <w:t>th</w:t>
            </w:r>
            <w:r w:rsidR="00CF3462" w:rsidRPr="00A77B4B">
              <w:rPr>
                <w:rStyle w:val="Hyperlink"/>
                <w:noProof/>
              </w:rPr>
              <w:t xml:space="preserve"> February</w:t>
            </w:r>
            <w:r w:rsidR="00CF3462">
              <w:rPr>
                <w:noProof/>
                <w:webHidden/>
              </w:rPr>
              <w:tab/>
            </w:r>
            <w:r w:rsidR="00CF3462">
              <w:rPr>
                <w:noProof/>
                <w:webHidden/>
              </w:rPr>
              <w:fldChar w:fldCharType="begin"/>
            </w:r>
            <w:r w:rsidR="00CF3462">
              <w:rPr>
                <w:noProof/>
                <w:webHidden/>
              </w:rPr>
              <w:instrText xml:space="preserve"> PAGEREF _Toc65782455 \h </w:instrText>
            </w:r>
            <w:r w:rsidR="00CF3462">
              <w:rPr>
                <w:noProof/>
                <w:webHidden/>
              </w:rPr>
            </w:r>
            <w:r w:rsidR="00CF3462">
              <w:rPr>
                <w:noProof/>
                <w:webHidden/>
              </w:rPr>
              <w:fldChar w:fldCharType="separate"/>
            </w:r>
            <w:r w:rsidR="00CF3462">
              <w:rPr>
                <w:noProof/>
                <w:webHidden/>
              </w:rPr>
              <w:t>23</w:t>
            </w:r>
            <w:r w:rsidR="00CF3462">
              <w:rPr>
                <w:noProof/>
                <w:webHidden/>
              </w:rPr>
              <w:fldChar w:fldCharType="end"/>
            </w:r>
          </w:hyperlink>
        </w:p>
        <w:p w14:paraId="5F9169B7" w14:textId="5B20D18E" w:rsidR="00CF3462" w:rsidRDefault="00E83A6F">
          <w:pPr>
            <w:pStyle w:val="TOC1"/>
            <w:tabs>
              <w:tab w:val="right" w:leader="dot" w:pos="9350"/>
            </w:tabs>
            <w:rPr>
              <w:rFonts w:asciiTheme="minorHAnsi" w:eastAsiaTheme="minorEastAsia" w:hAnsiTheme="minorHAnsi"/>
              <w:noProof/>
              <w:lang w:eastAsia="en-GB"/>
            </w:rPr>
          </w:pPr>
          <w:hyperlink w:anchor="_Toc65782456" w:history="1">
            <w:r w:rsidR="00CF3462" w:rsidRPr="00A77B4B">
              <w:rPr>
                <w:rStyle w:val="Hyperlink"/>
                <w:noProof/>
              </w:rPr>
              <w:t>Week #8</w:t>
            </w:r>
            <w:r w:rsidR="00CF3462">
              <w:rPr>
                <w:noProof/>
                <w:webHidden/>
              </w:rPr>
              <w:tab/>
            </w:r>
            <w:r w:rsidR="00CF3462">
              <w:rPr>
                <w:noProof/>
                <w:webHidden/>
              </w:rPr>
              <w:fldChar w:fldCharType="begin"/>
            </w:r>
            <w:r w:rsidR="00CF3462">
              <w:rPr>
                <w:noProof/>
                <w:webHidden/>
              </w:rPr>
              <w:instrText xml:space="preserve"> PAGEREF _Toc65782456 \h </w:instrText>
            </w:r>
            <w:r w:rsidR="00CF3462">
              <w:rPr>
                <w:noProof/>
                <w:webHidden/>
              </w:rPr>
            </w:r>
            <w:r w:rsidR="00CF3462">
              <w:rPr>
                <w:noProof/>
                <w:webHidden/>
              </w:rPr>
              <w:fldChar w:fldCharType="separate"/>
            </w:r>
            <w:r w:rsidR="00CF3462">
              <w:rPr>
                <w:noProof/>
                <w:webHidden/>
              </w:rPr>
              <w:t>24</w:t>
            </w:r>
            <w:r w:rsidR="00CF3462">
              <w:rPr>
                <w:noProof/>
                <w:webHidden/>
              </w:rPr>
              <w:fldChar w:fldCharType="end"/>
            </w:r>
          </w:hyperlink>
        </w:p>
        <w:p w14:paraId="68918CBC" w14:textId="774C1117" w:rsidR="00CF3462" w:rsidRDefault="00E83A6F">
          <w:pPr>
            <w:pStyle w:val="TOC2"/>
            <w:tabs>
              <w:tab w:val="right" w:leader="dot" w:pos="9350"/>
            </w:tabs>
            <w:rPr>
              <w:rFonts w:asciiTheme="minorHAnsi" w:eastAsiaTheme="minorEastAsia" w:hAnsiTheme="minorHAnsi"/>
              <w:noProof/>
              <w:lang w:eastAsia="en-GB"/>
            </w:rPr>
          </w:pPr>
          <w:hyperlink w:anchor="_Toc65782457" w:history="1">
            <w:r w:rsidR="00CF3462" w:rsidRPr="00A77B4B">
              <w:rPr>
                <w:rStyle w:val="Hyperlink"/>
                <w:noProof/>
              </w:rPr>
              <w:t>Monday 1</w:t>
            </w:r>
            <w:r w:rsidR="00CF3462" w:rsidRPr="00A77B4B">
              <w:rPr>
                <w:rStyle w:val="Hyperlink"/>
                <w:noProof/>
                <w:vertAlign w:val="superscript"/>
              </w:rPr>
              <w:t>st</w:t>
            </w:r>
            <w:r w:rsidR="00CF3462" w:rsidRPr="00A77B4B">
              <w:rPr>
                <w:rStyle w:val="Hyperlink"/>
                <w:noProof/>
              </w:rPr>
              <w:t xml:space="preserve"> March</w:t>
            </w:r>
            <w:r w:rsidR="00CF3462">
              <w:rPr>
                <w:noProof/>
                <w:webHidden/>
              </w:rPr>
              <w:tab/>
            </w:r>
            <w:r w:rsidR="00CF3462">
              <w:rPr>
                <w:noProof/>
                <w:webHidden/>
              </w:rPr>
              <w:fldChar w:fldCharType="begin"/>
            </w:r>
            <w:r w:rsidR="00CF3462">
              <w:rPr>
                <w:noProof/>
                <w:webHidden/>
              </w:rPr>
              <w:instrText xml:space="preserve"> PAGEREF _Toc65782457 \h </w:instrText>
            </w:r>
            <w:r w:rsidR="00CF3462">
              <w:rPr>
                <w:noProof/>
                <w:webHidden/>
              </w:rPr>
            </w:r>
            <w:r w:rsidR="00CF3462">
              <w:rPr>
                <w:noProof/>
                <w:webHidden/>
              </w:rPr>
              <w:fldChar w:fldCharType="separate"/>
            </w:r>
            <w:r w:rsidR="00CF3462">
              <w:rPr>
                <w:noProof/>
                <w:webHidden/>
              </w:rPr>
              <w:t>24</w:t>
            </w:r>
            <w:r w:rsidR="00CF3462">
              <w:rPr>
                <w:noProof/>
                <w:webHidden/>
              </w:rPr>
              <w:fldChar w:fldCharType="end"/>
            </w:r>
          </w:hyperlink>
        </w:p>
        <w:p w14:paraId="32D100C8" w14:textId="72965389" w:rsidR="00CF3462" w:rsidRDefault="00E83A6F">
          <w:pPr>
            <w:pStyle w:val="TOC2"/>
            <w:tabs>
              <w:tab w:val="right" w:leader="dot" w:pos="9350"/>
            </w:tabs>
            <w:rPr>
              <w:rFonts w:asciiTheme="minorHAnsi" w:eastAsiaTheme="minorEastAsia" w:hAnsiTheme="minorHAnsi"/>
              <w:noProof/>
              <w:lang w:eastAsia="en-GB"/>
            </w:rPr>
          </w:pPr>
          <w:hyperlink w:anchor="_Toc65782458" w:history="1">
            <w:r w:rsidR="00CF3462" w:rsidRPr="00A77B4B">
              <w:rPr>
                <w:rStyle w:val="Hyperlink"/>
                <w:noProof/>
              </w:rPr>
              <w:t>Tuesday 2</w:t>
            </w:r>
            <w:r w:rsidR="00CF3462" w:rsidRPr="00A77B4B">
              <w:rPr>
                <w:rStyle w:val="Hyperlink"/>
                <w:noProof/>
                <w:vertAlign w:val="superscript"/>
              </w:rPr>
              <w:t>nd</w:t>
            </w:r>
            <w:r w:rsidR="00CF3462" w:rsidRPr="00A77B4B">
              <w:rPr>
                <w:rStyle w:val="Hyperlink"/>
                <w:noProof/>
              </w:rPr>
              <w:t xml:space="preserve"> March</w:t>
            </w:r>
            <w:r w:rsidR="00CF3462">
              <w:rPr>
                <w:noProof/>
                <w:webHidden/>
              </w:rPr>
              <w:tab/>
            </w:r>
            <w:r w:rsidR="00CF3462">
              <w:rPr>
                <w:noProof/>
                <w:webHidden/>
              </w:rPr>
              <w:fldChar w:fldCharType="begin"/>
            </w:r>
            <w:r w:rsidR="00CF3462">
              <w:rPr>
                <w:noProof/>
                <w:webHidden/>
              </w:rPr>
              <w:instrText xml:space="preserve"> PAGEREF _Toc65782458 \h </w:instrText>
            </w:r>
            <w:r w:rsidR="00CF3462">
              <w:rPr>
                <w:noProof/>
                <w:webHidden/>
              </w:rPr>
            </w:r>
            <w:r w:rsidR="00CF3462">
              <w:rPr>
                <w:noProof/>
                <w:webHidden/>
              </w:rPr>
              <w:fldChar w:fldCharType="separate"/>
            </w:r>
            <w:r w:rsidR="00CF3462">
              <w:rPr>
                <w:noProof/>
                <w:webHidden/>
              </w:rPr>
              <w:t>25</w:t>
            </w:r>
            <w:r w:rsidR="00CF3462">
              <w:rPr>
                <w:noProof/>
                <w:webHidden/>
              </w:rPr>
              <w:fldChar w:fldCharType="end"/>
            </w:r>
          </w:hyperlink>
        </w:p>
        <w:p w14:paraId="1717D57F" w14:textId="25E75145" w:rsidR="00CF3462" w:rsidRDefault="00E83A6F">
          <w:pPr>
            <w:pStyle w:val="TOC2"/>
            <w:tabs>
              <w:tab w:val="right" w:leader="dot" w:pos="9350"/>
            </w:tabs>
            <w:rPr>
              <w:rFonts w:asciiTheme="minorHAnsi" w:eastAsiaTheme="minorEastAsia" w:hAnsiTheme="minorHAnsi"/>
              <w:noProof/>
              <w:lang w:eastAsia="en-GB"/>
            </w:rPr>
          </w:pPr>
          <w:hyperlink w:anchor="_Toc65782459" w:history="1">
            <w:r w:rsidR="00CF3462" w:rsidRPr="00A77B4B">
              <w:rPr>
                <w:rStyle w:val="Hyperlink"/>
                <w:noProof/>
              </w:rPr>
              <w:t>Wednesday 3</w:t>
            </w:r>
            <w:r w:rsidR="00CF3462" w:rsidRPr="00A77B4B">
              <w:rPr>
                <w:rStyle w:val="Hyperlink"/>
                <w:noProof/>
                <w:vertAlign w:val="superscript"/>
              </w:rPr>
              <w:t>rd</w:t>
            </w:r>
            <w:r w:rsidR="00CF3462" w:rsidRPr="00A77B4B">
              <w:rPr>
                <w:rStyle w:val="Hyperlink"/>
                <w:noProof/>
              </w:rPr>
              <w:t xml:space="preserve"> March</w:t>
            </w:r>
            <w:r w:rsidR="00CF3462">
              <w:rPr>
                <w:noProof/>
                <w:webHidden/>
              </w:rPr>
              <w:tab/>
            </w:r>
            <w:r w:rsidR="00CF3462">
              <w:rPr>
                <w:noProof/>
                <w:webHidden/>
              </w:rPr>
              <w:fldChar w:fldCharType="begin"/>
            </w:r>
            <w:r w:rsidR="00CF3462">
              <w:rPr>
                <w:noProof/>
                <w:webHidden/>
              </w:rPr>
              <w:instrText xml:space="preserve"> PAGEREF _Toc65782459 \h </w:instrText>
            </w:r>
            <w:r w:rsidR="00CF3462">
              <w:rPr>
                <w:noProof/>
                <w:webHidden/>
              </w:rPr>
            </w:r>
            <w:r w:rsidR="00CF3462">
              <w:rPr>
                <w:noProof/>
                <w:webHidden/>
              </w:rPr>
              <w:fldChar w:fldCharType="separate"/>
            </w:r>
            <w:r w:rsidR="00CF3462">
              <w:rPr>
                <w:noProof/>
                <w:webHidden/>
              </w:rPr>
              <w:t>26</w:t>
            </w:r>
            <w:r w:rsidR="00CF3462">
              <w:rPr>
                <w:noProof/>
                <w:webHidden/>
              </w:rPr>
              <w:fldChar w:fldCharType="end"/>
            </w:r>
          </w:hyperlink>
        </w:p>
        <w:p w14:paraId="08661EA4" w14:textId="71436C76" w:rsidR="00CF3462" w:rsidRDefault="00E83A6F">
          <w:pPr>
            <w:pStyle w:val="TOC2"/>
            <w:tabs>
              <w:tab w:val="right" w:leader="dot" w:pos="9350"/>
            </w:tabs>
            <w:rPr>
              <w:rFonts w:asciiTheme="minorHAnsi" w:eastAsiaTheme="minorEastAsia" w:hAnsiTheme="minorHAnsi"/>
              <w:noProof/>
              <w:lang w:eastAsia="en-GB"/>
            </w:rPr>
          </w:pPr>
          <w:hyperlink w:anchor="_Toc65782460" w:history="1">
            <w:r w:rsidR="00CF3462" w:rsidRPr="00A77B4B">
              <w:rPr>
                <w:rStyle w:val="Hyperlink"/>
                <w:noProof/>
              </w:rPr>
              <w:t>Meeting Notes:</w:t>
            </w:r>
            <w:r w:rsidR="00CF3462">
              <w:rPr>
                <w:noProof/>
                <w:webHidden/>
              </w:rPr>
              <w:tab/>
            </w:r>
            <w:r w:rsidR="00CF3462">
              <w:rPr>
                <w:noProof/>
                <w:webHidden/>
              </w:rPr>
              <w:fldChar w:fldCharType="begin"/>
            </w:r>
            <w:r w:rsidR="00CF3462">
              <w:rPr>
                <w:noProof/>
                <w:webHidden/>
              </w:rPr>
              <w:instrText xml:space="preserve"> PAGEREF _Toc65782460 \h </w:instrText>
            </w:r>
            <w:r w:rsidR="00CF3462">
              <w:rPr>
                <w:noProof/>
                <w:webHidden/>
              </w:rPr>
            </w:r>
            <w:r w:rsidR="00CF3462">
              <w:rPr>
                <w:noProof/>
                <w:webHidden/>
              </w:rPr>
              <w:fldChar w:fldCharType="separate"/>
            </w:r>
            <w:r w:rsidR="00CF3462">
              <w:rPr>
                <w:noProof/>
                <w:webHidden/>
              </w:rPr>
              <w:t>26</w:t>
            </w:r>
            <w:r w:rsidR="00CF3462">
              <w:rPr>
                <w:noProof/>
                <w:webHidden/>
              </w:rPr>
              <w:fldChar w:fldCharType="end"/>
            </w:r>
          </w:hyperlink>
        </w:p>
        <w:p w14:paraId="50B22137" w14:textId="4DC1CE66" w:rsidR="00CF3462" w:rsidRDefault="00E83A6F">
          <w:pPr>
            <w:pStyle w:val="TOC2"/>
            <w:tabs>
              <w:tab w:val="right" w:leader="dot" w:pos="9350"/>
            </w:tabs>
            <w:rPr>
              <w:rFonts w:asciiTheme="minorHAnsi" w:eastAsiaTheme="minorEastAsia" w:hAnsiTheme="minorHAnsi"/>
              <w:noProof/>
              <w:lang w:eastAsia="en-GB"/>
            </w:rPr>
          </w:pPr>
          <w:hyperlink w:anchor="_Toc65782461" w:history="1">
            <w:r w:rsidR="00CF3462" w:rsidRPr="00A77B4B">
              <w:rPr>
                <w:rStyle w:val="Hyperlink"/>
                <w:noProof/>
              </w:rPr>
              <w:t>Thursday 4</w:t>
            </w:r>
            <w:r w:rsidR="00CF3462" w:rsidRPr="00A77B4B">
              <w:rPr>
                <w:rStyle w:val="Hyperlink"/>
                <w:noProof/>
                <w:vertAlign w:val="superscript"/>
              </w:rPr>
              <w:t>th</w:t>
            </w:r>
            <w:r w:rsidR="00CF3462" w:rsidRPr="00A77B4B">
              <w:rPr>
                <w:rStyle w:val="Hyperlink"/>
                <w:noProof/>
              </w:rPr>
              <w:t xml:space="preserve"> March</w:t>
            </w:r>
            <w:r w:rsidR="00CF3462">
              <w:rPr>
                <w:noProof/>
                <w:webHidden/>
              </w:rPr>
              <w:tab/>
            </w:r>
            <w:r w:rsidR="00CF3462">
              <w:rPr>
                <w:noProof/>
                <w:webHidden/>
              </w:rPr>
              <w:fldChar w:fldCharType="begin"/>
            </w:r>
            <w:r w:rsidR="00CF3462">
              <w:rPr>
                <w:noProof/>
                <w:webHidden/>
              </w:rPr>
              <w:instrText xml:space="preserve"> PAGEREF _Toc65782461 \h </w:instrText>
            </w:r>
            <w:r w:rsidR="00CF3462">
              <w:rPr>
                <w:noProof/>
                <w:webHidden/>
              </w:rPr>
            </w:r>
            <w:r w:rsidR="00CF3462">
              <w:rPr>
                <w:noProof/>
                <w:webHidden/>
              </w:rPr>
              <w:fldChar w:fldCharType="separate"/>
            </w:r>
            <w:r w:rsidR="00CF3462">
              <w:rPr>
                <w:noProof/>
                <w:webHidden/>
              </w:rPr>
              <w:t>26</w:t>
            </w:r>
            <w:r w:rsidR="00CF3462">
              <w:rPr>
                <w:noProof/>
                <w:webHidden/>
              </w:rPr>
              <w:fldChar w:fldCharType="end"/>
            </w:r>
          </w:hyperlink>
        </w:p>
        <w:p w14:paraId="33A4A03E" w14:textId="5CB11831" w:rsidR="00973A34" w:rsidRDefault="00973A34">
          <w:r>
            <w:rPr>
              <w:b/>
              <w:bCs/>
              <w:noProof/>
            </w:rPr>
            <w:fldChar w:fldCharType="end"/>
          </w:r>
        </w:p>
      </w:sdtContent>
    </w:sdt>
    <w:p w14:paraId="7EB5BC90" w14:textId="51C9C7A2" w:rsidR="00C93999" w:rsidRPr="00C93999" w:rsidRDefault="00C93999" w:rsidP="00C93999">
      <w:pPr>
        <w:rPr>
          <w:sz w:val="16"/>
          <w:szCs w:val="16"/>
        </w:rPr>
      </w:pPr>
      <w:r>
        <w:rPr>
          <w:sz w:val="16"/>
          <w:szCs w:val="16"/>
        </w:rPr>
        <w:br w:type="page"/>
      </w:r>
    </w:p>
    <w:p w14:paraId="7853823E" w14:textId="3159C160" w:rsidR="00E430AC" w:rsidRPr="00AB7251" w:rsidRDefault="00E430AC" w:rsidP="00AB7251">
      <w:pPr>
        <w:pStyle w:val="Heading1"/>
      </w:pPr>
      <w:bookmarkStart w:id="0" w:name="_Toc65782414"/>
      <w:r w:rsidRPr="00E430AC">
        <w:lastRenderedPageBreak/>
        <w:t>Week #0</w:t>
      </w:r>
      <w:r w:rsidR="00AB7251">
        <w:t xml:space="preserve"> - Prologue</w:t>
      </w:r>
      <w:bookmarkEnd w:id="0"/>
    </w:p>
    <w:p w14:paraId="3FC0AE6B" w14:textId="77777777" w:rsidR="00663998" w:rsidRDefault="00E430AC">
      <w:pPr>
        <w:rPr>
          <w:sz w:val="24"/>
          <w:szCs w:val="24"/>
        </w:rPr>
      </w:pPr>
      <w:r w:rsidRPr="00E430AC">
        <w:rPr>
          <w:sz w:val="24"/>
          <w:szCs w:val="24"/>
        </w:rPr>
        <w:t xml:space="preserve">My project has been confirmed as my first choice of “real-world character sheet”, I am not sure where to start so I will </w:t>
      </w:r>
      <w:r w:rsidR="00434252">
        <w:rPr>
          <w:sz w:val="24"/>
          <w:szCs w:val="24"/>
        </w:rPr>
        <w:t xml:space="preserve">look at the basics of </w:t>
      </w:r>
      <w:proofErr w:type="spellStart"/>
      <w:r w:rsidR="00434252">
        <w:rPr>
          <w:sz w:val="24"/>
          <w:szCs w:val="24"/>
        </w:rPr>
        <w:t>Wikidata</w:t>
      </w:r>
      <w:proofErr w:type="spellEnd"/>
      <w:r w:rsidR="00434252">
        <w:rPr>
          <w:sz w:val="24"/>
          <w:szCs w:val="24"/>
        </w:rPr>
        <w:t xml:space="preserve"> and how to query it</w:t>
      </w:r>
      <w:r w:rsidRPr="00E430AC">
        <w:rPr>
          <w:sz w:val="24"/>
          <w:szCs w:val="24"/>
        </w:rPr>
        <w:t>.</w:t>
      </w:r>
      <w:r w:rsidR="00434252">
        <w:rPr>
          <w:sz w:val="24"/>
          <w:szCs w:val="24"/>
        </w:rPr>
        <w:t xml:space="preserve"> </w:t>
      </w:r>
    </w:p>
    <w:p w14:paraId="608BDD4B" w14:textId="77777777" w:rsidR="00663998" w:rsidRDefault="00663998">
      <w:pPr>
        <w:rPr>
          <w:sz w:val="24"/>
          <w:szCs w:val="24"/>
        </w:rPr>
      </w:pPr>
    </w:p>
    <w:p w14:paraId="33EEC902" w14:textId="5DF0236C" w:rsidR="00E430AC" w:rsidRDefault="00E430AC">
      <w:pPr>
        <w:rPr>
          <w:sz w:val="24"/>
          <w:szCs w:val="24"/>
        </w:rPr>
      </w:pPr>
      <w:r>
        <w:rPr>
          <w:sz w:val="24"/>
          <w:szCs w:val="24"/>
        </w:rPr>
        <w:t xml:space="preserve">I looked for a video on YouTube to explain </w:t>
      </w:r>
      <w:r w:rsidR="00434252">
        <w:rPr>
          <w:sz w:val="24"/>
          <w:szCs w:val="24"/>
        </w:rPr>
        <w:t xml:space="preserve">what the </w:t>
      </w:r>
      <w:proofErr w:type="spellStart"/>
      <w:r w:rsidR="00434252">
        <w:rPr>
          <w:sz w:val="24"/>
          <w:szCs w:val="24"/>
        </w:rPr>
        <w:t>Wikidata</w:t>
      </w:r>
      <w:proofErr w:type="spellEnd"/>
      <w:r w:rsidR="00434252">
        <w:rPr>
          <w:sz w:val="24"/>
          <w:szCs w:val="24"/>
        </w:rPr>
        <w:t xml:space="preserve"> API can do. The </w:t>
      </w:r>
      <w:hyperlink r:id="rId12" w:history="1">
        <w:r w:rsidR="00434252" w:rsidRPr="00434252">
          <w:rPr>
            <w:rStyle w:val="Hyperlink"/>
            <w:sz w:val="24"/>
            <w:szCs w:val="24"/>
          </w:rPr>
          <w:t>video</w:t>
        </w:r>
      </w:hyperlink>
      <w:r w:rsidR="000A6B43">
        <w:rPr>
          <w:sz w:val="24"/>
          <w:szCs w:val="24"/>
        </w:rPr>
        <w:t>, by Indian Pythonista,</w:t>
      </w:r>
      <w:r w:rsidR="00434252">
        <w:rPr>
          <w:sz w:val="24"/>
          <w:szCs w:val="24"/>
        </w:rPr>
        <w:t xml:space="preserve"> helped show how simple it was to query </w:t>
      </w:r>
      <w:proofErr w:type="spellStart"/>
      <w:r w:rsidR="00434252">
        <w:rPr>
          <w:sz w:val="24"/>
          <w:szCs w:val="24"/>
        </w:rPr>
        <w:t>Wikidata</w:t>
      </w:r>
      <w:proofErr w:type="spellEnd"/>
      <w:r w:rsidR="00434252">
        <w:rPr>
          <w:sz w:val="24"/>
          <w:szCs w:val="24"/>
        </w:rPr>
        <w:t xml:space="preserve">. </w:t>
      </w:r>
    </w:p>
    <w:p w14:paraId="1F5B93E2" w14:textId="0A783E6F" w:rsidR="000A6B43" w:rsidRDefault="000A6B43">
      <w:pPr>
        <w:rPr>
          <w:sz w:val="24"/>
          <w:szCs w:val="24"/>
        </w:rPr>
      </w:pPr>
    </w:p>
    <w:p w14:paraId="359C9217" w14:textId="13F02706" w:rsidR="000A6B43" w:rsidRDefault="00826A9D">
      <w:pPr>
        <w:rPr>
          <w:sz w:val="24"/>
          <w:szCs w:val="24"/>
        </w:rPr>
      </w:pPr>
      <w:r>
        <w:rPr>
          <w:sz w:val="24"/>
          <w:szCs w:val="24"/>
        </w:rPr>
        <w:t xml:space="preserve">I wanted to do something over the Christmas </w:t>
      </w:r>
      <w:r w:rsidR="00EC0FC4">
        <w:rPr>
          <w:sz w:val="24"/>
          <w:szCs w:val="24"/>
        </w:rPr>
        <w:t>break,</w:t>
      </w:r>
      <w:r>
        <w:rPr>
          <w:sz w:val="24"/>
          <w:szCs w:val="24"/>
        </w:rPr>
        <w:t xml:space="preserve"> and I thought starting to learn </w:t>
      </w:r>
      <w:r w:rsidR="00EC0FC4">
        <w:rPr>
          <w:sz w:val="24"/>
          <w:szCs w:val="24"/>
        </w:rPr>
        <w:t>P</w:t>
      </w:r>
      <w:r>
        <w:rPr>
          <w:sz w:val="24"/>
          <w:szCs w:val="24"/>
        </w:rPr>
        <w:t xml:space="preserve">ython would be </w:t>
      </w:r>
      <w:r w:rsidR="00EC0FC4">
        <w:rPr>
          <w:sz w:val="24"/>
          <w:szCs w:val="24"/>
        </w:rPr>
        <w:t>most</w:t>
      </w:r>
      <w:r>
        <w:rPr>
          <w:sz w:val="24"/>
          <w:szCs w:val="24"/>
        </w:rPr>
        <w:t xml:space="preserve"> beneficial to me as most areas of computer science make use of it.</w:t>
      </w:r>
      <w:r w:rsidR="00EC0FC4">
        <w:rPr>
          <w:sz w:val="24"/>
          <w:szCs w:val="24"/>
        </w:rPr>
        <w:t xml:space="preserve"> I’m glad I get to practice it over the course of this project.</w:t>
      </w:r>
    </w:p>
    <w:p w14:paraId="41FFDF2C" w14:textId="66DBA697" w:rsidR="000A6B43" w:rsidRDefault="000A6B43">
      <w:pPr>
        <w:rPr>
          <w:sz w:val="24"/>
          <w:szCs w:val="24"/>
        </w:rPr>
      </w:pPr>
      <w:r>
        <w:rPr>
          <w:sz w:val="24"/>
          <w:szCs w:val="24"/>
        </w:rPr>
        <w:t xml:space="preserve"> </w:t>
      </w:r>
    </w:p>
    <w:p w14:paraId="1392CACC" w14:textId="7AC6D8FE" w:rsidR="00DA30E2" w:rsidRDefault="00DA30E2" w:rsidP="00AB7251">
      <w:pPr>
        <w:pStyle w:val="Heading1"/>
      </w:pPr>
      <w:bookmarkStart w:id="1" w:name="_Toc65782415"/>
      <w:r w:rsidRPr="00DA30E2">
        <w:t>Week #1</w:t>
      </w:r>
      <w:bookmarkEnd w:id="1"/>
    </w:p>
    <w:p w14:paraId="397F731F" w14:textId="3BA9B8B1" w:rsidR="00AB7251" w:rsidRPr="00AB7251" w:rsidRDefault="00AB7251" w:rsidP="00973A34">
      <w:pPr>
        <w:pStyle w:val="Heading2"/>
      </w:pPr>
      <w:bookmarkStart w:id="2" w:name="_Toc65782416"/>
      <w:r>
        <w:t>Saturday 16</w:t>
      </w:r>
      <w:r w:rsidRPr="00AB7251">
        <w:rPr>
          <w:vertAlign w:val="superscript"/>
        </w:rPr>
        <w:t>th</w:t>
      </w:r>
      <w:r>
        <w:t xml:space="preserve"> January</w:t>
      </w:r>
      <w:bookmarkEnd w:id="2"/>
    </w:p>
    <w:p w14:paraId="1ED58923" w14:textId="2D29C060" w:rsidR="00DA30E2" w:rsidRDefault="00DA30E2">
      <w:pPr>
        <w:rPr>
          <w:sz w:val="24"/>
          <w:szCs w:val="24"/>
        </w:rPr>
      </w:pPr>
      <w:r>
        <w:rPr>
          <w:sz w:val="24"/>
          <w:szCs w:val="24"/>
        </w:rPr>
        <w:t>To begin I should list the characteristics</w:t>
      </w:r>
      <w:r w:rsidR="00EC0FC4">
        <w:rPr>
          <w:sz w:val="24"/>
          <w:szCs w:val="24"/>
        </w:rPr>
        <w:t xml:space="preserve"> </w:t>
      </w:r>
      <w:r>
        <w:rPr>
          <w:sz w:val="24"/>
          <w:szCs w:val="24"/>
        </w:rPr>
        <w:t>I want to be able to take from an image of a person. Basic characteristics</w:t>
      </w:r>
      <w:r w:rsidR="000668EB">
        <w:rPr>
          <w:sz w:val="24"/>
          <w:szCs w:val="24"/>
        </w:rPr>
        <w:t xml:space="preserve"> such as:</w:t>
      </w:r>
    </w:p>
    <w:p w14:paraId="432EE6F4" w14:textId="04BCD808" w:rsidR="000668EB" w:rsidRDefault="000668EB" w:rsidP="000668EB">
      <w:pPr>
        <w:pStyle w:val="ListParagraph"/>
        <w:numPr>
          <w:ilvl w:val="0"/>
          <w:numId w:val="24"/>
        </w:numPr>
        <w:rPr>
          <w:sz w:val="24"/>
          <w:szCs w:val="24"/>
        </w:rPr>
      </w:pPr>
      <w:r>
        <w:rPr>
          <w:sz w:val="24"/>
          <w:szCs w:val="24"/>
        </w:rPr>
        <w:t>Race – by continent or similar such as Russia or otherwise.</w:t>
      </w:r>
    </w:p>
    <w:p w14:paraId="7E7ED3C2" w14:textId="4D2C053A" w:rsidR="000668EB" w:rsidRDefault="000668EB" w:rsidP="000668EB">
      <w:pPr>
        <w:pStyle w:val="ListParagraph"/>
        <w:numPr>
          <w:ilvl w:val="0"/>
          <w:numId w:val="24"/>
        </w:numPr>
        <w:rPr>
          <w:sz w:val="24"/>
          <w:szCs w:val="24"/>
        </w:rPr>
      </w:pPr>
      <w:r>
        <w:rPr>
          <w:sz w:val="24"/>
          <w:szCs w:val="24"/>
        </w:rPr>
        <w:t>Sex</w:t>
      </w:r>
    </w:p>
    <w:p w14:paraId="2CD14F66" w14:textId="69F4580A" w:rsidR="000668EB" w:rsidRDefault="000668EB" w:rsidP="000668EB">
      <w:pPr>
        <w:pStyle w:val="ListParagraph"/>
        <w:numPr>
          <w:ilvl w:val="0"/>
          <w:numId w:val="24"/>
        </w:numPr>
        <w:rPr>
          <w:sz w:val="24"/>
          <w:szCs w:val="24"/>
        </w:rPr>
      </w:pPr>
      <w:r>
        <w:rPr>
          <w:sz w:val="24"/>
          <w:szCs w:val="24"/>
        </w:rPr>
        <w:t>Age</w:t>
      </w:r>
    </w:p>
    <w:p w14:paraId="5DE2561E" w14:textId="6B35B8CC" w:rsidR="000668EB" w:rsidRDefault="000668EB" w:rsidP="000668EB">
      <w:pPr>
        <w:pStyle w:val="ListParagraph"/>
        <w:numPr>
          <w:ilvl w:val="0"/>
          <w:numId w:val="24"/>
        </w:numPr>
        <w:rPr>
          <w:sz w:val="24"/>
          <w:szCs w:val="24"/>
        </w:rPr>
      </w:pPr>
      <w:r>
        <w:rPr>
          <w:sz w:val="24"/>
          <w:szCs w:val="24"/>
        </w:rPr>
        <w:t>Height (?) – could be an issue if there are no objects around the person to reference</w:t>
      </w:r>
      <w:r w:rsidR="00EC0FC4">
        <w:rPr>
          <w:sz w:val="24"/>
          <w:szCs w:val="24"/>
        </w:rPr>
        <w:t xml:space="preserve"> but as a back-up, we can use an average height from the country they are from</w:t>
      </w:r>
      <w:r>
        <w:rPr>
          <w:sz w:val="24"/>
          <w:szCs w:val="24"/>
        </w:rPr>
        <w:t>.</w:t>
      </w:r>
    </w:p>
    <w:p w14:paraId="34A26F9B" w14:textId="0E177954" w:rsidR="000668EB" w:rsidRDefault="000668EB" w:rsidP="000668EB">
      <w:pPr>
        <w:pStyle w:val="ListParagraph"/>
        <w:numPr>
          <w:ilvl w:val="0"/>
          <w:numId w:val="24"/>
        </w:numPr>
        <w:rPr>
          <w:sz w:val="24"/>
          <w:szCs w:val="24"/>
        </w:rPr>
      </w:pPr>
      <w:r>
        <w:rPr>
          <w:sz w:val="24"/>
          <w:szCs w:val="24"/>
        </w:rPr>
        <w:t>Weight (?) – calculated from height</w:t>
      </w:r>
      <w:r w:rsidR="00EC0FC4">
        <w:rPr>
          <w:sz w:val="24"/>
          <w:szCs w:val="24"/>
        </w:rPr>
        <w:t>, back-up would be like the height back-up</w:t>
      </w:r>
      <w:r>
        <w:rPr>
          <w:sz w:val="24"/>
          <w:szCs w:val="24"/>
        </w:rPr>
        <w:t>.</w:t>
      </w:r>
    </w:p>
    <w:p w14:paraId="075D21E1" w14:textId="5DDEB094" w:rsidR="000668EB" w:rsidRDefault="000668EB" w:rsidP="000668EB">
      <w:pPr>
        <w:rPr>
          <w:sz w:val="24"/>
          <w:szCs w:val="24"/>
        </w:rPr>
      </w:pPr>
    </w:p>
    <w:p w14:paraId="4328FEF3" w14:textId="4A99BEA8" w:rsidR="000668EB" w:rsidRDefault="000668EB" w:rsidP="000668EB">
      <w:pPr>
        <w:rPr>
          <w:sz w:val="24"/>
          <w:szCs w:val="24"/>
        </w:rPr>
      </w:pPr>
      <w:r>
        <w:rPr>
          <w:sz w:val="24"/>
          <w:szCs w:val="24"/>
        </w:rPr>
        <w:t>More advanced characteristics would be more difficult. This data could be taken from assumptions based on the basic characteristics, stereotyping the specific group that they fit into, hopefully removing as much discriminatory bias from the system as possible.</w:t>
      </w:r>
      <w:r w:rsidR="00EC0FC4">
        <w:rPr>
          <w:sz w:val="24"/>
          <w:szCs w:val="24"/>
        </w:rPr>
        <w:t xml:space="preserve"> I think discriminatory bias is a less accurate way of analysing a person. </w:t>
      </w:r>
      <w:r w:rsidR="00663998">
        <w:rPr>
          <w:sz w:val="24"/>
          <w:szCs w:val="24"/>
        </w:rPr>
        <w:t xml:space="preserve"> Examples of advanced assumptions may include:</w:t>
      </w:r>
    </w:p>
    <w:p w14:paraId="1FF4C5EC" w14:textId="250B9845" w:rsidR="00663998" w:rsidRDefault="00663998" w:rsidP="00663998">
      <w:pPr>
        <w:pStyle w:val="ListParagraph"/>
        <w:numPr>
          <w:ilvl w:val="0"/>
          <w:numId w:val="25"/>
        </w:numPr>
        <w:rPr>
          <w:sz w:val="24"/>
          <w:szCs w:val="24"/>
        </w:rPr>
      </w:pPr>
      <w:r>
        <w:rPr>
          <w:sz w:val="24"/>
          <w:szCs w:val="24"/>
        </w:rPr>
        <w:t>Religion</w:t>
      </w:r>
    </w:p>
    <w:p w14:paraId="48DD4DDB" w14:textId="67DFDADD" w:rsidR="00663998" w:rsidRDefault="00663998" w:rsidP="00663998">
      <w:pPr>
        <w:pStyle w:val="ListParagraph"/>
        <w:numPr>
          <w:ilvl w:val="0"/>
          <w:numId w:val="25"/>
        </w:numPr>
        <w:rPr>
          <w:sz w:val="24"/>
          <w:szCs w:val="24"/>
        </w:rPr>
      </w:pPr>
      <w:r>
        <w:rPr>
          <w:sz w:val="24"/>
          <w:szCs w:val="24"/>
        </w:rPr>
        <w:t>Sexual Orientation</w:t>
      </w:r>
    </w:p>
    <w:p w14:paraId="11DC37EA" w14:textId="6095543A" w:rsidR="00663998" w:rsidRDefault="00663998" w:rsidP="00663998">
      <w:pPr>
        <w:pStyle w:val="ListParagraph"/>
        <w:numPr>
          <w:ilvl w:val="0"/>
          <w:numId w:val="25"/>
        </w:numPr>
        <w:rPr>
          <w:sz w:val="24"/>
          <w:szCs w:val="24"/>
        </w:rPr>
      </w:pPr>
      <w:r>
        <w:rPr>
          <w:sz w:val="24"/>
          <w:szCs w:val="24"/>
        </w:rPr>
        <w:t>Political Views</w:t>
      </w:r>
    </w:p>
    <w:p w14:paraId="5BCD2DA1" w14:textId="5A7A1FEB" w:rsidR="00663998" w:rsidRDefault="00663998" w:rsidP="00663998">
      <w:pPr>
        <w:pStyle w:val="ListParagraph"/>
        <w:numPr>
          <w:ilvl w:val="0"/>
          <w:numId w:val="25"/>
        </w:numPr>
        <w:rPr>
          <w:sz w:val="24"/>
          <w:szCs w:val="24"/>
        </w:rPr>
      </w:pPr>
      <w:r>
        <w:rPr>
          <w:sz w:val="24"/>
          <w:szCs w:val="24"/>
        </w:rPr>
        <w:t>Education</w:t>
      </w:r>
    </w:p>
    <w:p w14:paraId="1A27721C" w14:textId="762A9C85" w:rsidR="00663998" w:rsidRDefault="00663998" w:rsidP="00663998">
      <w:pPr>
        <w:pStyle w:val="ListParagraph"/>
        <w:numPr>
          <w:ilvl w:val="0"/>
          <w:numId w:val="25"/>
        </w:numPr>
        <w:rPr>
          <w:sz w:val="24"/>
          <w:szCs w:val="24"/>
        </w:rPr>
      </w:pPr>
      <w:r>
        <w:rPr>
          <w:sz w:val="24"/>
          <w:szCs w:val="24"/>
        </w:rPr>
        <w:t>Personality Characteristics:</w:t>
      </w:r>
    </w:p>
    <w:p w14:paraId="5BC3811E" w14:textId="38B49C62" w:rsidR="00663998" w:rsidRDefault="00663998" w:rsidP="00663998">
      <w:pPr>
        <w:pStyle w:val="ListParagraph"/>
        <w:numPr>
          <w:ilvl w:val="1"/>
          <w:numId w:val="25"/>
        </w:numPr>
        <w:rPr>
          <w:sz w:val="24"/>
          <w:szCs w:val="24"/>
        </w:rPr>
      </w:pPr>
      <w:r>
        <w:rPr>
          <w:sz w:val="24"/>
          <w:szCs w:val="24"/>
        </w:rPr>
        <w:t>Aggressive</w:t>
      </w:r>
    </w:p>
    <w:p w14:paraId="03E03AD7" w14:textId="212F08B4" w:rsidR="00663998" w:rsidRDefault="00663998" w:rsidP="00663998">
      <w:pPr>
        <w:pStyle w:val="ListParagraph"/>
        <w:numPr>
          <w:ilvl w:val="1"/>
          <w:numId w:val="25"/>
        </w:numPr>
        <w:rPr>
          <w:sz w:val="24"/>
          <w:szCs w:val="24"/>
        </w:rPr>
      </w:pPr>
      <w:r>
        <w:rPr>
          <w:sz w:val="24"/>
          <w:szCs w:val="24"/>
        </w:rPr>
        <w:t>Relaxed</w:t>
      </w:r>
    </w:p>
    <w:p w14:paraId="246D9252" w14:textId="2CC8EE4F" w:rsidR="00663998" w:rsidRDefault="00663998" w:rsidP="00663998">
      <w:pPr>
        <w:pStyle w:val="ListParagraph"/>
        <w:numPr>
          <w:ilvl w:val="1"/>
          <w:numId w:val="25"/>
        </w:numPr>
        <w:rPr>
          <w:sz w:val="24"/>
          <w:szCs w:val="24"/>
        </w:rPr>
      </w:pPr>
      <w:r>
        <w:rPr>
          <w:sz w:val="24"/>
          <w:szCs w:val="24"/>
        </w:rPr>
        <w:t>Strong</w:t>
      </w:r>
    </w:p>
    <w:p w14:paraId="336B0EC9" w14:textId="3D07216C" w:rsidR="00663998" w:rsidRDefault="00663998" w:rsidP="00663998">
      <w:pPr>
        <w:pStyle w:val="ListParagraph"/>
        <w:numPr>
          <w:ilvl w:val="1"/>
          <w:numId w:val="25"/>
        </w:numPr>
        <w:rPr>
          <w:sz w:val="24"/>
          <w:szCs w:val="24"/>
        </w:rPr>
      </w:pPr>
      <w:r>
        <w:rPr>
          <w:sz w:val="24"/>
          <w:szCs w:val="24"/>
        </w:rPr>
        <w:t>Weak</w:t>
      </w:r>
    </w:p>
    <w:p w14:paraId="5599FAC2" w14:textId="5F6EB8C7" w:rsidR="00663998" w:rsidRDefault="00663998" w:rsidP="00663998">
      <w:pPr>
        <w:pStyle w:val="ListParagraph"/>
        <w:numPr>
          <w:ilvl w:val="1"/>
          <w:numId w:val="25"/>
        </w:numPr>
        <w:rPr>
          <w:sz w:val="24"/>
          <w:szCs w:val="24"/>
        </w:rPr>
      </w:pPr>
      <w:r>
        <w:rPr>
          <w:sz w:val="24"/>
          <w:szCs w:val="24"/>
        </w:rPr>
        <w:t>Funny</w:t>
      </w:r>
    </w:p>
    <w:p w14:paraId="35B38ABA" w14:textId="5603BE9A" w:rsidR="00663998" w:rsidRDefault="00663998" w:rsidP="00663998">
      <w:pPr>
        <w:pStyle w:val="ListParagraph"/>
        <w:numPr>
          <w:ilvl w:val="1"/>
          <w:numId w:val="25"/>
        </w:numPr>
        <w:rPr>
          <w:sz w:val="24"/>
          <w:szCs w:val="24"/>
        </w:rPr>
      </w:pPr>
      <w:r>
        <w:rPr>
          <w:sz w:val="24"/>
          <w:szCs w:val="24"/>
        </w:rPr>
        <w:t>Insecure</w:t>
      </w:r>
    </w:p>
    <w:p w14:paraId="3CCFD452" w14:textId="77777777" w:rsidR="00AB7251" w:rsidRDefault="00663998" w:rsidP="00AB7251">
      <w:pPr>
        <w:rPr>
          <w:sz w:val="24"/>
          <w:szCs w:val="24"/>
        </w:rPr>
      </w:pPr>
      <w:r>
        <w:rPr>
          <w:sz w:val="24"/>
          <w:szCs w:val="24"/>
        </w:rPr>
        <w:t xml:space="preserve">I have an idea to create a google form, asking participants the assumptions they make on people just by looking at them and if they know, an estimate of the percentage of time they’re correct about the assumption. I can send the form to friends and family or anyone else to get as </w:t>
      </w:r>
      <w:r w:rsidR="00BB2751">
        <w:rPr>
          <w:sz w:val="24"/>
          <w:szCs w:val="24"/>
        </w:rPr>
        <w:t>many</w:t>
      </w:r>
      <w:r>
        <w:rPr>
          <w:sz w:val="24"/>
          <w:szCs w:val="24"/>
        </w:rPr>
        <w:t xml:space="preserve"> </w:t>
      </w:r>
      <w:r w:rsidR="00826A9D">
        <w:rPr>
          <w:sz w:val="24"/>
          <w:szCs w:val="24"/>
        </w:rPr>
        <w:t>responses as possible</w:t>
      </w:r>
      <w:r w:rsidR="00145F45">
        <w:rPr>
          <w:sz w:val="24"/>
          <w:szCs w:val="24"/>
        </w:rPr>
        <w:t xml:space="preserve"> from different people.</w:t>
      </w:r>
    </w:p>
    <w:p w14:paraId="5CF136B8" w14:textId="2B782FD5" w:rsidR="00AB7251" w:rsidRPr="00AB7251" w:rsidRDefault="00AB7251" w:rsidP="00973A34">
      <w:pPr>
        <w:pStyle w:val="Heading2"/>
      </w:pPr>
      <w:bookmarkStart w:id="3" w:name="_Toc65782417"/>
      <w:r w:rsidRPr="00AB7251">
        <w:lastRenderedPageBreak/>
        <w:t>Tuesday 19</w:t>
      </w:r>
      <w:r w:rsidRPr="00AB7251">
        <w:rPr>
          <w:vertAlign w:val="superscript"/>
        </w:rPr>
        <w:t>th</w:t>
      </w:r>
      <w:r w:rsidRPr="00AB7251">
        <w:t xml:space="preserve"> January</w:t>
      </w:r>
      <w:bookmarkEnd w:id="3"/>
    </w:p>
    <w:p w14:paraId="1624D689" w14:textId="72846A5C" w:rsidR="00826A9D" w:rsidRDefault="00826A9D" w:rsidP="00663998">
      <w:pPr>
        <w:rPr>
          <w:sz w:val="24"/>
          <w:szCs w:val="24"/>
        </w:rPr>
      </w:pPr>
      <w:r>
        <w:rPr>
          <w:sz w:val="24"/>
          <w:szCs w:val="24"/>
        </w:rPr>
        <w:t>So, it’s a few days after making the form and giving the link to around 40 people….</w:t>
      </w:r>
    </w:p>
    <w:p w14:paraId="33C972C8" w14:textId="14D2C733" w:rsidR="00EC0FC4" w:rsidRDefault="00826A9D" w:rsidP="008E53CE">
      <w:pPr>
        <w:rPr>
          <w:sz w:val="24"/>
          <w:szCs w:val="24"/>
        </w:rPr>
      </w:pPr>
      <w:r>
        <w:rPr>
          <w:sz w:val="24"/>
          <w:szCs w:val="24"/>
        </w:rPr>
        <w:t xml:space="preserve">I’ve gotten 6 responses. But all the results are similar, most </w:t>
      </w:r>
      <w:r w:rsidR="008E53CE">
        <w:rPr>
          <w:sz w:val="24"/>
          <w:szCs w:val="24"/>
        </w:rPr>
        <w:t xml:space="preserve">assumptions </w:t>
      </w:r>
      <w:r>
        <w:rPr>
          <w:sz w:val="24"/>
          <w:szCs w:val="24"/>
        </w:rPr>
        <w:t xml:space="preserve">having the same level of success. Most of the responses to the </w:t>
      </w:r>
      <w:r w:rsidR="008E53CE">
        <w:rPr>
          <w:sz w:val="24"/>
          <w:szCs w:val="24"/>
        </w:rPr>
        <w:t>age and sex questions were higher at around 70%-90% success, while race assumptions are less so, at around 50% success. This gives me a target range</w:t>
      </w:r>
      <w:r w:rsidR="00D4558E">
        <w:rPr>
          <w:sz w:val="24"/>
          <w:szCs w:val="24"/>
        </w:rPr>
        <w:t xml:space="preserve"> of success</w:t>
      </w:r>
      <w:r w:rsidR="008E53CE">
        <w:rPr>
          <w:sz w:val="24"/>
          <w:szCs w:val="24"/>
        </w:rPr>
        <w:t xml:space="preserve"> in my assumptions. For the advanced assumptions section, the results were much more split.</w:t>
      </w:r>
    </w:p>
    <w:p w14:paraId="40CAB860" w14:textId="77777777" w:rsidR="00EC0FC4" w:rsidRDefault="00EC0FC4" w:rsidP="008E53CE">
      <w:pPr>
        <w:rPr>
          <w:sz w:val="24"/>
          <w:szCs w:val="24"/>
        </w:rPr>
      </w:pPr>
    </w:p>
    <w:p w14:paraId="0E7913AA" w14:textId="7533EA85" w:rsidR="008E53CE" w:rsidRDefault="008E53CE" w:rsidP="008E53CE">
      <w:pPr>
        <w:rPr>
          <w:sz w:val="24"/>
          <w:szCs w:val="24"/>
        </w:rPr>
      </w:pPr>
      <w:r>
        <w:rPr>
          <w:sz w:val="24"/>
          <w:szCs w:val="24"/>
        </w:rPr>
        <w:t xml:space="preserve">The </w:t>
      </w:r>
      <w:r w:rsidR="00AA756D">
        <w:rPr>
          <w:sz w:val="24"/>
          <w:szCs w:val="24"/>
        </w:rPr>
        <w:t xml:space="preserve">wealth question was interesting however, as all responses indicated </w:t>
      </w:r>
      <w:r w:rsidR="00EC0FC4">
        <w:rPr>
          <w:sz w:val="24"/>
          <w:szCs w:val="24"/>
        </w:rPr>
        <w:t>the participants</w:t>
      </w:r>
      <w:r w:rsidR="00AA756D">
        <w:rPr>
          <w:sz w:val="24"/>
          <w:szCs w:val="24"/>
        </w:rPr>
        <w:t xml:space="preserve"> were successful most of the time at 80% or higher. I think the reason for this is a purely material-based assumption, meaning </w:t>
      </w:r>
      <w:r w:rsidR="00EC0FC4">
        <w:rPr>
          <w:sz w:val="24"/>
          <w:szCs w:val="24"/>
        </w:rPr>
        <w:t xml:space="preserve">they assume based on </w:t>
      </w:r>
      <w:r w:rsidR="00AA756D">
        <w:rPr>
          <w:sz w:val="24"/>
          <w:szCs w:val="24"/>
        </w:rPr>
        <w:t xml:space="preserve">more expensive clothing, better quality make-up or brand-name possessions. If I use web scraping to find a person’s clothing on the </w:t>
      </w:r>
      <w:r w:rsidR="00EC0FC4">
        <w:rPr>
          <w:sz w:val="24"/>
          <w:szCs w:val="24"/>
        </w:rPr>
        <w:t>internet and</w:t>
      </w:r>
      <w:r w:rsidR="00AA756D">
        <w:rPr>
          <w:sz w:val="24"/>
          <w:szCs w:val="24"/>
        </w:rPr>
        <w:t xml:space="preserve"> compare the brand names to </w:t>
      </w:r>
      <w:r w:rsidR="00EC0FC4">
        <w:rPr>
          <w:sz w:val="24"/>
          <w:szCs w:val="24"/>
        </w:rPr>
        <w:t xml:space="preserve">the most “hype-beast” brands, such as Supreme or Off-White, this could be a way to determine the wealth of a person. </w:t>
      </w:r>
    </w:p>
    <w:p w14:paraId="1F01BC9D" w14:textId="20AD9546" w:rsidR="008E53CE" w:rsidRDefault="008E53CE" w:rsidP="008E53CE">
      <w:pPr>
        <w:rPr>
          <w:sz w:val="24"/>
          <w:szCs w:val="24"/>
        </w:rPr>
      </w:pPr>
    </w:p>
    <w:p w14:paraId="6703FE47" w14:textId="6AEFA8F3" w:rsidR="00AC4AD6" w:rsidRDefault="00EC0FC4" w:rsidP="008E53CE">
      <w:pPr>
        <w:rPr>
          <w:sz w:val="24"/>
          <w:szCs w:val="24"/>
        </w:rPr>
      </w:pPr>
      <w:r>
        <w:rPr>
          <w:sz w:val="24"/>
          <w:szCs w:val="24"/>
        </w:rPr>
        <w:t xml:space="preserve">Obviously, expensive clothing does not mean you are extremely wealthy but </w:t>
      </w:r>
      <w:r w:rsidR="008E53CE">
        <w:rPr>
          <w:sz w:val="24"/>
          <w:szCs w:val="24"/>
        </w:rPr>
        <w:t xml:space="preserve">I’m unsure if the data in my character </w:t>
      </w:r>
      <w:r w:rsidR="008E53CE" w:rsidRPr="00D4558E">
        <w:rPr>
          <w:sz w:val="24"/>
          <w:szCs w:val="24"/>
        </w:rPr>
        <w:t xml:space="preserve">sheet is supposed to be what humans assume or if it should be accurate. For example, </w:t>
      </w:r>
      <w:r w:rsidR="00AA756D" w:rsidRPr="00D4558E">
        <w:rPr>
          <w:sz w:val="24"/>
          <w:szCs w:val="24"/>
        </w:rPr>
        <w:t>women</w:t>
      </w:r>
      <w:r w:rsidR="008E53CE" w:rsidRPr="00D4558E">
        <w:rPr>
          <w:sz w:val="24"/>
          <w:szCs w:val="24"/>
        </w:rPr>
        <w:t xml:space="preserve"> with piercings are perceived to be less </w:t>
      </w:r>
      <w:r w:rsidR="00AA756D" w:rsidRPr="00D4558E">
        <w:rPr>
          <w:sz w:val="24"/>
          <w:szCs w:val="24"/>
        </w:rPr>
        <w:t>religious</w:t>
      </w:r>
      <w:r w:rsidR="008E53CE" w:rsidRPr="00D4558E">
        <w:rPr>
          <w:sz w:val="24"/>
          <w:szCs w:val="24"/>
        </w:rPr>
        <w:t xml:space="preserve"> and more creative</w:t>
      </w:r>
      <w:r w:rsidR="00AA756D" w:rsidRPr="00D4558E">
        <w:rPr>
          <w:rStyle w:val="FootnoteReference"/>
          <w:sz w:val="24"/>
          <w:szCs w:val="24"/>
        </w:rPr>
        <w:footnoteReference w:id="1"/>
      </w:r>
      <w:r w:rsidRPr="00D4558E">
        <w:rPr>
          <w:sz w:val="24"/>
          <w:szCs w:val="24"/>
        </w:rPr>
        <w:t xml:space="preserve"> but t</w:t>
      </w:r>
      <w:r w:rsidR="008E53CE" w:rsidRPr="00D4558E">
        <w:rPr>
          <w:sz w:val="24"/>
          <w:szCs w:val="24"/>
        </w:rPr>
        <w:t xml:space="preserve">his is how they are perceived </w:t>
      </w:r>
      <w:r w:rsidRPr="00D4558E">
        <w:rPr>
          <w:sz w:val="24"/>
          <w:szCs w:val="24"/>
        </w:rPr>
        <w:t>and</w:t>
      </w:r>
      <w:r w:rsidR="008E53CE" w:rsidRPr="00D4558E">
        <w:rPr>
          <w:sz w:val="24"/>
          <w:szCs w:val="24"/>
        </w:rPr>
        <w:t xml:space="preserve"> doesn’t necessarily mean that the perceptions are correct.</w:t>
      </w:r>
      <w:r w:rsidR="00AA756D" w:rsidRPr="00D4558E">
        <w:rPr>
          <w:sz w:val="24"/>
          <w:szCs w:val="24"/>
        </w:rPr>
        <w:t xml:space="preserve"> </w:t>
      </w:r>
      <w:r w:rsidR="00D4558E" w:rsidRPr="00D4558E">
        <w:rPr>
          <w:sz w:val="24"/>
          <w:szCs w:val="24"/>
        </w:rPr>
        <w:t xml:space="preserve">If it is based on human assumption, I can use </w:t>
      </w:r>
      <w:r w:rsidR="00310A83">
        <w:rPr>
          <w:sz w:val="24"/>
          <w:szCs w:val="24"/>
        </w:rPr>
        <w:t>p</w:t>
      </w:r>
      <w:r w:rsidR="00D4558E" w:rsidRPr="00D4558E">
        <w:rPr>
          <w:sz w:val="24"/>
          <w:szCs w:val="24"/>
        </w:rPr>
        <w:t>sychological studies on perceptions of people</w:t>
      </w:r>
      <w:r w:rsidR="00D4558E">
        <w:rPr>
          <w:sz w:val="24"/>
          <w:szCs w:val="24"/>
        </w:rPr>
        <w:t xml:space="preserve"> in my algorithms. This would be very useful in the personality section of the character sheet</w:t>
      </w:r>
      <w:r w:rsidR="00AC4AD6">
        <w:rPr>
          <w:sz w:val="24"/>
          <w:szCs w:val="24"/>
        </w:rPr>
        <w:t>.</w:t>
      </w:r>
    </w:p>
    <w:p w14:paraId="07315556" w14:textId="0AA37CD1" w:rsidR="00AC4AD6" w:rsidRDefault="00AC4AD6" w:rsidP="008E53CE">
      <w:pPr>
        <w:rPr>
          <w:sz w:val="24"/>
          <w:szCs w:val="24"/>
        </w:rPr>
      </w:pPr>
    </w:p>
    <w:p w14:paraId="2863B47B" w14:textId="27C8613C" w:rsidR="00AC4AD6" w:rsidRDefault="00AC4AD6" w:rsidP="008E53CE">
      <w:pPr>
        <w:rPr>
          <w:sz w:val="24"/>
          <w:szCs w:val="24"/>
        </w:rPr>
      </w:pPr>
      <w:r>
        <w:rPr>
          <w:noProof/>
        </w:rPr>
        <w:drawing>
          <wp:anchor distT="0" distB="0" distL="114300" distR="114300" simplePos="0" relativeHeight="251658240" behindDoc="0" locked="0" layoutInCell="1" allowOverlap="1" wp14:anchorId="336E32FA" wp14:editId="6E38314D">
            <wp:simplePos x="0" y="0"/>
            <wp:positionH relativeFrom="margin">
              <wp:align>left</wp:align>
            </wp:positionH>
            <wp:positionV relativeFrom="paragraph">
              <wp:posOffset>515620</wp:posOffset>
            </wp:positionV>
            <wp:extent cx="3627120" cy="2040255"/>
            <wp:effectExtent l="0" t="0" r="0" b="0"/>
            <wp:wrapSquare wrapText="bothSides"/>
            <wp:docPr id="1" name="Picture 1" descr="Inside Out: More than just Herman's Head for kids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ide Out: More than just Herman's Head for kids - #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27120" cy="2040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099F5A7" wp14:editId="5B53B090">
            <wp:simplePos x="0" y="0"/>
            <wp:positionH relativeFrom="column">
              <wp:posOffset>3713480</wp:posOffset>
            </wp:positionH>
            <wp:positionV relativeFrom="paragraph">
              <wp:posOffset>499257</wp:posOffset>
            </wp:positionV>
            <wp:extent cx="2727960" cy="2047875"/>
            <wp:effectExtent l="0" t="0" r="0" b="9525"/>
            <wp:wrapSquare wrapText="bothSides"/>
            <wp:docPr id="2" name="Picture 2" descr="&quot;Fallout 4&quot; character building guide - Business Ins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ot;Fallout 4&quot; character building guide - Business Insid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27960" cy="2047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I have also had a few ideas for the appearance of the personality section such as The Sims (specific traits) or Fallout (character points):</w:t>
      </w:r>
    </w:p>
    <w:p w14:paraId="4D46F10B" w14:textId="77777777" w:rsidR="00AC4AD6" w:rsidRDefault="00AC4AD6" w:rsidP="008E53CE">
      <w:pPr>
        <w:rPr>
          <w:sz w:val="24"/>
          <w:szCs w:val="24"/>
        </w:rPr>
      </w:pPr>
    </w:p>
    <w:p w14:paraId="49E38129" w14:textId="28106072" w:rsidR="00AC4AD6" w:rsidRDefault="00AC4AD6" w:rsidP="008E53CE">
      <w:pPr>
        <w:rPr>
          <w:sz w:val="24"/>
          <w:szCs w:val="24"/>
        </w:rPr>
      </w:pPr>
      <w:r>
        <w:rPr>
          <w:sz w:val="24"/>
          <w:szCs w:val="24"/>
        </w:rPr>
        <w:t xml:space="preserve">I will do a formal plan of what I want soon but right now I am just exploring some ideas. </w:t>
      </w:r>
    </w:p>
    <w:p w14:paraId="1750C118" w14:textId="100C7ABB" w:rsidR="00412613" w:rsidRDefault="00412613" w:rsidP="008E53CE">
      <w:pPr>
        <w:rPr>
          <w:sz w:val="24"/>
          <w:szCs w:val="24"/>
        </w:rPr>
      </w:pPr>
    </w:p>
    <w:p w14:paraId="6891A906" w14:textId="370E2ADD" w:rsidR="00412613" w:rsidRDefault="00412613" w:rsidP="008E53CE">
      <w:pPr>
        <w:rPr>
          <w:sz w:val="24"/>
          <w:szCs w:val="24"/>
        </w:rPr>
      </w:pPr>
    </w:p>
    <w:p w14:paraId="0FEED399" w14:textId="6BE6751D" w:rsidR="001F7DF7" w:rsidRDefault="001F7DF7" w:rsidP="00973A34">
      <w:pPr>
        <w:pStyle w:val="Heading2"/>
      </w:pPr>
      <w:bookmarkStart w:id="4" w:name="_Toc65782418"/>
      <w:r>
        <w:lastRenderedPageBreak/>
        <w:t>Wednesday 20</w:t>
      </w:r>
      <w:r w:rsidRPr="001F7DF7">
        <w:rPr>
          <w:vertAlign w:val="superscript"/>
        </w:rPr>
        <w:t>th</w:t>
      </w:r>
      <w:r>
        <w:t xml:space="preserve"> January</w:t>
      </w:r>
      <w:bookmarkEnd w:id="4"/>
    </w:p>
    <w:p w14:paraId="36BF4C84" w14:textId="5C49A293" w:rsidR="00412613" w:rsidRDefault="00412613" w:rsidP="00973A34">
      <w:pPr>
        <w:pStyle w:val="Heading2"/>
      </w:pPr>
      <w:bookmarkStart w:id="5" w:name="_Toc65782419"/>
      <w:r>
        <w:t>Meeting Notes:</w:t>
      </w:r>
      <w:bookmarkEnd w:id="5"/>
    </w:p>
    <w:p w14:paraId="69CFFC23" w14:textId="612879D3" w:rsidR="00412613" w:rsidRDefault="00412613" w:rsidP="00412613">
      <w:pPr>
        <w:pStyle w:val="ListParagraph"/>
        <w:numPr>
          <w:ilvl w:val="0"/>
          <w:numId w:val="26"/>
        </w:numPr>
        <w:rPr>
          <w:sz w:val="24"/>
          <w:szCs w:val="24"/>
        </w:rPr>
      </w:pPr>
      <w:r>
        <w:rPr>
          <w:sz w:val="24"/>
          <w:szCs w:val="24"/>
        </w:rPr>
        <w:t>Don’t need to design project around AI system.</w:t>
      </w:r>
    </w:p>
    <w:p w14:paraId="68D68BFC" w14:textId="37B2119D" w:rsidR="00412613" w:rsidRDefault="00412613" w:rsidP="00412613">
      <w:pPr>
        <w:pStyle w:val="ListParagraph"/>
        <w:numPr>
          <w:ilvl w:val="0"/>
          <w:numId w:val="26"/>
        </w:numPr>
        <w:rPr>
          <w:sz w:val="24"/>
          <w:szCs w:val="24"/>
        </w:rPr>
      </w:pPr>
      <w:r>
        <w:rPr>
          <w:sz w:val="24"/>
          <w:szCs w:val="24"/>
        </w:rPr>
        <w:t>Aim is to capture what humans think by looking at someone.</w:t>
      </w:r>
    </w:p>
    <w:p w14:paraId="455A80FD" w14:textId="4FCE1570" w:rsidR="00412613" w:rsidRDefault="00412613" w:rsidP="00412613">
      <w:pPr>
        <w:pStyle w:val="ListParagraph"/>
        <w:numPr>
          <w:ilvl w:val="0"/>
          <w:numId w:val="26"/>
        </w:numPr>
        <w:rPr>
          <w:sz w:val="24"/>
          <w:szCs w:val="24"/>
        </w:rPr>
      </w:pPr>
      <w:r>
        <w:rPr>
          <w:sz w:val="24"/>
          <w:szCs w:val="24"/>
        </w:rPr>
        <w:t>Predict how people behave with others and how they behave themselves</w:t>
      </w:r>
      <w:r w:rsidR="00AB7251">
        <w:rPr>
          <w:sz w:val="24"/>
          <w:szCs w:val="24"/>
        </w:rPr>
        <w:t xml:space="preserve"> – such as a possible romantic partner.</w:t>
      </w:r>
    </w:p>
    <w:p w14:paraId="7FA3094D" w14:textId="2E653D12" w:rsidR="00412613" w:rsidRDefault="00412613" w:rsidP="00412613">
      <w:pPr>
        <w:pStyle w:val="ListParagraph"/>
        <w:numPr>
          <w:ilvl w:val="0"/>
          <w:numId w:val="26"/>
        </w:numPr>
        <w:rPr>
          <w:sz w:val="24"/>
          <w:szCs w:val="24"/>
        </w:rPr>
      </w:pPr>
      <w:r>
        <w:rPr>
          <w:sz w:val="24"/>
          <w:szCs w:val="24"/>
        </w:rPr>
        <w:t>I focus on the properties of people</w:t>
      </w:r>
      <w:r w:rsidR="001F7DF7">
        <w:rPr>
          <w:sz w:val="24"/>
          <w:szCs w:val="24"/>
        </w:rPr>
        <w:t xml:space="preserve"> not imaging</w:t>
      </w:r>
      <w:r w:rsidR="00AB7251">
        <w:rPr>
          <w:sz w:val="24"/>
          <w:szCs w:val="24"/>
        </w:rPr>
        <w:t xml:space="preserve"> – Dean </w:t>
      </w:r>
      <w:r w:rsidR="00A3504F">
        <w:rPr>
          <w:sz w:val="24"/>
          <w:szCs w:val="24"/>
        </w:rPr>
        <w:t>starts</w:t>
      </w:r>
      <w:r w:rsidR="00AB7251">
        <w:rPr>
          <w:sz w:val="24"/>
          <w:szCs w:val="24"/>
        </w:rPr>
        <w:t xml:space="preserve"> </w:t>
      </w:r>
      <w:r w:rsidR="00D27FE8">
        <w:rPr>
          <w:sz w:val="24"/>
          <w:szCs w:val="24"/>
        </w:rPr>
        <w:t>imaging and</w:t>
      </w:r>
      <w:r w:rsidR="00AB7251">
        <w:rPr>
          <w:sz w:val="24"/>
          <w:szCs w:val="24"/>
        </w:rPr>
        <w:t xml:space="preserve"> gathers diverse pictures</w:t>
      </w:r>
      <w:r w:rsidR="00A3504F">
        <w:rPr>
          <w:sz w:val="24"/>
          <w:szCs w:val="24"/>
        </w:rPr>
        <w:t xml:space="preserve"> of people.</w:t>
      </w:r>
    </w:p>
    <w:p w14:paraId="2D6479E4" w14:textId="0667E3EE" w:rsidR="001F7DF7" w:rsidRPr="001F7DF7" w:rsidRDefault="00A3504F" w:rsidP="00412613">
      <w:pPr>
        <w:pStyle w:val="ListParagraph"/>
        <w:numPr>
          <w:ilvl w:val="0"/>
          <w:numId w:val="26"/>
        </w:numPr>
        <w:rPr>
          <w:sz w:val="24"/>
          <w:szCs w:val="24"/>
        </w:rPr>
      </w:pPr>
      <w:r>
        <w:rPr>
          <w:sz w:val="24"/>
          <w:szCs w:val="24"/>
        </w:rPr>
        <w:t>P</w:t>
      </w:r>
      <w:r w:rsidR="001F7DF7" w:rsidRPr="001F7DF7">
        <w:rPr>
          <w:sz w:val="24"/>
          <w:szCs w:val="24"/>
        </w:rPr>
        <w:t xml:space="preserve">ython code using json files take </w:t>
      </w:r>
      <w:r>
        <w:rPr>
          <w:sz w:val="24"/>
          <w:szCs w:val="24"/>
        </w:rPr>
        <w:t xml:space="preserve">JSON </w:t>
      </w:r>
      <w:r w:rsidR="001F7DF7" w:rsidRPr="001F7DF7">
        <w:rPr>
          <w:sz w:val="24"/>
          <w:szCs w:val="24"/>
        </w:rPr>
        <w:t xml:space="preserve">file and produce web form that when submitted changes the </w:t>
      </w:r>
      <w:r>
        <w:rPr>
          <w:sz w:val="24"/>
          <w:szCs w:val="24"/>
        </w:rPr>
        <w:t xml:space="preserve">JSON </w:t>
      </w:r>
      <w:r w:rsidR="001F7DF7" w:rsidRPr="001F7DF7">
        <w:rPr>
          <w:sz w:val="24"/>
          <w:szCs w:val="24"/>
        </w:rPr>
        <w:t>file</w:t>
      </w:r>
      <w:r w:rsidR="001F7DF7">
        <w:rPr>
          <w:sz w:val="24"/>
          <w:szCs w:val="24"/>
        </w:rPr>
        <w:t>.</w:t>
      </w:r>
    </w:p>
    <w:p w14:paraId="56E147EA" w14:textId="317EE94E" w:rsidR="001F7DF7" w:rsidRDefault="001F7DF7" w:rsidP="00412613">
      <w:pPr>
        <w:pStyle w:val="ListParagraph"/>
        <w:numPr>
          <w:ilvl w:val="0"/>
          <w:numId w:val="26"/>
        </w:numPr>
        <w:rPr>
          <w:sz w:val="24"/>
          <w:szCs w:val="24"/>
        </w:rPr>
      </w:pPr>
      <w:r>
        <w:rPr>
          <w:sz w:val="24"/>
          <w:szCs w:val="24"/>
        </w:rPr>
        <w:t>life behaviour would be formalised like a CV</w:t>
      </w:r>
      <w:r w:rsidR="00AB7251">
        <w:rPr>
          <w:sz w:val="24"/>
          <w:szCs w:val="24"/>
        </w:rPr>
        <w:t xml:space="preserve"> - CV of romantic history.</w:t>
      </w:r>
    </w:p>
    <w:p w14:paraId="6CC9207D" w14:textId="7EF68319" w:rsidR="00A3504F" w:rsidRDefault="00A3504F" w:rsidP="00A3504F">
      <w:pPr>
        <w:rPr>
          <w:sz w:val="24"/>
          <w:szCs w:val="24"/>
        </w:rPr>
      </w:pPr>
    </w:p>
    <w:p w14:paraId="521047D3" w14:textId="193B34FF" w:rsidR="00A3504F" w:rsidRPr="00A3504F" w:rsidRDefault="00A3504F" w:rsidP="00A3504F">
      <w:pPr>
        <w:rPr>
          <w:sz w:val="24"/>
          <w:szCs w:val="24"/>
        </w:rPr>
      </w:pPr>
      <w:r>
        <w:rPr>
          <w:sz w:val="24"/>
          <w:szCs w:val="24"/>
        </w:rPr>
        <w:t>Technical Task:</w:t>
      </w:r>
    </w:p>
    <w:p w14:paraId="3AE391AB" w14:textId="154E5415" w:rsidR="00A3504F" w:rsidRDefault="00A3504F" w:rsidP="00A3504F">
      <w:pPr>
        <w:rPr>
          <w:sz w:val="24"/>
          <w:szCs w:val="24"/>
        </w:rPr>
      </w:pPr>
      <w:r>
        <w:rPr>
          <w:sz w:val="24"/>
          <w:szCs w:val="24"/>
        </w:rPr>
        <w:t>So, the technical task for me for this week is to create a web server using Flask, and create the Python code that creates a form, inserts the JSON data into said form and be able to edit the data, changing the contents of the JSON file. Very easy</w:t>
      </w:r>
      <w:r w:rsidR="000A5362">
        <w:rPr>
          <w:sz w:val="24"/>
          <w:szCs w:val="24"/>
        </w:rPr>
        <w:t>!</w:t>
      </w:r>
    </w:p>
    <w:p w14:paraId="07DAA8C2" w14:textId="6A88CBA1" w:rsidR="00A3504F" w:rsidRDefault="00A3504F" w:rsidP="00A3504F">
      <w:pPr>
        <w:rPr>
          <w:sz w:val="24"/>
          <w:szCs w:val="24"/>
        </w:rPr>
      </w:pPr>
    </w:p>
    <w:p w14:paraId="1970A952" w14:textId="65D6E4B2" w:rsidR="0039671A" w:rsidRDefault="00A3504F" w:rsidP="00A3504F">
      <w:pPr>
        <w:rPr>
          <w:sz w:val="24"/>
          <w:szCs w:val="24"/>
        </w:rPr>
      </w:pPr>
      <w:r>
        <w:rPr>
          <w:sz w:val="24"/>
          <w:szCs w:val="24"/>
        </w:rPr>
        <w:t xml:space="preserve">To begin on </w:t>
      </w:r>
      <w:r w:rsidR="008F5517">
        <w:rPr>
          <w:sz w:val="24"/>
          <w:szCs w:val="24"/>
        </w:rPr>
        <w:t>this,</w:t>
      </w:r>
      <w:r>
        <w:rPr>
          <w:sz w:val="24"/>
          <w:szCs w:val="24"/>
        </w:rPr>
        <w:t xml:space="preserve"> I’m going to install Flask and try to learn the basics of it.</w:t>
      </w:r>
      <w:r w:rsidR="008F5517">
        <w:rPr>
          <w:sz w:val="24"/>
          <w:szCs w:val="24"/>
        </w:rPr>
        <w:t xml:space="preserve"> Installed Flask onto the venv</w:t>
      </w:r>
      <w:r w:rsidR="0039671A">
        <w:rPr>
          <w:sz w:val="24"/>
          <w:szCs w:val="24"/>
        </w:rPr>
        <w:t xml:space="preserve"> and I am currently testing that it is installed with the test code provided by the Flask guide. </w:t>
      </w:r>
    </w:p>
    <w:p w14:paraId="0010752F" w14:textId="50162D5E" w:rsidR="0039671A" w:rsidRDefault="0039671A" w:rsidP="00A3504F">
      <w:pPr>
        <w:rPr>
          <w:sz w:val="24"/>
          <w:szCs w:val="24"/>
        </w:rPr>
      </w:pPr>
    </w:p>
    <w:p w14:paraId="7DD73FC5" w14:textId="5DF2F826" w:rsidR="0039671A" w:rsidRDefault="0039671A" w:rsidP="00A3504F">
      <w:pPr>
        <w:rPr>
          <w:sz w:val="24"/>
          <w:szCs w:val="24"/>
        </w:rPr>
      </w:pPr>
      <w:r>
        <w:rPr>
          <w:sz w:val="24"/>
          <w:szCs w:val="24"/>
        </w:rPr>
        <w:t xml:space="preserve">I ran into some problems changing the interpreter for VS Code to the virtual environment, but the problem was mostly that there </w:t>
      </w:r>
      <w:r w:rsidR="00B01EB8">
        <w:rPr>
          <w:sz w:val="24"/>
          <w:szCs w:val="24"/>
        </w:rPr>
        <w:t>were</w:t>
      </w:r>
      <w:r>
        <w:rPr>
          <w:sz w:val="24"/>
          <w:szCs w:val="24"/>
        </w:rPr>
        <w:t xml:space="preserve"> multiple venv folders of slight name variations which was the reason some had the flask package and others did not.</w:t>
      </w:r>
    </w:p>
    <w:p w14:paraId="4C78BB5D" w14:textId="4EB8B687" w:rsidR="0039671A" w:rsidRDefault="0039671A" w:rsidP="00A3504F">
      <w:pPr>
        <w:rPr>
          <w:sz w:val="24"/>
          <w:szCs w:val="24"/>
        </w:rPr>
      </w:pPr>
    </w:p>
    <w:p w14:paraId="1F3F276C" w14:textId="263D4621" w:rsidR="0039671A" w:rsidRDefault="00456CCB" w:rsidP="00A3504F">
      <w:pPr>
        <w:rPr>
          <w:sz w:val="24"/>
          <w:szCs w:val="24"/>
        </w:rPr>
      </w:pPr>
      <w:r>
        <w:rPr>
          <w:sz w:val="24"/>
          <w:szCs w:val="24"/>
        </w:rPr>
        <w:t>The code worked!</w:t>
      </w:r>
    </w:p>
    <w:p w14:paraId="4E5E332E" w14:textId="3FFE4420" w:rsidR="00456CCB" w:rsidRDefault="00456CCB" w:rsidP="00A3504F">
      <w:pPr>
        <w:rPr>
          <w:sz w:val="24"/>
          <w:szCs w:val="24"/>
        </w:rPr>
      </w:pPr>
      <w:r>
        <w:rPr>
          <w:noProof/>
        </w:rPr>
        <w:drawing>
          <wp:anchor distT="0" distB="0" distL="114300" distR="114300" simplePos="0" relativeHeight="251660288" behindDoc="0" locked="0" layoutInCell="1" allowOverlap="1" wp14:anchorId="23B3584C" wp14:editId="61EB9CAB">
            <wp:simplePos x="0" y="0"/>
            <wp:positionH relativeFrom="margin">
              <wp:posOffset>667385</wp:posOffset>
            </wp:positionH>
            <wp:positionV relativeFrom="paragraph">
              <wp:posOffset>113030</wp:posOffset>
            </wp:positionV>
            <wp:extent cx="5037455" cy="283337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7455" cy="2833370"/>
                    </a:xfrm>
                    <a:prstGeom prst="rect">
                      <a:avLst/>
                    </a:prstGeom>
                  </pic:spPr>
                </pic:pic>
              </a:graphicData>
            </a:graphic>
            <wp14:sizeRelH relativeFrom="page">
              <wp14:pctWidth>0</wp14:pctWidth>
            </wp14:sizeRelH>
            <wp14:sizeRelV relativeFrom="page">
              <wp14:pctHeight>0</wp14:pctHeight>
            </wp14:sizeRelV>
          </wp:anchor>
        </w:drawing>
      </w:r>
    </w:p>
    <w:p w14:paraId="7C2E8665" w14:textId="18885007" w:rsidR="00456CCB" w:rsidRDefault="00456CCB" w:rsidP="00A3504F">
      <w:pPr>
        <w:rPr>
          <w:sz w:val="24"/>
          <w:szCs w:val="24"/>
        </w:rPr>
      </w:pPr>
    </w:p>
    <w:p w14:paraId="4072E333" w14:textId="0BB9843F" w:rsidR="00456CCB" w:rsidRDefault="00456CCB" w:rsidP="00A3504F">
      <w:pPr>
        <w:rPr>
          <w:sz w:val="24"/>
          <w:szCs w:val="24"/>
        </w:rPr>
      </w:pPr>
    </w:p>
    <w:p w14:paraId="67131DAE" w14:textId="63669046" w:rsidR="00456CCB" w:rsidRDefault="00456CCB" w:rsidP="00A3504F">
      <w:pPr>
        <w:rPr>
          <w:sz w:val="24"/>
          <w:szCs w:val="24"/>
        </w:rPr>
      </w:pPr>
    </w:p>
    <w:p w14:paraId="70B9B521" w14:textId="1F669BD1" w:rsidR="00456CCB" w:rsidRDefault="00456CCB" w:rsidP="00A3504F">
      <w:pPr>
        <w:rPr>
          <w:sz w:val="24"/>
          <w:szCs w:val="24"/>
        </w:rPr>
      </w:pPr>
    </w:p>
    <w:p w14:paraId="3E7458E6" w14:textId="10833D55" w:rsidR="00456CCB" w:rsidRDefault="00456CCB" w:rsidP="00A3504F">
      <w:pPr>
        <w:rPr>
          <w:sz w:val="24"/>
          <w:szCs w:val="24"/>
        </w:rPr>
      </w:pPr>
    </w:p>
    <w:p w14:paraId="15D4AE30" w14:textId="1B2B25C8" w:rsidR="00456CCB" w:rsidRDefault="00456CCB" w:rsidP="00A3504F">
      <w:pPr>
        <w:rPr>
          <w:sz w:val="24"/>
          <w:szCs w:val="24"/>
        </w:rPr>
      </w:pPr>
    </w:p>
    <w:p w14:paraId="615521ED" w14:textId="1A036AC0" w:rsidR="00456CCB" w:rsidRDefault="00456CCB" w:rsidP="00A3504F">
      <w:pPr>
        <w:rPr>
          <w:sz w:val="24"/>
          <w:szCs w:val="24"/>
        </w:rPr>
      </w:pPr>
    </w:p>
    <w:p w14:paraId="1022FF93" w14:textId="29B36A3E" w:rsidR="00456CCB" w:rsidRDefault="00456CCB" w:rsidP="00A3504F">
      <w:pPr>
        <w:rPr>
          <w:sz w:val="24"/>
          <w:szCs w:val="24"/>
        </w:rPr>
      </w:pPr>
    </w:p>
    <w:p w14:paraId="62FF9D12" w14:textId="03399F7F" w:rsidR="00456CCB" w:rsidRDefault="00456CCB" w:rsidP="00A3504F">
      <w:pPr>
        <w:rPr>
          <w:sz w:val="24"/>
          <w:szCs w:val="24"/>
        </w:rPr>
      </w:pPr>
    </w:p>
    <w:p w14:paraId="54A88A73" w14:textId="60D44A46" w:rsidR="00456CCB" w:rsidRDefault="00456CCB" w:rsidP="00A3504F">
      <w:pPr>
        <w:rPr>
          <w:sz w:val="24"/>
          <w:szCs w:val="24"/>
        </w:rPr>
      </w:pPr>
    </w:p>
    <w:p w14:paraId="4B3250DF" w14:textId="64555500" w:rsidR="00456CCB" w:rsidRDefault="00456CCB" w:rsidP="00A3504F">
      <w:pPr>
        <w:rPr>
          <w:sz w:val="24"/>
          <w:szCs w:val="24"/>
        </w:rPr>
      </w:pPr>
    </w:p>
    <w:p w14:paraId="38AAC09C" w14:textId="09ABF1D3" w:rsidR="00456CCB" w:rsidRDefault="00456CCB" w:rsidP="00A3504F">
      <w:pPr>
        <w:rPr>
          <w:sz w:val="24"/>
          <w:szCs w:val="24"/>
        </w:rPr>
      </w:pPr>
    </w:p>
    <w:p w14:paraId="2468D444" w14:textId="64A3F969" w:rsidR="00456CCB" w:rsidRDefault="00456CCB" w:rsidP="00A3504F">
      <w:pPr>
        <w:rPr>
          <w:sz w:val="24"/>
          <w:szCs w:val="24"/>
        </w:rPr>
      </w:pPr>
    </w:p>
    <w:p w14:paraId="01A420A4" w14:textId="1084F1D9" w:rsidR="00456CCB" w:rsidRDefault="00456CCB" w:rsidP="00A3504F">
      <w:pPr>
        <w:rPr>
          <w:sz w:val="24"/>
          <w:szCs w:val="24"/>
        </w:rPr>
      </w:pPr>
    </w:p>
    <w:p w14:paraId="76FBCE06" w14:textId="351BA65B" w:rsidR="00456CCB" w:rsidRDefault="00456CCB" w:rsidP="00A3504F">
      <w:pPr>
        <w:rPr>
          <w:sz w:val="24"/>
          <w:szCs w:val="24"/>
        </w:rPr>
      </w:pPr>
    </w:p>
    <w:p w14:paraId="00C9B360" w14:textId="5E8C317C" w:rsidR="00456CCB" w:rsidRDefault="00456CCB" w:rsidP="00A3504F">
      <w:pPr>
        <w:rPr>
          <w:sz w:val="24"/>
          <w:szCs w:val="24"/>
        </w:rPr>
      </w:pPr>
      <w:r>
        <w:rPr>
          <w:sz w:val="24"/>
          <w:szCs w:val="24"/>
        </w:rPr>
        <w:lastRenderedPageBreak/>
        <w:t>Doing this, I had a few import problems</w:t>
      </w:r>
      <w:r w:rsidR="00057515">
        <w:rPr>
          <w:sz w:val="24"/>
          <w:szCs w:val="24"/>
        </w:rPr>
        <w:t>,</w:t>
      </w:r>
      <w:r>
        <w:rPr>
          <w:sz w:val="24"/>
          <w:szCs w:val="24"/>
        </w:rPr>
        <w:t xml:space="preserve"> but this was only because I was in the wrong directory in the command prompt</w:t>
      </w:r>
      <w:r w:rsidR="00057515">
        <w:rPr>
          <w:sz w:val="24"/>
          <w:szCs w:val="24"/>
        </w:rPr>
        <w:t>,</w:t>
      </w:r>
      <w:r>
        <w:rPr>
          <w:sz w:val="24"/>
          <w:szCs w:val="24"/>
        </w:rPr>
        <w:t xml:space="preserve"> but this was an easy fix.</w:t>
      </w:r>
      <w:r w:rsidR="00057515">
        <w:rPr>
          <w:sz w:val="24"/>
          <w:szCs w:val="24"/>
        </w:rPr>
        <w:t xml:space="preserve"> Next, I am going to try and find a way to display and edit a form for the website, I will tackle how the data and JSON conversion works after that. </w:t>
      </w:r>
    </w:p>
    <w:p w14:paraId="435356C9" w14:textId="6F3536B5" w:rsidR="00057515" w:rsidRDefault="00057515" w:rsidP="00A3504F">
      <w:pPr>
        <w:rPr>
          <w:sz w:val="24"/>
          <w:szCs w:val="24"/>
        </w:rPr>
      </w:pPr>
    </w:p>
    <w:p w14:paraId="6780A7DA" w14:textId="49824D56" w:rsidR="00057515" w:rsidRDefault="009B67F3" w:rsidP="00A3504F">
      <w:pPr>
        <w:rPr>
          <w:sz w:val="24"/>
          <w:szCs w:val="24"/>
        </w:rPr>
      </w:pPr>
      <w:r>
        <w:rPr>
          <w:sz w:val="24"/>
          <w:szCs w:val="24"/>
        </w:rPr>
        <w:t xml:space="preserve">I’ve figured out the HTML file import thing, all you need to do is create a folder called template in the same folder as the application, then use the </w:t>
      </w:r>
      <w:proofErr w:type="spellStart"/>
      <w:r>
        <w:rPr>
          <w:sz w:val="24"/>
          <w:szCs w:val="24"/>
        </w:rPr>
        <w:t>render_template</w:t>
      </w:r>
      <w:proofErr w:type="spellEnd"/>
      <w:r>
        <w:rPr>
          <w:sz w:val="24"/>
          <w:szCs w:val="24"/>
        </w:rPr>
        <w:t xml:space="preserve"> </w:t>
      </w:r>
      <w:r w:rsidR="00C755B0">
        <w:rPr>
          <w:sz w:val="24"/>
          <w:szCs w:val="24"/>
        </w:rPr>
        <w:t>function</w:t>
      </w:r>
      <w:r>
        <w:rPr>
          <w:sz w:val="24"/>
          <w:szCs w:val="24"/>
        </w:rPr>
        <w:t xml:space="preserve">, imported from Flask, then display by calling the </w:t>
      </w:r>
      <w:r w:rsidR="00C755B0">
        <w:rPr>
          <w:sz w:val="24"/>
          <w:szCs w:val="24"/>
        </w:rPr>
        <w:t>function</w:t>
      </w:r>
      <w:r>
        <w:rPr>
          <w:sz w:val="24"/>
          <w:szCs w:val="24"/>
        </w:rPr>
        <w:t xml:space="preserve"> with the name of the HTML file as a parameter.</w:t>
      </w:r>
    </w:p>
    <w:p w14:paraId="0A68EF70" w14:textId="4B94A998" w:rsidR="00E55A75" w:rsidRDefault="00E55A75" w:rsidP="00A3504F">
      <w:pPr>
        <w:rPr>
          <w:sz w:val="24"/>
          <w:szCs w:val="24"/>
        </w:rPr>
      </w:pPr>
    </w:p>
    <w:p w14:paraId="0BC7AFA3" w14:textId="77777777" w:rsidR="00BB22FE" w:rsidRDefault="009B67F3" w:rsidP="00A3504F">
      <w:pPr>
        <w:rPr>
          <w:sz w:val="24"/>
          <w:szCs w:val="24"/>
        </w:rPr>
      </w:pPr>
      <w:r>
        <w:rPr>
          <w:sz w:val="24"/>
          <w:szCs w:val="24"/>
        </w:rPr>
        <w:t>I am now going to move on to parsing (not sure if I’m using the phrase correctly) the JSON file, looking for a character’s name and the short description of them, I’ll look online for short instruction video on this.</w:t>
      </w:r>
    </w:p>
    <w:p w14:paraId="39D7C286" w14:textId="77777777" w:rsidR="00BB22FE" w:rsidRDefault="00BB22FE" w:rsidP="00A3504F">
      <w:pPr>
        <w:rPr>
          <w:sz w:val="24"/>
          <w:szCs w:val="24"/>
        </w:rPr>
      </w:pPr>
    </w:p>
    <w:p w14:paraId="635281BD" w14:textId="3C21BFA7" w:rsidR="00E55A75" w:rsidRDefault="00E55A75" w:rsidP="00A3504F">
      <w:pPr>
        <w:rPr>
          <w:sz w:val="24"/>
          <w:szCs w:val="24"/>
        </w:rPr>
      </w:pPr>
      <w:r>
        <w:rPr>
          <w:sz w:val="24"/>
          <w:szCs w:val="24"/>
        </w:rPr>
        <w:t xml:space="preserve">I figured out how to navigate the JSON file, the way the character files are structured means you have to navigate through arrays of arrays of arrays, etc. This means just to get a name you have to say: </w:t>
      </w:r>
    </w:p>
    <w:p w14:paraId="28B8E493" w14:textId="75C23711" w:rsidR="009B67F3" w:rsidRDefault="00E55A75" w:rsidP="00E55A75">
      <w:pPr>
        <w:jc w:val="center"/>
        <w:rPr>
          <w:sz w:val="24"/>
          <w:szCs w:val="24"/>
        </w:rPr>
      </w:pPr>
      <w:r w:rsidRPr="00E55A75">
        <w:rPr>
          <w:sz w:val="24"/>
          <w:szCs w:val="24"/>
        </w:rPr>
        <w:t>print(character['entities']['Q838512']['labels']['</w:t>
      </w:r>
      <w:proofErr w:type="spellStart"/>
      <w:r w:rsidRPr="00E55A75">
        <w:rPr>
          <w:sz w:val="24"/>
          <w:szCs w:val="24"/>
        </w:rPr>
        <w:t>en</w:t>
      </w:r>
      <w:proofErr w:type="spellEnd"/>
      <w:r w:rsidRPr="00E55A75">
        <w:rPr>
          <w:sz w:val="24"/>
          <w:szCs w:val="24"/>
        </w:rPr>
        <w:t>']['value'])</w:t>
      </w:r>
    </w:p>
    <w:p w14:paraId="00601B7C" w14:textId="7C805E66" w:rsidR="00E55A75" w:rsidRDefault="00E55A75" w:rsidP="00E55A75">
      <w:pPr>
        <w:rPr>
          <w:sz w:val="24"/>
          <w:szCs w:val="24"/>
        </w:rPr>
      </w:pPr>
      <w:r>
        <w:rPr>
          <w:sz w:val="24"/>
          <w:szCs w:val="24"/>
        </w:rPr>
        <w:t xml:space="preserve">This could be difficult to navigate if this structure varies across the website, but I’ll trust in </w:t>
      </w:r>
      <w:proofErr w:type="spellStart"/>
      <w:r>
        <w:rPr>
          <w:sz w:val="24"/>
          <w:szCs w:val="24"/>
        </w:rPr>
        <w:t>Wikidata</w:t>
      </w:r>
      <w:proofErr w:type="spellEnd"/>
      <w:r>
        <w:rPr>
          <w:sz w:val="24"/>
          <w:szCs w:val="24"/>
        </w:rPr>
        <w:t xml:space="preserve"> until I encounter this problem.</w:t>
      </w:r>
    </w:p>
    <w:p w14:paraId="63B270E6" w14:textId="4FA217DF" w:rsidR="00E55A75" w:rsidRDefault="00E55A75" w:rsidP="00E55A75">
      <w:pPr>
        <w:rPr>
          <w:sz w:val="24"/>
          <w:szCs w:val="24"/>
        </w:rPr>
      </w:pPr>
    </w:p>
    <w:p w14:paraId="187AAA91" w14:textId="48631156" w:rsidR="00E55A75" w:rsidRDefault="00E55A75" w:rsidP="00E55A75">
      <w:pPr>
        <w:rPr>
          <w:sz w:val="24"/>
          <w:szCs w:val="24"/>
        </w:rPr>
      </w:pPr>
      <w:r>
        <w:rPr>
          <w:sz w:val="24"/>
          <w:szCs w:val="24"/>
        </w:rPr>
        <w:t xml:space="preserve">So far, I’m really enjoying getting a challenge and feel more confident in my ability to do the project well. </w:t>
      </w:r>
      <w:r w:rsidR="00987FA3">
        <w:rPr>
          <w:sz w:val="24"/>
          <w:szCs w:val="24"/>
        </w:rPr>
        <w:t xml:space="preserve">I’m going to try display some information for a few characters on the website, but I will probably leave writing to the JSON file until tomorrow unless it’s really simple. </w:t>
      </w:r>
    </w:p>
    <w:p w14:paraId="1B9CF745" w14:textId="6FC6E289" w:rsidR="002C6ABB" w:rsidRDefault="002C6ABB" w:rsidP="00E55A75">
      <w:pPr>
        <w:rPr>
          <w:sz w:val="24"/>
          <w:szCs w:val="24"/>
        </w:rPr>
      </w:pPr>
    </w:p>
    <w:p w14:paraId="19AE87C4" w14:textId="20858D7D" w:rsidR="00994E5F" w:rsidRDefault="002C6ABB" w:rsidP="00E55A75">
      <w:pPr>
        <w:rPr>
          <w:sz w:val="24"/>
          <w:szCs w:val="24"/>
        </w:rPr>
      </w:pPr>
      <w:r>
        <w:rPr>
          <w:sz w:val="24"/>
          <w:szCs w:val="24"/>
        </w:rPr>
        <w:t xml:space="preserve">I’ve been able to retrieve the name, </w:t>
      </w:r>
      <w:r w:rsidR="00BB4E7E">
        <w:rPr>
          <w:sz w:val="24"/>
          <w:szCs w:val="24"/>
        </w:rPr>
        <w:t>description,</w:t>
      </w:r>
      <w:r>
        <w:rPr>
          <w:sz w:val="24"/>
          <w:szCs w:val="24"/>
        </w:rPr>
        <w:t xml:space="preserve"> and aliases of a character. This can be displayed in </w:t>
      </w:r>
      <w:r w:rsidR="00BB4E7E">
        <w:rPr>
          <w:sz w:val="24"/>
          <w:szCs w:val="24"/>
        </w:rPr>
        <w:t xml:space="preserve">a clear format. I’ve been able to convert the </w:t>
      </w:r>
      <w:r w:rsidR="00A73E5A">
        <w:rPr>
          <w:sz w:val="24"/>
          <w:szCs w:val="24"/>
        </w:rPr>
        <w:t xml:space="preserve">file contents of a JSON file </w:t>
      </w:r>
      <w:r w:rsidR="00906E88">
        <w:rPr>
          <w:sz w:val="24"/>
          <w:szCs w:val="24"/>
        </w:rPr>
        <w:t xml:space="preserve">into properties of a Python file </w:t>
      </w:r>
      <w:r w:rsidR="005749F1">
        <w:rPr>
          <w:sz w:val="24"/>
          <w:szCs w:val="24"/>
        </w:rPr>
        <w:t>–</w:t>
      </w:r>
      <w:r w:rsidR="00906E88">
        <w:rPr>
          <w:sz w:val="24"/>
          <w:szCs w:val="24"/>
        </w:rPr>
        <w:t xml:space="preserve"> </w:t>
      </w:r>
      <w:r w:rsidR="005749F1">
        <w:rPr>
          <w:sz w:val="24"/>
          <w:szCs w:val="24"/>
        </w:rPr>
        <w:t xml:space="preserve">with added exception handling for when there are no available properties such as description. </w:t>
      </w:r>
      <w:r w:rsidR="00994E5F">
        <w:rPr>
          <w:sz w:val="24"/>
          <w:szCs w:val="24"/>
        </w:rPr>
        <w:t xml:space="preserve">I have tested this on 3 different JSON files. I found a way around the character ID problem by creating a </w:t>
      </w:r>
      <w:r w:rsidR="00C755B0">
        <w:rPr>
          <w:sz w:val="24"/>
          <w:szCs w:val="24"/>
        </w:rPr>
        <w:t>function</w:t>
      </w:r>
      <w:r w:rsidR="00994E5F">
        <w:rPr>
          <w:sz w:val="24"/>
          <w:szCs w:val="24"/>
        </w:rPr>
        <w:t xml:space="preserve"> which finds the unique ID of a set of data.</w:t>
      </w:r>
    </w:p>
    <w:p w14:paraId="75FDB03C" w14:textId="77777777" w:rsidR="00994E5F" w:rsidRDefault="00994E5F" w:rsidP="00E55A75">
      <w:pPr>
        <w:rPr>
          <w:sz w:val="24"/>
          <w:szCs w:val="24"/>
        </w:rPr>
      </w:pPr>
    </w:p>
    <w:p w14:paraId="139A047B" w14:textId="2459ADF0" w:rsidR="00994E5F" w:rsidRDefault="00994E5F" w:rsidP="00E55A75">
      <w:pPr>
        <w:rPr>
          <w:sz w:val="24"/>
          <w:szCs w:val="24"/>
        </w:rPr>
      </w:pPr>
      <w:r>
        <w:rPr>
          <w:sz w:val="24"/>
          <w:szCs w:val="24"/>
        </w:rPr>
        <w:t>Going to finish up for today by uploading my work to the GitHub repo along with some descriptions.</w:t>
      </w:r>
      <w:r w:rsidR="0006207E">
        <w:rPr>
          <w:sz w:val="24"/>
          <w:szCs w:val="24"/>
        </w:rPr>
        <w:t xml:space="preserve"> Tomorrow, my aims are:</w:t>
      </w:r>
    </w:p>
    <w:p w14:paraId="1F7286BD" w14:textId="2A7E0978" w:rsidR="0006207E" w:rsidRDefault="0006207E" w:rsidP="0006207E">
      <w:pPr>
        <w:pStyle w:val="ListParagraph"/>
        <w:numPr>
          <w:ilvl w:val="0"/>
          <w:numId w:val="27"/>
        </w:numPr>
        <w:rPr>
          <w:sz w:val="24"/>
          <w:szCs w:val="24"/>
        </w:rPr>
      </w:pPr>
      <w:r>
        <w:rPr>
          <w:sz w:val="24"/>
          <w:szCs w:val="24"/>
        </w:rPr>
        <w:t xml:space="preserve">Create a </w:t>
      </w:r>
      <w:r w:rsidR="0034709F">
        <w:rPr>
          <w:sz w:val="24"/>
          <w:szCs w:val="24"/>
        </w:rPr>
        <w:t>C</w:t>
      </w:r>
      <w:r>
        <w:rPr>
          <w:sz w:val="24"/>
          <w:szCs w:val="24"/>
        </w:rPr>
        <w:t>haracter class</w:t>
      </w:r>
    </w:p>
    <w:p w14:paraId="66ADCC95" w14:textId="2ED7DE75" w:rsidR="0034709F" w:rsidRDefault="0034709F" w:rsidP="0034709F">
      <w:pPr>
        <w:pStyle w:val="ListParagraph"/>
        <w:numPr>
          <w:ilvl w:val="0"/>
          <w:numId w:val="27"/>
        </w:numPr>
        <w:rPr>
          <w:sz w:val="24"/>
          <w:szCs w:val="24"/>
        </w:rPr>
      </w:pPr>
      <w:r>
        <w:rPr>
          <w:sz w:val="24"/>
          <w:szCs w:val="24"/>
        </w:rPr>
        <w:t>Gather more JSON files of characters</w:t>
      </w:r>
    </w:p>
    <w:p w14:paraId="2CC2057B" w14:textId="057684F8" w:rsidR="0034709F" w:rsidRDefault="0034709F" w:rsidP="0034709F">
      <w:pPr>
        <w:pStyle w:val="ListParagraph"/>
        <w:numPr>
          <w:ilvl w:val="0"/>
          <w:numId w:val="27"/>
        </w:numPr>
        <w:rPr>
          <w:sz w:val="24"/>
          <w:szCs w:val="24"/>
        </w:rPr>
      </w:pPr>
      <w:r>
        <w:rPr>
          <w:sz w:val="24"/>
          <w:szCs w:val="24"/>
        </w:rPr>
        <w:t>Test more characters</w:t>
      </w:r>
    </w:p>
    <w:p w14:paraId="20748D30" w14:textId="7004DBF0" w:rsidR="0034709F" w:rsidRDefault="0034709F" w:rsidP="0034709F">
      <w:pPr>
        <w:pStyle w:val="ListParagraph"/>
        <w:numPr>
          <w:ilvl w:val="0"/>
          <w:numId w:val="27"/>
        </w:numPr>
        <w:rPr>
          <w:sz w:val="24"/>
          <w:szCs w:val="24"/>
        </w:rPr>
      </w:pPr>
      <w:r>
        <w:rPr>
          <w:sz w:val="24"/>
          <w:szCs w:val="24"/>
        </w:rPr>
        <w:t>Display character details on web server</w:t>
      </w:r>
    </w:p>
    <w:p w14:paraId="7E6414FF" w14:textId="49C9D1FD" w:rsidR="0034709F" w:rsidRDefault="0034709F" w:rsidP="0034709F">
      <w:pPr>
        <w:rPr>
          <w:sz w:val="24"/>
          <w:szCs w:val="24"/>
        </w:rPr>
      </w:pPr>
    </w:p>
    <w:p w14:paraId="5E89BA30" w14:textId="1245A2C7" w:rsidR="0034709F" w:rsidRDefault="0034709F" w:rsidP="0034709F">
      <w:pPr>
        <w:rPr>
          <w:sz w:val="24"/>
          <w:szCs w:val="24"/>
        </w:rPr>
      </w:pPr>
    </w:p>
    <w:p w14:paraId="1482761A" w14:textId="6BF973B2" w:rsidR="0034709F" w:rsidRDefault="0034709F" w:rsidP="0034709F">
      <w:pPr>
        <w:rPr>
          <w:sz w:val="24"/>
          <w:szCs w:val="24"/>
        </w:rPr>
      </w:pPr>
    </w:p>
    <w:p w14:paraId="5BD872F7" w14:textId="19BF5EF3" w:rsidR="0034709F" w:rsidRDefault="0034709F" w:rsidP="0034709F">
      <w:pPr>
        <w:rPr>
          <w:sz w:val="24"/>
          <w:szCs w:val="24"/>
        </w:rPr>
      </w:pPr>
    </w:p>
    <w:p w14:paraId="5DAA555C" w14:textId="6A999664" w:rsidR="0034709F" w:rsidRDefault="0034709F" w:rsidP="0034709F">
      <w:pPr>
        <w:rPr>
          <w:sz w:val="24"/>
          <w:szCs w:val="24"/>
        </w:rPr>
      </w:pPr>
    </w:p>
    <w:p w14:paraId="1FDDF9FB" w14:textId="01DB6165" w:rsidR="0034709F" w:rsidRDefault="0034709F" w:rsidP="00973A34">
      <w:pPr>
        <w:pStyle w:val="Heading2"/>
      </w:pPr>
      <w:bookmarkStart w:id="6" w:name="_Toc65782420"/>
      <w:r>
        <w:lastRenderedPageBreak/>
        <w:t>Thursday 21</w:t>
      </w:r>
      <w:r>
        <w:rPr>
          <w:vertAlign w:val="superscript"/>
        </w:rPr>
        <w:t xml:space="preserve">st </w:t>
      </w:r>
      <w:r>
        <w:t>January</w:t>
      </w:r>
      <w:bookmarkEnd w:id="6"/>
    </w:p>
    <w:p w14:paraId="548C39A8" w14:textId="4DC11DE2" w:rsidR="0034709F" w:rsidRDefault="002B2FBA" w:rsidP="0034709F">
      <w:r>
        <w:t xml:space="preserve">A character class shouldn’t be too hard so I will do this first, I have been putting all my focus on this module so I should probably not spend too much time on it today. </w:t>
      </w:r>
    </w:p>
    <w:p w14:paraId="47DECA3F" w14:textId="00811F23" w:rsidR="00C402F0" w:rsidRDefault="00C402F0" w:rsidP="0034709F"/>
    <w:p w14:paraId="4E3BB3EB" w14:textId="02327BBC" w:rsidR="002B2FBA" w:rsidRDefault="002B2FBA" w:rsidP="0034709F">
      <w:r>
        <w:t xml:space="preserve">I made changes to the </w:t>
      </w:r>
      <w:proofErr w:type="spellStart"/>
      <w:r>
        <w:t>json_to_property</w:t>
      </w:r>
      <w:proofErr w:type="spellEnd"/>
      <w:r>
        <w:t xml:space="preserve"> code because </w:t>
      </w:r>
      <w:r w:rsidR="00E32277">
        <w:t xml:space="preserve">returning “N/A” was much shorter and makes it easier to find errors. This means I need to change some code in </w:t>
      </w:r>
      <w:proofErr w:type="spellStart"/>
      <w:r w:rsidR="00E32277">
        <w:t>json_testing</w:t>
      </w:r>
      <w:proofErr w:type="spellEnd"/>
      <w:r w:rsidR="00E32277">
        <w:t xml:space="preserve"> and in the Character Class, which has a basic structure now. I also left comments for future me to implement as actual code. I will download more JSON files of characters from the Google Drive folder so i have a larger sample size. I aim for about 10 characters total as I don’t want to spend too much time on that, as I view it as non-important.</w:t>
      </w:r>
    </w:p>
    <w:p w14:paraId="5BE52038" w14:textId="4901B51E" w:rsidR="00C402F0" w:rsidRDefault="00C402F0" w:rsidP="0034709F"/>
    <w:p w14:paraId="618E2C65" w14:textId="4D61F654" w:rsidR="00C402F0" w:rsidRDefault="00EA3CBC" w:rsidP="0034709F">
      <w:r>
        <w:t>I got more characters, cleaned the files up format-wise and tested them. All seem to be working but I want to find an easier way to access the file path of each file in a folder, I imagine there’s a for loop involved but i think it overcomplicates the whole thing. When I need to access a lot more data, however, I will need to find a solution to this.</w:t>
      </w:r>
    </w:p>
    <w:p w14:paraId="7A0D97FA" w14:textId="24C56B6B" w:rsidR="00EA3CBC" w:rsidRDefault="00EA3CBC" w:rsidP="0034709F"/>
    <w:p w14:paraId="7F8CC96C" w14:textId="2E197991" w:rsidR="00EA3CBC" w:rsidRDefault="00EA3CBC" w:rsidP="0034709F">
      <w:r>
        <w:t>I’m going to leave the HTML translation of this until tomorrow, but I have a general idea of how to go about it. I’ll update the GitHub repo now then I’ll be done for the day.</w:t>
      </w:r>
    </w:p>
    <w:p w14:paraId="59372E39" w14:textId="7DF745C8" w:rsidR="00EA3CBC" w:rsidRDefault="00EA3CBC" w:rsidP="0034709F"/>
    <w:p w14:paraId="263A3FDE" w14:textId="320F173B" w:rsidR="00EA6FBA" w:rsidRDefault="00EA6FBA" w:rsidP="00973A34">
      <w:pPr>
        <w:pStyle w:val="Heading2"/>
      </w:pPr>
      <w:bookmarkStart w:id="7" w:name="_Toc65782421"/>
      <w:r>
        <w:t>Friday 22</w:t>
      </w:r>
      <w:r w:rsidRPr="00EA6FBA">
        <w:rPr>
          <w:vertAlign w:val="superscript"/>
        </w:rPr>
        <w:t>nd</w:t>
      </w:r>
      <w:r>
        <w:t xml:space="preserve"> January</w:t>
      </w:r>
      <w:bookmarkEnd w:id="7"/>
    </w:p>
    <w:p w14:paraId="3ACBB5BD" w14:textId="61B28501" w:rsidR="00EA3CBC" w:rsidRDefault="00EA6FBA" w:rsidP="0034709F">
      <w:r>
        <w:t>I probably won’t be able to work on the project much over the weekend, due to personal reasons, but I am going to try get as much done today as I can:</w:t>
      </w:r>
    </w:p>
    <w:p w14:paraId="4B1D6A8D" w14:textId="4A7485E1" w:rsidR="00EA6FBA" w:rsidRDefault="00EA6FBA" w:rsidP="0034709F">
      <w:r>
        <w:t>To Do:</w:t>
      </w:r>
    </w:p>
    <w:p w14:paraId="4FF07ED5" w14:textId="4C59E007" w:rsidR="00EA6FBA" w:rsidRDefault="00EA6FBA" w:rsidP="00EA6FBA">
      <w:pPr>
        <w:pStyle w:val="ListParagraph"/>
        <w:numPr>
          <w:ilvl w:val="0"/>
          <w:numId w:val="27"/>
        </w:numPr>
      </w:pPr>
      <w:r>
        <w:t>HTML translation</w:t>
      </w:r>
    </w:p>
    <w:p w14:paraId="617D8634" w14:textId="01521897" w:rsidR="00EA6FBA" w:rsidRDefault="00EA6FBA" w:rsidP="00EA6FBA">
      <w:pPr>
        <w:pStyle w:val="ListParagraph"/>
        <w:numPr>
          <w:ilvl w:val="0"/>
          <w:numId w:val="27"/>
        </w:numPr>
      </w:pPr>
      <w:r>
        <w:t xml:space="preserve">Put code onto server and be able to read it </w:t>
      </w:r>
    </w:p>
    <w:p w14:paraId="55EEACE6" w14:textId="3CEDF3CF" w:rsidR="00EA6FBA" w:rsidRDefault="00EA6FBA" w:rsidP="00EA6FBA">
      <w:pPr>
        <w:pStyle w:val="ListParagraph"/>
        <w:numPr>
          <w:ilvl w:val="0"/>
          <w:numId w:val="27"/>
        </w:numPr>
      </w:pPr>
      <w:r>
        <w:t xml:space="preserve">Start the writing to JSON file </w:t>
      </w:r>
    </w:p>
    <w:p w14:paraId="48C3A82C" w14:textId="61C19648" w:rsidR="00EA6FBA" w:rsidRDefault="00EA6FBA" w:rsidP="00EA6FBA">
      <w:r>
        <w:t>I’ll start with the HTML translation. The idea is to have the same basic frame of code for all characters with varying values for name, description, and aliases.</w:t>
      </w:r>
    </w:p>
    <w:p w14:paraId="251BA5B4" w14:textId="39329364" w:rsidR="00EA6FBA" w:rsidRDefault="00C46A88" w:rsidP="00EA6FBA">
      <w:r w:rsidRPr="00C46A88">
        <w:rPr>
          <w:noProof/>
        </w:rPr>
        <w:drawing>
          <wp:anchor distT="0" distB="0" distL="114300" distR="114300" simplePos="0" relativeHeight="251661312" behindDoc="0" locked="0" layoutInCell="1" allowOverlap="1" wp14:anchorId="3DCBACE6" wp14:editId="00DA5BB0">
            <wp:simplePos x="0" y="0"/>
            <wp:positionH relativeFrom="column">
              <wp:posOffset>3028950</wp:posOffset>
            </wp:positionH>
            <wp:positionV relativeFrom="paragraph">
              <wp:posOffset>147955</wp:posOffset>
            </wp:positionV>
            <wp:extent cx="3153204" cy="15621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53204" cy="1562100"/>
                    </a:xfrm>
                    <a:prstGeom prst="rect">
                      <a:avLst/>
                    </a:prstGeom>
                  </pic:spPr>
                </pic:pic>
              </a:graphicData>
            </a:graphic>
            <wp14:sizeRelH relativeFrom="page">
              <wp14:pctWidth>0</wp14:pctWidth>
            </wp14:sizeRelH>
            <wp14:sizeRelV relativeFrom="page">
              <wp14:pctHeight>0</wp14:pctHeight>
            </wp14:sizeRelV>
          </wp:anchor>
        </w:drawing>
      </w:r>
    </w:p>
    <w:p w14:paraId="569B6CBD" w14:textId="35295F97" w:rsidR="00C46A88" w:rsidRDefault="00C46A88" w:rsidP="00EA6FBA">
      <w:r>
        <w:t xml:space="preserve">I’ve been able to convert the JSON files into HTML code however, I am now having problems running the flask server with hello.py. </w:t>
      </w:r>
    </w:p>
    <w:p w14:paraId="6FB9FF94" w14:textId="110D9ED5" w:rsidR="00C46A88" w:rsidRDefault="00C46A88" w:rsidP="00EA6FBA"/>
    <w:p w14:paraId="360F1F75" w14:textId="1BFF7767" w:rsidR="00C46A88" w:rsidRDefault="00C46A88" w:rsidP="00EA6FBA">
      <w:r>
        <w:t>I resolved the issue by setting FLASK_APP to the absolute file path rather than the relative file path.</w:t>
      </w:r>
    </w:p>
    <w:p w14:paraId="761D85E3" w14:textId="75037A36" w:rsidR="00C46A88" w:rsidRDefault="00C46A88" w:rsidP="00EA6FBA"/>
    <w:p w14:paraId="3623760C" w14:textId="408E81D5" w:rsidR="00C46A88" w:rsidRDefault="00C46A88" w:rsidP="00EA6FBA"/>
    <w:p w14:paraId="361793C2" w14:textId="418C48FA" w:rsidR="00C46A88" w:rsidRDefault="00C46A88" w:rsidP="00EA6FBA"/>
    <w:p w14:paraId="3DD86DF2" w14:textId="32FEAF90" w:rsidR="00C46A88" w:rsidRDefault="00C46A88" w:rsidP="00EA6FBA"/>
    <w:p w14:paraId="6FA1E833" w14:textId="3155D1E8" w:rsidR="00C46A88" w:rsidRDefault="00C46A88" w:rsidP="00EA6FBA"/>
    <w:p w14:paraId="446281FB" w14:textId="77777777" w:rsidR="00C46A88" w:rsidRDefault="00C46A88" w:rsidP="00EA6FBA"/>
    <w:p w14:paraId="75076126" w14:textId="62C71689" w:rsidR="007D196B" w:rsidRDefault="007D196B" w:rsidP="00EA6FBA"/>
    <w:p w14:paraId="0AB868FA" w14:textId="5FA0052D" w:rsidR="007D196B" w:rsidRDefault="007D196B" w:rsidP="00EA6FBA"/>
    <w:p w14:paraId="18F37EB2" w14:textId="505022FE" w:rsidR="007D196B" w:rsidRDefault="007D196B" w:rsidP="00EA6FBA"/>
    <w:p w14:paraId="2D5B4A2F" w14:textId="77777777" w:rsidR="007D196B" w:rsidRDefault="007D196B" w:rsidP="00EA6FBA"/>
    <w:p w14:paraId="527CB2AD" w14:textId="1136BBC9" w:rsidR="00C46A88" w:rsidRDefault="007D196B" w:rsidP="00EA6FBA">
      <w:r w:rsidRPr="00C46A88">
        <w:rPr>
          <w:noProof/>
        </w:rPr>
        <w:lastRenderedPageBreak/>
        <w:drawing>
          <wp:anchor distT="0" distB="0" distL="114300" distR="114300" simplePos="0" relativeHeight="251662336" behindDoc="0" locked="0" layoutInCell="1" allowOverlap="1" wp14:anchorId="52138537" wp14:editId="06BAD641">
            <wp:simplePos x="0" y="0"/>
            <wp:positionH relativeFrom="column">
              <wp:posOffset>4362450</wp:posOffset>
            </wp:positionH>
            <wp:positionV relativeFrom="paragraph">
              <wp:posOffset>9525</wp:posOffset>
            </wp:positionV>
            <wp:extent cx="1952625" cy="1219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9342" b="53289"/>
                    <a:stretch/>
                  </pic:blipFill>
                  <pic:spPr bwMode="auto">
                    <a:xfrm>
                      <a:off x="0" y="0"/>
                      <a:ext cx="1952625" cy="121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6A88">
        <w:t>The HTML code runs on the site, however there are some small issues to fix up such as text boxes being too small:</w:t>
      </w:r>
      <w:r w:rsidR="00C46A88" w:rsidRPr="00C46A88">
        <w:rPr>
          <w:noProof/>
        </w:rPr>
        <w:t xml:space="preserve"> </w:t>
      </w:r>
    </w:p>
    <w:p w14:paraId="771A0C2D" w14:textId="418472D9" w:rsidR="00C46A88" w:rsidRDefault="00C46A88" w:rsidP="00EA6FBA"/>
    <w:p w14:paraId="1C355E79" w14:textId="551A1BF5" w:rsidR="00C46A88" w:rsidRDefault="00C46A88" w:rsidP="00EA6FBA">
      <w:r>
        <w:t>This is just a formatting problem so I will just increase the size of the text boxes to fit the text. However, I will do this on Monday as I have run out of time today.</w:t>
      </w:r>
    </w:p>
    <w:p w14:paraId="7B2D7C97" w14:textId="1B11A0D9" w:rsidR="00C46A88" w:rsidRDefault="00C46A88" w:rsidP="00EA6FBA"/>
    <w:p w14:paraId="0E545F34" w14:textId="30811FF6" w:rsidR="00C46A88" w:rsidRDefault="00C46A88" w:rsidP="00EA6FBA"/>
    <w:p w14:paraId="64B3E2C0" w14:textId="4451ED7D" w:rsidR="00973A34" w:rsidRDefault="00973A34" w:rsidP="00973A34">
      <w:pPr>
        <w:pStyle w:val="Heading1"/>
      </w:pPr>
      <w:bookmarkStart w:id="8" w:name="_Toc65782422"/>
      <w:r>
        <w:t>Week #3</w:t>
      </w:r>
      <w:bookmarkEnd w:id="8"/>
    </w:p>
    <w:p w14:paraId="3DE59624" w14:textId="25E461BC" w:rsidR="00C46A88" w:rsidRDefault="00C46A88" w:rsidP="00973A34">
      <w:pPr>
        <w:pStyle w:val="Heading2"/>
      </w:pPr>
      <w:bookmarkStart w:id="9" w:name="_Toc65782423"/>
      <w:r>
        <w:t>Monday 25</w:t>
      </w:r>
      <w:r w:rsidRPr="00C46A88">
        <w:rPr>
          <w:vertAlign w:val="superscript"/>
        </w:rPr>
        <w:t>th</w:t>
      </w:r>
      <w:r>
        <w:t xml:space="preserve"> January</w:t>
      </w:r>
      <w:bookmarkEnd w:id="9"/>
    </w:p>
    <w:p w14:paraId="409C4D74" w14:textId="6B87E62B" w:rsidR="00C46A88" w:rsidRDefault="00C46A88" w:rsidP="00C46A88">
      <w:r>
        <w:t xml:space="preserve">Continuing on from </w:t>
      </w:r>
      <w:r w:rsidR="007E6847">
        <w:t>Friday’s work, I will fix the format of the code. Just by making the length of the text box larger as the appearance is not important.</w:t>
      </w:r>
    </w:p>
    <w:p w14:paraId="6477F2DD" w14:textId="3FD99C3D" w:rsidR="00AD5BCA" w:rsidRDefault="00AD5BCA" w:rsidP="00C46A88">
      <w:r w:rsidRPr="00AD5BCA">
        <w:rPr>
          <w:noProof/>
        </w:rPr>
        <w:drawing>
          <wp:anchor distT="0" distB="0" distL="114300" distR="114300" simplePos="0" relativeHeight="251663360" behindDoc="0" locked="0" layoutInCell="1" allowOverlap="1" wp14:anchorId="6C882FC8" wp14:editId="5C50C281">
            <wp:simplePos x="0" y="0"/>
            <wp:positionH relativeFrom="column">
              <wp:posOffset>3771900</wp:posOffset>
            </wp:positionH>
            <wp:positionV relativeFrom="paragraph">
              <wp:posOffset>142240</wp:posOffset>
            </wp:positionV>
            <wp:extent cx="2729230" cy="31623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29230" cy="3162300"/>
                    </a:xfrm>
                    <a:prstGeom prst="rect">
                      <a:avLst/>
                    </a:prstGeom>
                  </pic:spPr>
                </pic:pic>
              </a:graphicData>
            </a:graphic>
          </wp:anchor>
        </w:drawing>
      </w:r>
    </w:p>
    <w:p w14:paraId="045D4AC0" w14:textId="3040C530" w:rsidR="00AD5BCA" w:rsidRDefault="007E6847" w:rsidP="00C46A88">
      <w:r>
        <w:t xml:space="preserve">I decided to change the </w:t>
      </w:r>
      <w:r w:rsidR="00AD5BCA">
        <w:t>element of the description to text area rather than text box. This helps and I don’t think it will be detrimental to the program:</w:t>
      </w:r>
    </w:p>
    <w:p w14:paraId="7FCF770F" w14:textId="77777777" w:rsidR="00AD5BCA" w:rsidRDefault="00AD5BCA" w:rsidP="00C46A88">
      <w:r>
        <w:t>It makes the description more readable so that is good.</w:t>
      </w:r>
    </w:p>
    <w:p w14:paraId="7F3C7C42" w14:textId="77777777" w:rsidR="00AD5BCA" w:rsidRDefault="00AD5BCA" w:rsidP="00C46A88"/>
    <w:p w14:paraId="65A2EE81" w14:textId="6A3D46C5" w:rsidR="007E6847" w:rsidRDefault="00AD5BCA" w:rsidP="00C46A88">
      <w:r>
        <w:t xml:space="preserve">I am not really sure where this fits into the character sheet yet. I think that the JSON file to property converter will come in handy for displaying stuff from the internet onto the character sheet. </w:t>
      </w:r>
    </w:p>
    <w:p w14:paraId="4BD0D952" w14:textId="262DEBE4" w:rsidR="00AD5BCA" w:rsidRDefault="00AD5BCA" w:rsidP="00C46A88"/>
    <w:p w14:paraId="046AFB34" w14:textId="36EA65AA" w:rsidR="00AD5BCA" w:rsidRDefault="00AD5BCA" w:rsidP="00C46A88">
      <w:r>
        <w:t>I’m going to make a start on the updating any changes made to the texts.</w:t>
      </w:r>
    </w:p>
    <w:p w14:paraId="594AEEB7" w14:textId="6B60534E" w:rsidR="00AD5BCA" w:rsidRDefault="00AD5BCA" w:rsidP="00C46A88">
      <w:r>
        <w:t>My general idea of this is:</w:t>
      </w:r>
    </w:p>
    <w:p w14:paraId="6968D118" w14:textId="1BB725E9" w:rsidR="00AD5BCA" w:rsidRDefault="00AD5BCA" w:rsidP="00AD5BCA">
      <w:pPr>
        <w:pStyle w:val="ListParagraph"/>
        <w:numPr>
          <w:ilvl w:val="0"/>
          <w:numId w:val="27"/>
        </w:numPr>
      </w:pPr>
      <w:r>
        <w:t>Check if any changes have been made to the html code, if not then no changes will be made. If there are changes:</w:t>
      </w:r>
    </w:p>
    <w:p w14:paraId="5C360F0B" w14:textId="5345CED0" w:rsidR="00AD5BCA" w:rsidRDefault="00AD5BCA" w:rsidP="00AD5BCA">
      <w:pPr>
        <w:pStyle w:val="ListParagraph"/>
        <w:numPr>
          <w:ilvl w:val="0"/>
          <w:numId w:val="27"/>
        </w:numPr>
      </w:pPr>
      <w:r>
        <w:t>Find what has been changed</w:t>
      </w:r>
    </w:p>
    <w:p w14:paraId="381BE4C5" w14:textId="3CAC0234" w:rsidR="00D27FE8" w:rsidRDefault="00D27FE8" w:rsidP="00AD5BCA">
      <w:pPr>
        <w:pStyle w:val="ListParagraph"/>
        <w:numPr>
          <w:ilvl w:val="0"/>
          <w:numId w:val="27"/>
        </w:numPr>
      </w:pPr>
      <w:r>
        <w:t>Find who has been changed</w:t>
      </w:r>
    </w:p>
    <w:p w14:paraId="750CD89A" w14:textId="28DE9B93" w:rsidR="00AD5BCA" w:rsidRDefault="00AD5BCA" w:rsidP="00AD5BCA">
      <w:pPr>
        <w:pStyle w:val="ListParagraph"/>
        <w:numPr>
          <w:ilvl w:val="0"/>
          <w:numId w:val="27"/>
        </w:numPr>
      </w:pPr>
      <w:r>
        <w:t>Update the appropriate JSON file contents</w:t>
      </w:r>
    </w:p>
    <w:p w14:paraId="7F031EDB" w14:textId="525A44BA" w:rsidR="00D27FE8" w:rsidRDefault="00D27FE8" w:rsidP="00D27FE8">
      <w:r>
        <w:t>I can check that it works by manually looking through the JSON file and checking for my changes.</w:t>
      </w:r>
    </w:p>
    <w:p w14:paraId="6C0B7307" w14:textId="0E48BD1F" w:rsidR="00451305" w:rsidRDefault="00451305" w:rsidP="00D27FE8"/>
    <w:p w14:paraId="178BFF31" w14:textId="64C19E9E" w:rsidR="00451305" w:rsidRDefault="00451305" w:rsidP="00D27FE8">
      <w:r>
        <w:t>While researching methods of getting form feedback</w:t>
      </w:r>
      <w:r w:rsidR="00D60EBE">
        <w:t xml:space="preserve">, most of the methods involved PHP, which I know nothing about. </w:t>
      </w:r>
      <w:r w:rsidR="00C4277D">
        <w:t xml:space="preserve">I would like to talk about this with John on Wednesday but so far, I am happy with what I have learnt and what I have made. </w:t>
      </w:r>
    </w:p>
    <w:p w14:paraId="4903F2BA" w14:textId="3783A429" w:rsidR="00C4277D" w:rsidRDefault="007D196B" w:rsidP="00D27FE8">
      <w:r>
        <w:br w:type="page"/>
      </w:r>
    </w:p>
    <w:p w14:paraId="3FAA6CC1" w14:textId="4D733EFD" w:rsidR="00C4277D" w:rsidRDefault="00C4277D" w:rsidP="00973A34">
      <w:pPr>
        <w:pStyle w:val="Heading2"/>
      </w:pPr>
      <w:bookmarkStart w:id="10" w:name="_Toc65782424"/>
      <w:r>
        <w:lastRenderedPageBreak/>
        <w:t>Tuesday 26</w:t>
      </w:r>
      <w:r w:rsidRPr="00C4277D">
        <w:rPr>
          <w:vertAlign w:val="superscript"/>
        </w:rPr>
        <w:t>th</w:t>
      </w:r>
      <w:r>
        <w:t xml:space="preserve"> January</w:t>
      </w:r>
      <w:bookmarkEnd w:id="10"/>
    </w:p>
    <w:p w14:paraId="59445669" w14:textId="5958B785" w:rsidR="00C4277D" w:rsidRDefault="00C4277D" w:rsidP="00C4277D">
      <w:r>
        <w:t>I may look into some PHP tutorials to get an idea of what it is, just so I can try my hand at it before asking John. I know what I need from PHP, so I am not going to try learning everything about it, just whatever is necessary.</w:t>
      </w:r>
    </w:p>
    <w:p w14:paraId="3352D2DE" w14:textId="0B70639F" w:rsidR="00C4277D" w:rsidRDefault="00C4277D" w:rsidP="00C4277D"/>
    <w:p w14:paraId="71AA7D7C" w14:textId="5E774CAC" w:rsidR="00C4277D" w:rsidRDefault="00C4277D" w:rsidP="00C4277D">
      <w:r>
        <w:t xml:space="preserve">Looking at w3schools, PHP is a server scripting language. There’s a lot of strange characters when writing which would make it difficult to learn so </w:t>
      </w:r>
      <w:r w:rsidR="001265AC">
        <w:t>thankfully,</w:t>
      </w:r>
      <w:r>
        <w:t xml:space="preserve"> I’m not doing that yet.</w:t>
      </w:r>
    </w:p>
    <w:p w14:paraId="17893A1F" w14:textId="06877EF9" w:rsidR="001265AC" w:rsidRDefault="001265AC" w:rsidP="00C4277D"/>
    <w:p w14:paraId="171EC36B" w14:textId="2D381C75" w:rsidR="001265AC" w:rsidRDefault="001265AC" w:rsidP="00C4277D">
      <w:r>
        <w:t>I’ve just had the realisation that I will need to get information from the flask server.</w:t>
      </w:r>
      <w:r w:rsidR="007D196B">
        <w:t xml:space="preserve"> I remember a section of the flask user guide dedicated to returning information, that will be very useful so I will look at that. If there’s a way to just return the input of each text box/text area that would be perfect.</w:t>
      </w:r>
      <w:r w:rsidR="00C3374B">
        <w:t xml:space="preserve"> Well one thing at a time, PHP first.</w:t>
      </w:r>
    </w:p>
    <w:p w14:paraId="5CA87DEF" w14:textId="46F413F6" w:rsidR="00C3374B" w:rsidRDefault="00C3374B" w:rsidP="00C4277D"/>
    <w:p w14:paraId="1CAEB1EA" w14:textId="4290B07F" w:rsidR="00C3374B" w:rsidRDefault="00C3374B" w:rsidP="00C4277D">
      <w:r>
        <w:t>It looks like once you click the submit button, you are directed to a “</w:t>
      </w:r>
      <w:proofErr w:type="spellStart"/>
      <w:r>
        <w:t>something.php</w:t>
      </w:r>
      <w:proofErr w:type="spellEnd"/>
      <w:r>
        <w:t>” page where your data from the form is also sent. So, if I can list the name of each element, which has the ID of the character in it, along with its contents, I can maybe export this to Python, where I can read it and make appropriate changes to the according JSON file. Very easy yes.</w:t>
      </w:r>
    </w:p>
    <w:p w14:paraId="43CFD2CD" w14:textId="0996A2D3" w:rsidR="00C3374B" w:rsidRDefault="00C3374B" w:rsidP="00C4277D"/>
    <w:p w14:paraId="72F13963" w14:textId="32F9D716" w:rsidR="00A60AD4" w:rsidRDefault="00A60AD4" w:rsidP="00C4277D">
      <w:r>
        <w:t>I used a for loop to make a PHP file showing the contents of each text box, I will update the flask program to incorporate a PHP page showing the contents of the form.</w:t>
      </w:r>
    </w:p>
    <w:p w14:paraId="35BD3239" w14:textId="363C7645" w:rsidR="00A60AD4" w:rsidRDefault="00A60AD4" w:rsidP="00C4277D"/>
    <w:p w14:paraId="48920C6F" w14:textId="75B89416" w:rsidR="00A60AD4" w:rsidRDefault="00A60AD4" w:rsidP="00C4277D">
      <w:r>
        <w:t xml:space="preserve">On the first try at displaying content, I got a </w:t>
      </w:r>
      <w:r w:rsidR="0007115D">
        <w:t>405-error</w:t>
      </w:r>
      <w:r>
        <w:t xml:space="preserve"> </w:t>
      </w:r>
      <w:r w:rsidR="0007115D">
        <w:t>meaning Method not allowed. I did some research and found that there may be problems using PHP on flask. I am not sure if the two conflict</w:t>
      </w:r>
      <w:r w:rsidR="00844C27">
        <w:t>. I would like to get feedback tomorrow but I’m not sure where to go from here, all I could do would be to compare a non-existent updated form with the current file.</w:t>
      </w:r>
    </w:p>
    <w:p w14:paraId="451607A7" w14:textId="79306EA7" w:rsidR="00844C27" w:rsidRDefault="00844C27" w:rsidP="00C4277D"/>
    <w:p w14:paraId="5211E677" w14:textId="71684B24" w:rsidR="00844C27" w:rsidRDefault="00844C27" w:rsidP="00C4277D">
      <w:r>
        <w:t>I’m going to update my repo</w:t>
      </w:r>
      <w:r w:rsidR="00192F4F">
        <w:t xml:space="preserve"> then send the project diary off, hoping tomorrow will be useful.</w:t>
      </w:r>
    </w:p>
    <w:p w14:paraId="4A02FF23" w14:textId="15271535" w:rsidR="00B669EA" w:rsidRDefault="00B669EA">
      <w:r>
        <w:br w:type="page"/>
      </w:r>
    </w:p>
    <w:p w14:paraId="1F1BAD39" w14:textId="637CF911" w:rsidR="00B669EA" w:rsidRDefault="00B669EA" w:rsidP="00973A34">
      <w:pPr>
        <w:pStyle w:val="Heading2"/>
      </w:pPr>
      <w:bookmarkStart w:id="11" w:name="_Toc65782425"/>
      <w:r>
        <w:lastRenderedPageBreak/>
        <w:t>Wednesday 27</w:t>
      </w:r>
      <w:r w:rsidRPr="00B669EA">
        <w:rPr>
          <w:vertAlign w:val="superscript"/>
        </w:rPr>
        <w:t>th</w:t>
      </w:r>
      <w:r>
        <w:t xml:space="preserve"> January</w:t>
      </w:r>
      <w:bookmarkEnd w:id="11"/>
    </w:p>
    <w:p w14:paraId="6085C9E9" w14:textId="73CDF3F2" w:rsidR="00B01EB8" w:rsidRDefault="00B669EA" w:rsidP="00973A34">
      <w:pPr>
        <w:pStyle w:val="Heading2"/>
      </w:pPr>
      <w:bookmarkStart w:id="12" w:name="_Toc65782426"/>
      <w:r>
        <w:t xml:space="preserve">Meeting </w:t>
      </w:r>
      <w:r w:rsidR="00B01EB8">
        <w:t>Notes:</w:t>
      </w:r>
      <w:bookmarkEnd w:id="12"/>
    </w:p>
    <w:p w14:paraId="6D5124FF" w14:textId="05B0481E" w:rsidR="00B01EB8" w:rsidRDefault="00B01EB8" w:rsidP="00B01EB8">
      <w:pPr>
        <w:pStyle w:val="ListParagraph"/>
        <w:numPr>
          <w:ilvl w:val="0"/>
          <w:numId w:val="27"/>
        </w:numPr>
      </w:pPr>
      <w:r>
        <w:t>Paste in proj</w:t>
      </w:r>
      <w:r w:rsidR="001E74CE">
        <w:t>ect</w:t>
      </w:r>
      <w:r>
        <w:t xml:space="preserve"> desc</w:t>
      </w:r>
      <w:r w:rsidR="001E74CE">
        <w:t>ription to first page of project diary</w:t>
      </w:r>
    </w:p>
    <w:p w14:paraId="79FFEE0C" w14:textId="519E1A16" w:rsidR="00B01EB8" w:rsidRDefault="001E74CE" w:rsidP="001E74CE">
      <w:pPr>
        <w:pStyle w:val="ListParagraph"/>
        <w:numPr>
          <w:ilvl w:val="0"/>
          <w:numId w:val="27"/>
        </w:numPr>
      </w:pPr>
      <w:r>
        <w:t>“don’t b</w:t>
      </w:r>
      <w:r w:rsidR="00B01EB8">
        <w:t>e reasonable and rational</w:t>
      </w:r>
      <w:r>
        <w:t>”</w:t>
      </w:r>
      <w:r w:rsidR="00B01EB8">
        <w:t xml:space="preserve"> </w:t>
      </w:r>
      <w:r w:rsidR="00E36B06">
        <w:t>note from last week - T</w:t>
      </w:r>
      <w:r>
        <w:t>his is wrong</w:t>
      </w:r>
      <w:r w:rsidR="00E36B06">
        <w:t xml:space="preserve"> </w:t>
      </w:r>
      <w:r>
        <w:t>-</w:t>
      </w:r>
      <w:r w:rsidR="00E36B06">
        <w:t xml:space="preserve"> W</w:t>
      </w:r>
      <w:r>
        <w:t xml:space="preserve">e should </w:t>
      </w:r>
      <w:r w:rsidR="00B01EB8">
        <w:t>trea</w:t>
      </w:r>
      <w:r>
        <w:t xml:space="preserve">t </w:t>
      </w:r>
      <w:r w:rsidR="00B01EB8">
        <w:t xml:space="preserve">the labelling </w:t>
      </w:r>
      <w:r>
        <w:t xml:space="preserve">of </w:t>
      </w:r>
      <w:r w:rsidR="00B01EB8">
        <w:t>information as a sensor</w:t>
      </w:r>
      <w:r w:rsidR="00E36B06">
        <w:t>,</w:t>
      </w:r>
      <w:r w:rsidR="00B01EB8">
        <w:t xml:space="preserve"> recor</w:t>
      </w:r>
      <w:r w:rsidR="00E36B06">
        <w:t>ded</w:t>
      </w:r>
      <w:r w:rsidR="00B01EB8">
        <w:t xml:space="preserve"> by a human – </w:t>
      </w:r>
      <w:r w:rsidR="00E36B06">
        <w:t xml:space="preserve">e.g., </w:t>
      </w:r>
      <w:r>
        <w:t xml:space="preserve">measure dimensions of the head and </w:t>
      </w:r>
      <w:r w:rsidR="00E36B06">
        <w:t xml:space="preserve">use </w:t>
      </w:r>
      <w:r>
        <w:t xml:space="preserve">rules </w:t>
      </w:r>
      <w:r w:rsidR="00E36B06">
        <w:t>when</w:t>
      </w:r>
      <w:r>
        <w:t xml:space="preserve"> determin</w:t>
      </w:r>
      <w:r w:rsidR="00E36B06">
        <w:t>ing</w:t>
      </w:r>
      <w:r>
        <w:t xml:space="preserve"> beauty - </w:t>
      </w:r>
      <w:r w:rsidR="00B01EB8">
        <w:t>turning fuzzy world into scientific</w:t>
      </w:r>
      <w:r>
        <w:t xml:space="preserve"> </w:t>
      </w:r>
      <w:r w:rsidR="00E36B06">
        <w:t>facts</w:t>
      </w:r>
    </w:p>
    <w:p w14:paraId="6ED98BF4" w14:textId="21C1E990" w:rsidR="00B01EB8" w:rsidRDefault="00B01EB8" w:rsidP="00B01EB8">
      <w:pPr>
        <w:pStyle w:val="ListParagraph"/>
        <w:numPr>
          <w:ilvl w:val="0"/>
          <w:numId w:val="27"/>
        </w:numPr>
      </w:pPr>
      <w:r>
        <w:t>Two types of qualities:</w:t>
      </w:r>
    </w:p>
    <w:p w14:paraId="5485F532" w14:textId="52829985" w:rsidR="00B01EB8" w:rsidRDefault="00E36B06" w:rsidP="00E36B06">
      <w:pPr>
        <w:pStyle w:val="ListParagraph"/>
        <w:numPr>
          <w:ilvl w:val="1"/>
          <w:numId w:val="27"/>
        </w:numPr>
      </w:pPr>
      <w:r>
        <w:t>P</w:t>
      </w:r>
      <w:r w:rsidR="00B01EB8">
        <w:t>ersonality stuff: stuff people say about someone</w:t>
      </w:r>
      <w:r>
        <w:t xml:space="preserve"> </w:t>
      </w:r>
    </w:p>
    <w:p w14:paraId="31A401E7" w14:textId="04B9407B" w:rsidR="00B01EB8" w:rsidRDefault="00E36B06" w:rsidP="00E36B06">
      <w:pPr>
        <w:pStyle w:val="ListParagraph"/>
        <w:numPr>
          <w:ilvl w:val="1"/>
          <w:numId w:val="27"/>
        </w:numPr>
      </w:pPr>
      <w:r>
        <w:t>Li</w:t>
      </w:r>
      <w:r w:rsidR="00B01EB8">
        <w:t xml:space="preserve">fe </w:t>
      </w:r>
      <w:r>
        <w:t>C</w:t>
      </w:r>
      <w:r w:rsidR="00B01EB8">
        <w:t xml:space="preserve">hoices: </w:t>
      </w:r>
      <w:r>
        <w:t>W</w:t>
      </w:r>
      <w:r w:rsidR="00B01EB8">
        <w:t xml:space="preserve">ould you rather – </w:t>
      </w:r>
      <w:r>
        <w:t>H</w:t>
      </w:r>
      <w:r w:rsidR="00B01EB8">
        <w:t>ow do people differ in a way that’s meaningful</w:t>
      </w:r>
      <w:r>
        <w:t>,</w:t>
      </w:r>
      <w:r w:rsidR="00B01EB8">
        <w:t xml:space="preserve"> </w:t>
      </w:r>
      <w:r>
        <w:t>w</w:t>
      </w:r>
      <w:r w:rsidR="00B01EB8">
        <w:t>hat car would this person buy if they had this budget</w:t>
      </w:r>
      <w:r>
        <w:t>?</w:t>
      </w:r>
      <w:r w:rsidR="00B01EB8">
        <w:t xml:space="preserve"> – </w:t>
      </w:r>
      <w:r>
        <w:t>W</w:t>
      </w:r>
      <w:r w:rsidR="00B01EB8">
        <w:t>ho do they find attractive</w:t>
      </w:r>
      <w:r w:rsidR="00C52772">
        <w:t xml:space="preserve"> out of a group of people</w:t>
      </w:r>
      <w:r>
        <w:t>?</w:t>
      </w:r>
    </w:p>
    <w:p w14:paraId="124CDD19" w14:textId="77B9894F" w:rsidR="00B01EB8" w:rsidRDefault="00E36B06" w:rsidP="00E36B06">
      <w:pPr>
        <w:pStyle w:val="ListParagraph"/>
        <w:numPr>
          <w:ilvl w:val="0"/>
          <w:numId w:val="27"/>
        </w:numPr>
      </w:pPr>
      <w:r>
        <w:t xml:space="preserve">New web server code </w:t>
      </w:r>
      <w:r w:rsidR="00A6579A">
        <w:t>makes web server</w:t>
      </w:r>
      <w:r w:rsidR="00B669EA">
        <w:t xml:space="preserve"> maintenance</w:t>
      </w:r>
      <w:r w:rsidR="00A6579A">
        <w:t xml:space="preserve"> easier</w:t>
      </w:r>
    </w:p>
    <w:p w14:paraId="1001B6C7" w14:textId="166D88A2" w:rsidR="00A6579A" w:rsidRPr="00B669EA" w:rsidRDefault="00A6579A" w:rsidP="00B01EB8">
      <w:pPr>
        <w:pStyle w:val="ListParagraph"/>
        <w:numPr>
          <w:ilvl w:val="0"/>
          <w:numId w:val="27"/>
        </w:numPr>
      </w:pPr>
      <w:r>
        <w:t>Every label should be unique</w:t>
      </w:r>
      <w:r w:rsidR="00E36B06">
        <w:t xml:space="preserve"> – be able to uniquely identify each element</w:t>
      </w:r>
    </w:p>
    <w:p w14:paraId="5EFF62DA" w14:textId="1F318464" w:rsidR="00A6579A" w:rsidRDefault="00A6579A" w:rsidP="00B01EB8">
      <w:pPr>
        <w:pStyle w:val="ListParagraph"/>
        <w:numPr>
          <w:ilvl w:val="0"/>
          <w:numId w:val="27"/>
        </w:numPr>
      </w:pPr>
      <w:r>
        <w:t>When making UI, code should automatically make the UI from the data</w:t>
      </w:r>
      <w:r w:rsidR="00E36B06">
        <w:t xml:space="preserve"> in JSON</w:t>
      </w:r>
    </w:p>
    <w:p w14:paraId="48E79C3D" w14:textId="56EEFFB6" w:rsidR="00A6579A" w:rsidRDefault="00A6579A" w:rsidP="00B01EB8">
      <w:pPr>
        <w:pStyle w:val="ListParagraph"/>
        <w:numPr>
          <w:ilvl w:val="0"/>
          <w:numId w:val="27"/>
        </w:numPr>
      </w:pPr>
      <w:r>
        <w:t xml:space="preserve">We make </w:t>
      </w:r>
      <w:r w:rsidR="00E36B06">
        <w:t>new</w:t>
      </w:r>
      <w:r>
        <w:t xml:space="preserve"> properties</w:t>
      </w:r>
      <w:r w:rsidR="00BB282E">
        <w:t xml:space="preserve"> </w:t>
      </w:r>
      <w:r w:rsidR="00E36B06">
        <w:t>using</w:t>
      </w:r>
      <w:r w:rsidR="00BB282E">
        <w:t xml:space="preserve"> text boxes</w:t>
      </w:r>
      <w:r w:rsidR="00E36B06">
        <w:t xml:space="preserve"> which will then be made into JSON code</w:t>
      </w:r>
    </w:p>
    <w:p w14:paraId="61C3C89F" w14:textId="59923A52" w:rsidR="00E36B06" w:rsidRDefault="00BB282E" w:rsidP="00B01EB8">
      <w:pPr>
        <w:pStyle w:val="ListParagraph"/>
        <w:numPr>
          <w:ilvl w:val="0"/>
          <w:numId w:val="27"/>
        </w:numPr>
      </w:pPr>
      <w:r>
        <w:t>DOB = data dictionary with two members</w:t>
      </w:r>
      <w:r w:rsidR="00E36B06">
        <w:t>:</w:t>
      </w:r>
      <w:r>
        <w:t xml:space="preserve"> </w:t>
      </w:r>
    </w:p>
    <w:p w14:paraId="01B158BF" w14:textId="77777777" w:rsidR="00E36B06" w:rsidRDefault="00BB282E" w:rsidP="00E36B06">
      <w:pPr>
        <w:pStyle w:val="ListParagraph"/>
        <w:numPr>
          <w:ilvl w:val="1"/>
          <w:numId w:val="27"/>
        </w:numPr>
      </w:pPr>
      <w:r>
        <w:t xml:space="preserve">type = string </w:t>
      </w:r>
    </w:p>
    <w:p w14:paraId="4D382882" w14:textId="0BA65834" w:rsidR="00BB282E" w:rsidRDefault="00BB282E" w:rsidP="00E36B06">
      <w:pPr>
        <w:pStyle w:val="ListParagraph"/>
        <w:numPr>
          <w:ilvl w:val="1"/>
          <w:numId w:val="27"/>
        </w:numPr>
      </w:pPr>
      <w:r>
        <w:t>value = date</w:t>
      </w:r>
    </w:p>
    <w:p w14:paraId="62F5A8DB" w14:textId="4F4E7959" w:rsidR="00BB282E" w:rsidRDefault="00E36B06" w:rsidP="00B01EB8">
      <w:pPr>
        <w:pStyle w:val="ListParagraph"/>
        <w:numPr>
          <w:ilvl w:val="0"/>
          <w:numId w:val="27"/>
        </w:numPr>
      </w:pPr>
      <w:r>
        <w:t>U</w:t>
      </w:r>
      <w:r w:rsidR="00BB282E">
        <w:t xml:space="preserve">se bootstrap when making </w:t>
      </w:r>
      <w:r>
        <w:t xml:space="preserve">web </w:t>
      </w:r>
      <w:r w:rsidR="00BB282E">
        <w:t xml:space="preserve">pages – calendar – w3schools </w:t>
      </w:r>
    </w:p>
    <w:p w14:paraId="65846411" w14:textId="4B1AAA2B" w:rsidR="00E36B06" w:rsidRDefault="00BB282E" w:rsidP="00E36B06">
      <w:pPr>
        <w:pStyle w:val="ListParagraph"/>
        <w:numPr>
          <w:ilvl w:val="0"/>
          <w:numId w:val="27"/>
        </w:numPr>
      </w:pPr>
      <w:r>
        <w:t>Form makes character sheet editing easier</w:t>
      </w:r>
      <w:r w:rsidR="00E36B06">
        <w:t xml:space="preserve"> later on in project</w:t>
      </w:r>
    </w:p>
    <w:p w14:paraId="381C02DA" w14:textId="4A108C6C" w:rsidR="00BB282E" w:rsidRDefault="00E36B06" w:rsidP="00B01EB8">
      <w:pPr>
        <w:pStyle w:val="ListParagraph"/>
        <w:numPr>
          <w:ilvl w:val="0"/>
          <w:numId w:val="27"/>
        </w:numPr>
      </w:pPr>
      <w:r>
        <w:t>E</w:t>
      </w:r>
      <w:r w:rsidR="00BB282E">
        <w:t>very character sheet will be a folder</w:t>
      </w:r>
    </w:p>
    <w:p w14:paraId="05D84199" w14:textId="09D33E85" w:rsidR="00BB282E" w:rsidRDefault="00E36B06" w:rsidP="00B01EB8">
      <w:pPr>
        <w:pStyle w:val="ListParagraph"/>
        <w:numPr>
          <w:ilvl w:val="0"/>
          <w:numId w:val="27"/>
        </w:numPr>
      </w:pPr>
      <w:r>
        <w:t>D</w:t>
      </w:r>
      <w:r w:rsidR="00BB282E">
        <w:t>on’t use templating</w:t>
      </w:r>
      <w:r>
        <w:t xml:space="preserve"> as Flask recommends</w:t>
      </w:r>
      <w:r w:rsidR="00BB282E">
        <w:t xml:space="preserve"> – </w:t>
      </w:r>
      <w:r>
        <w:t>M</w:t>
      </w:r>
      <w:r w:rsidR="00BB282E">
        <w:t>anually construct</w:t>
      </w:r>
      <w:r>
        <w:t xml:space="preserve"> HTML</w:t>
      </w:r>
    </w:p>
    <w:p w14:paraId="4CBCAB4A" w14:textId="77777777" w:rsidR="00E36B06" w:rsidRDefault="00E36B06" w:rsidP="00B01EB8">
      <w:pPr>
        <w:pStyle w:val="ListParagraph"/>
        <w:numPr>
          <w:ilvl w:val="0"/>
          <w:numId w:val="27"/>
        </w:numPr>
      </w:pPr>
      <w:r>
        <w:t>F</w:t>
      </w:r>
      <w:r w:rsidR="00BB282E">
        <w:t xml:space="preserve">orm will use </w:t>
      </w:r>
      <w:r>
        <w:t>GET</w:t>
      </w:r>
      <w:r w:rsidR="00BB282E">
        <w:t xml:space="preserve"> request</w:t>
      </w:r>
      <w:r>
        <w:t>:</w:t>
      </w:r>
    </w:p>
    <w:p w14:paraId="5012C5F8" w14:textId="77777777" w:rsidR="00E36B06" w:rsidRDefault="001E74CE" w:rsidP="00E36B06">
      <w:pPr>
        <w:pStyle w:val="ListParagraph"/>
        <w:numPr>
          <w:ilvl w:val="1"/>
          <w:numId w:val="27"/>
        </w:numPr>
      </w:pPr>
      <w:r>
        <w:t>easier to debug</w:t>
      </w:r>
    </w:p>
    <w:p w14:paraId="12FE60D5" w14:textId="34C05390" w:rsidR="001E74CE" w:rsidRDefault="00E36B06" w:rsidP="00E36B06">
      <w:pPr>
        <w:pStyle w:val="ListParagraph"/>
        <w:numPr>
          <w:ilvl w:val="1"/>
          <w:numId w:val="27"/>
        </w:numPr>
      </w:pPr>
      <w:r>
        <w:t>let’s</w:t>
      </w:r>
      <w:r w:rsidR="001E74CE">
        <w:t xml:space="preserve"> other programs interact with it</w:t>
      </w:r>
    </w:p>
    <w:p w14:paraId="33CB3834" w14:textId="77777777" w:rsidR="001E74CE" w:rsidRDefault="001E74CE" w:rsidP="00B01EB8">
      <w:pPr>
        <w:pStyle w:val="ListParagraph"/>
        <w:numPr>
          <w:ilvl w:val="0"/>
          <w:numId w:val="27"/>
        </w:numPr>
      </w:pPr>
      <w:r>
        <w:t>UI controls that will modify the form</w:t>
      </w:r>
    </w:p>
    <w:p w14:paraId="567DCA34" w14:textId="7DE9FDD8" w:rsidR="00BB282E" w:rsidRDefault="00E36B06" w:rsidP="00B01EB8">
      <w:pPr>
        <w:pStyle w:val="ListParagraph"/>
        <w:numPr>
          <w:ilvl w:val="0"/>
          <w:numId w:val="27"/>
        </w:numPr>
      </w:pPr>
      <w:r>
        <w:t>E</w:t>
      </w:r>
      <w:r w:rsidR="001E74CE">
        <w:t xml:space="preserve">nd goal for </w:t>
      </w:r>
      <w:r w:rsidR="00B669EA">
        <w:t>form</w:t>
      </w:r>
      <w:r w:rsidR="001E74CE">
        <w:t xml:space="preserve"> </w:t>
      </w:r>
      <w:r w:rsidR="00B669EA">
        <w:t xml:space="preserve">is to </w:t>
      </w:r>
      <w:r w:rsidR="001E74CE">
        <w:t xml:space="preserve">be able to go through a JSON file and </w:t>
      </w:r>
      <w:r>
        <w:t>manipulate and output the contents.</w:t>
      </w:r>
    </w:p>
    <w:p w14:paraId="4C1043A0" w14:textId="120B58DD" w:rsidR="00B669EA" w:rsidRDefault="00B669EA" w:rsidP="00B01EB8">
      <w:pPr>
        <w:pStyle w:val="ListParagraph"/>
        <w:numPr>
          <w:ilvl w:val="0"/>
          <w:numId w:val="27"/>
        </w:numPr>
      </w:pPr>
      <w:r>
        <w:t>Go through JSON file recursively to display file’s contents</w:t>
      </w:r>
    </w:p>
    <w:p w14:paraId="4004D9DF" w14:textId="3E88B1F9" w:rsidR="00B669EA" w:rsidRDefault="00B669EA" w:rsidP="00C93999">
      <w:pPr>
        <w:pStyle w:val="ListParagraph"/>
        <w:numPr>
          <w:ilvl w:val="0"/>
          <w:numId w:val="27"/>
        </w:numPr>
      </w:pPr>
      <w:r>
        <w:t>Construct the label name through the ID of the character and property</w:t>
      </w:r>
    </w:p>
    <w:p w14:paraId="04766730" w14:textId="77777777" w:rsidR="00973A34" w:rsidRDefault="00C93999" w:rsidP="00C93999">
      <w:r>
        <w:t xml:space="preserve">The meeting was very helpful, I feel like I understand what I need to do now. The new web server code was very useful as it makes putting the web server up easier. There </w:t>
      </w:r>
      <w:r w:rsidR="007F6F2E">
        <w:t>are</w:t>
      </w:r>
      <w:r>
        <w:t xml:space="preserve"> some problems </w:t>
      </w:r>
      <w:r w:rsidR="007F6F2E">
        <w:t>executing the Python</w:t>
      </w:r>
      <w:r w:rsidR="00973A34">
        <w:t xml:space="preserve"> code</w:t>
      </w:r>
      <w:r w:rsidR="007F6F2E">
        <w:t>.</w:t>
      </w:r>
      <w:r w:rsidR="00973A34">
        <w:t xml:space="preserve"> </w:t>
      </w:r>
    </w:p>
    <w:p w14:paraId="2A9F6608" w14:textId="77777777" w:rsidR="00973A34" w:rsidRDefault="00973A34" w:rsidP="00C93999"/>
    <w:p w14:paraId="1D2068FD" w14:textId="75529C17" w:rsidR="00C93999" w:rsidRDefault="005F35DB" w:rsidP="00C93999">
      <w:r>
        <w:t xml:space="preserve">The source of the error was the IP and Port the server was meant to run on, I’m not sure why it will not allow the server to run here, but that does not matter, I removed the parameters from the </w:t>
      </w:r>
      <w:proofErr w:type="spellStart"/>
      <w:r>
        <w:t>app.run</w:t>
      </w:r>
      <w:proofErr w:type="spellEnd"/>
      <w:r>
        <w:t xml:space="preserve">() </w:t>
      </w:r>
      <w:r w:rsidR="00C755B0">
        <w:t>function</w:t>
      </w:r>
      <w:r>
        <w:t xml:space="preserve"> and let the default server, localhost:5000, hold the server.</w:t>
      </w:r>
      <w:r w:rsidR="007F6F2E">
        <w:t xml:space="preserve"> </w:t>
      </w:r>
      <w:r>
        <w:t>Now it runs perfectly.</w:t>
      </w:r>
    </w:p>
    <w:p w14:paraId="32CB333D" w14:textId="387967EE" w:rsidR="005F35DB" w:rsidRDefault="005F35DB" w:rsidP="00C93999"/>
    <w:p w14:paraId="1ABF11D3" w14:textId="08602762" w:rsidR="005F35DB" w:rsidRDefault="005F35DB" w:rsidP="00483360">
      <w:r>
        <w:t xml:space="preserve">I want to next be able to create a recursive </w:t>
      </w:r>
      <w:r w:rsidR="00C755B0">
        <w:t>function</w:t>
      </w:r>
      <w:r>
        <w:t xml:space="preserve"> which will comb through a JSON file to find the name of an attribute and the value associated with it. The idea i</w:t>
      </w:r>
      <w:r w:rsidR="00483360">
        <w:t xml:space="preserve">s to have a </w:t>
      </w:r>
      <w:r w:rsidR="00C755B0">
        <w:t>function</w:t>
      </w:r>
      <w:r w:rsidR="00483360">
        <w:t xml:space="preserve"> which can read a json file character by character and get the name and value of attributes, this can help separate the json into sections by finding “{“ characters, and the “:” will show that the left-hand side is the name of the attribute and the right-hand side is the value. This also helps as it doesn’t specify attributes which are only useful to the character sheet. If I do this right, I can make an editable JSON form that will be easy and accessible.</w:t>
      </w:r>
    </w:p>
    <w:p w14:paraId="464564EC" w14:textId="6F3D93BD" w:rsidR="00483360" w:rsidRDefault="00483360" w:rsidP="00483360"/>
    <w:p w14:paraId="2859A9FB" w14:textId="16B32532" w:rsidR="00483360" w:rsidRDefault="00483360" w:rsidP="00483360">
      <w:pPr>
        <w:pStyle w:val="Heading2"/>
      </w:pPr>
      <w:bookmarkStart w:id="13" w:name="_Toc65782427"/>
      <w:r>
        <w:lastRenderedPageBreak/>
        <w:t>Thursday 28</w:t>
      </w:r>
      <w:r w:rsidRPr="00483360">
        <w:rPr>
          <w:vertAlign w:val="superscript"/>
        </w:rPr>
        <w:t>th</w:t>
      </w:r>
      <w:r>
        <w:t xml:space="preserve"> January</w:t>
      </w:r>
      <w:bookmarkEnd w:id="13"/>
    </w:p>
    <w:p w14:paraId="71A6ADF4" w14:textId="2DE1A83B" w:rsidR="00483360" w:rsidRDefault="00483360" w:rsidP="00483360">
      <w:r>
        <w:t xml:space="preserve">To help with the reading </w:t>
      </w:r>
      <w:r w:rsidR="00C755B0">
        <w:t>function</w:t>
      </w:r>
      <w:r>
        <w:t>, I was thinking that developing a small key could help when implementing the code.</w:t>
      </w:r>
    </w:p>
    <w:p w14:paraId="2504AD42" w14:textId="3F778F19" w:rsidR="00483360" w:rsidRDefault="00483360" w:rsidP="00483360"/>
    <w:tbl>
      <w:tblPr>
        <w:tblStyle w:val="TableGrid"/>
        <w:tblW w:w="0" w:type="auto"/>
        <w:tblInd w:w="1835" w:type="dxa"/>
        <w:tblLook w:val="04A0" w:firstRow="1" w:lastRow="0" w:firstColumn="1" w:lastColumn="0" w:noHBand="0" w:noVBand="1"/>
      </w:tblPr>
      <w:tblGrid>
        <w:gridCol w:w="2836"/>
        <w:gridCol w:w="2836"/>
      </w:tblGrid>
      <w:tr w:rsidR="00483360" w14:paraId="52E88230" w14:textId="77777777" w:rsidTr="00B21A05">
        <w:trPr>
          <w:trHeight w:val="469"/>
        </w:trPr>
        <w:tc>
          <w:tcPr>
            <w:tcW w:w="2836" w:type="dxa"/>
            <w:shd w:val="clear" w:color="auto" w:fill="D9D9D9" w:themeFill="background1" w:themeFillShade="D9"/>
          </w:tcPr>
          <w:p w14:paraId="5F41927F" w14:textId="2691E857" w:rsidR="00483360" w:rsidRDefault="00483360" w:rsidP="00483360">
            <w:pPr>
              <w:jc w:val="center"/>
            </w:pPr>
            <w:r>
              <w:t>Character</w:t>
            </w:r>
          </w:p>
        </w:tc>
        <w:tc>
          <w:tcPr>
            <w:tcW w:w="2836" w:type="dxa"/>
            <w:shd w:val="clear" w:color="auto" w:fill="D9D9D9" w:themeFill="background1" w:themeFillShade="D9"/>
          </w:tcPr>
          <w:p w14:paraId="719DEF0C" w14:textId="1388A761" w:rsidR="00483360" w:rsidRDefault="00483360" w:rsidP="00483360">
            <w:pPr>
              <w:jc w:val="center"/>
            </w:pPr>
            <w:r>
              <w:t>Meaning</w:t>
            </w:r>
          </w:p>
        </w:tc>
      </w:tr>
      <w:tr w:rsidR="00483360" w14:paraId="567C73D1" w14:textId="77777777" w:rsidTr="00B21A05">
        <w:trPr>
          <w:trHeight w:val="469"/>
        </w:trPr>
        <w:tc>
          <w:tcPr>
            <w:tcW w:w="2836" w:type="dxa"/>
          </w:tcPr>
          <w:p w14:paraId="3CD75BC1" w14:textId="7C89DEDF" w:rsidR="00483360" w:rsidRDefault="00483360" w:rsidP="00483360">
            <w:pPr>
              <w:jc w:val="center"/>
            </w:pPr>
            <w:r>
              <w:t>{</w:t>
            </w:r>
          </w:p>
        </w:tc>
        <w:tc>
          <w:tcPr>
            <w:tcW w:w="2836" w:type="dxa"/>
          </w:tcPr>
          <w:p w14:paraId="2CE7DFAB" w14:textId="4AE04EF2" w:rsidR="00483360" w:rsidRDefault="00483360" w:rsidP="00483360">
            <w:r>
              <w:t xml:space="preserve">A new section is created </w:t>
            </w:r>
            <w:r w:rsidR="007855D6">
              <w:t>, maybe indicate this at first through a \t</w:t>
            </w:r>
          </w:p>
        </w:tc>
      </w:tr>
      <w:tr w:rsidR="007855D6" w14:paraId="5BA94ECA" w14:textId="77777777" w:rsidTr="00B21A05">
        <w:trPr>
          <w:trHeight w:val="469"/>
        </w:trPr>
        <w:tc>
          <w:tcPr>
            <w:tcW w:w="2836" w:type="dxa"/>
          </w:tcPr>
          <w:p w14:paraId="1B33948D" w14:textId="09406F9B" w:rsidR="007855D6" w:rsidRDefault="007855D6" w:rsidP="00483360">
            <w:pPr>
              <w:jc w:val="center"/>
            </w:pPr>
            <w:r>
              <w:t>}</w:t>
            </w:r>
          </w:p>
        </w:tc>
        <w:tc>
          <w:tcPr>
            <w:tcW w:w="2836" w:type="dxa"/>
          </w:tcPr>
          <w:p w14:paraId="24D6B34D" w14:textId="55D1B2DC" w:rsidR="007855D6" w:rsidRDefault="007855D6" w:rsidP="00483360">
            <w:r>
              <w:t>The section is closed, Delete the \t</w:t>
            </w:r>
          </w:p>
        </w:tc>
      </w:tr>
      <w:tr w:rsidR="007855D6" w14:paraId="60188592" w14:textId="77777777" w:rsidTr="00B21A05">
        <w:trPr>
          <w:trHeight w:val="469"/>
        </w:trPr>
        <w:tc>
          <w:tcPr>
            <w:tcW w:w="2836" w:type="dxa"/>
          </w:tcPr>
          <w:p w14:paraId="43BF13F9" w14:textId="27C91146" w:rsidR="007855D6" w:rsidRDefault="007855D6" w:rsidP="00483360">
            <w:pPr>
              <w:jc w:val="center"/>
            </w:pPr>
            <w:r>
              <w:t>[</w:t>
            </w:r>
          </w:p>
        </w:tc>
        <w:tc>
          <w:tcPr>
            <w:tcW w:w="2836" w:type="dxa"/>
          </w:tcPr>
          <w:p w14:paraId="146E21EF" w14:textId="570622B9" w:rsidR="007855D6" w:rsidRDefault="007855D6" w:rsidP="00483360">
            <w:r>
              <w:t>A list is opened</w:t>
            </w:r>
          </w:p>
        </w:tc>
      </w:tr>
      <w:tr w:rsidR="007855D6" w14:paraId="2AF2AAAB" w14:textId="77777777" w:rsidTr="00B21A05">
        <w:trPr>
          <w:trHeight w:val="469"/>
        </w:trPr>
        <w:tc>
          <w:tcPr>
            <w:tcW w:w="2836" w:type="dxa"/>
          </w:tcPr>
          <w:p w14:paraId="0417F412" w14:textId="67A87F19" w:rsidR="007855D6" w:rsidRDefault="007855D6" w:rsidP="00483360">
            <w:pPr>
              <w:jc w:val="center"/>
            </w:pPr>
            <w:r>
              <w:t>]</w:t>
            </w:r>
          </w:p>
        </w:tc>
        <w:tc>
          <w:tcPr>
            <w:tcW w:w="2836" w:type="dxa"/>
          </w:tcPr>
          <w:p w14:paraId="25FB0B71" w14:textId="222618C5" w:rsidR="007855D6" w:rsidRDefault="007855D6" w:rsidP="00483360">
            <w:r>
              <w:t>A list is closed</w:t>
            </w:r>
          </w:p>
        </w:tc>
      </w:tr>
      <w:tr w:rsidR="007855D6" w14:paraId="78F7DF29" w14:textId="77777777" w:rsidTr="00B21A05">
        <w:trPr>
          <w:trHeight w:val="469"/>
        </w:trPr>
        <w:tc>
          <w:tcPr>
            <w:tcW w:w="2836" w:type="dxa"/>
          </w:tcPr>
          <w:p w14:paraId="3A1F70FF" w14:textId="58393309" w:rsidR="007855D6" w:rsidRDefault="007855D6" w:rsidP="00483360">
            <w:pPr>
              <w:jc w:val="center"/>
            </w:pPr>
            <w:r>
              <w:t>,</w:t>
            </w:r>
          </w:p>
        </w:tc>
        <w:tc>
          <w:tcPr>
            <w:tcW w:w="2836" w:type="dxa"/>
          </w:tcPr>
          <w:p w14:paraId="633EBD7A" w14:textId="3996D858" w:rsidR="007855D6" w:rsidRDefault="007855D6" w:rsidP="00483360">
            <w:r>
              <w:t>Next value in the same section</w:t>
            </w:r>
          </w:p>
        </w:tc>
      </w:tr>
      <w:tr w:rsidR="00483360" w14:paraId="3C9FA3BE" w14:textId="77777777" w:rsidTr="00B21A05">
        <w:trPr>
          <w:trHeight w:val="495"/>
        </w:trPr>
        <w:tc>
          <w:tcPr>
            <w:tcW w:w="2836" w:type="dxa"/>
          </w:tcPr>
          <w:p w14:paraId="7F740AD0" w14:textId="1A417122" w:rsidR="00483360" w:rsidRDefault="007855D6" w:rsidP="007855D6">
            <w:pPr>
              <w:jc w:val="center"/>
            </w:pPr>
            <w:r>
              <w:t>:</w:t>
            </w:r>
          </w:p>
        </w:tc>
        <w:tc>
          <w:tcPr>
            <w:tcW w:w="2836" w:type="dxa"/>
          </w:tcPr>
          <w:p w14:paraId="21CFD15D" w14:textId="58B41E35" w:rsidR="00483360" w:rsidRDefault="007855D6" w:rsidP="00483360">
            <w:r>
              <w:t>The next value belongs to the previous value</w:t>
            </w:r>
          </w:p>
        </w:tc>
      </w:tr>
      <w:tr w:rsidR="00483360" w14:paraId="12B9D9A2" w14:textId="77777777" w:rsidTr="00B21A05">
        <w:trPr>
          <w:trHeight w:val="469"/>
        </w:trPr>
        <w:tc>
          <w:tcPr>
            <w:tcW w:w="2836" w:type="dxa"/>
          </w:tcPr>
          <w:p w14:paraId="53598A63" w14:textId="45C6D3ED" w:rsidR="00483360" w:rsidRDefault="007855D6" w:rsidP="007855D6">
            <w:pPr>
              <w:jc w:val="center"/>
            </w:pPr>
            <w:r>
              <w:t>Opening “ or ‘</w:t>
            </w:r>
          </w:p>
        </w:tc>
        <w:tc>
          <w:tcPr>
            <w:tcW w:w="2836" w:type="dxa"/>
          </w:tcPr>
          <w:p w14:paraId="2D1ED40E" w14:textId="72E99CCD" w:rsidR="00483360" w:rsidRDefault="007855D6" w:rsidP="00483360">
            <w:r>
              <w:t>The beginning of a value/name</w:t>
            </w:r>
          </w:p>
        </w:tc>
      </w:tr>
      <w:tr w:rsidR="00483360" w14:paraId="1480B71A" w14:textId="77777777" w:rsidTr="00B21A05">
        <w:trPr>
          <w:trHeight w:val="469"/>
        </w:trPr>
        <w:tc>
          <w:tcPr>
            <w:tcW w:w="2836" w:type="dxa"/>
          </w:tcPr>
          <w:p w14:paraId="7EDEC655" w14:textId="55B0E171" w:rsidR="00483360" w:rsidRDefault="007855D6" w:rsidP="007855D6">
            <w:pPr>
              <w:jc w:val="center"/>
            </w:pPr>
            <w:r>
              <w:t>Closing “ or  ‘</w:t>
            </w:r>
          </w:p>
        </w:tc>
        <w:tc>
          <w:tcPr>
            <w:tcW w:w="2836" w:type="dxa"/>
          </w:tcPr>
          <w:p w14:paraId="436BAAB5" w14:textId="366DFFB6" w:rsidR="00483360" w:rsidRDefault="007855D6" w:rsidP="00483360">
            <w:r>
              <w:t>The end of a value/name</w:t>
            </w:r>
          </w:p>
        </w:tc>
      </w:tr>
      <w:tr w:rsidR="007855D6" w14:paraId="1F9D98B1" w14:textId="77777777" w:rsidTr="00B21A05">
        <w:trPr>
          <w:trHeight w:val="469"/>
        </w:trPr>
        <w:tc>
          <w:tcPr>
            <w:tcW w:w="2836" w:type="dxa"/>
          </w:tcPr>
          <w:p w14:paraId="71FC6294" w14:textId="27524C15" w:rsidR="007855D6" w:rsidRDefault="007855D6" w:rsidP="007855D6">
            <w:pPr>
              <w:jc w:val="center"/>
            </w:pPr>
            <w:r>
              <w:t>None</w:t>
            </w:r>
          </w:p>
        </w:tc>
        <w:tc>
          <w:tcPr>
            <w:tcW w:w="2836" w:type="dxa"/>
          </w:tcPr>
          <w:p w14:paraId="7A5EBDA0" w14:textId="7D367779" w:rsidR="007855D6" w:rsidRDefault="007855D6" w:rsidP="007855D6">
            <w:r>
              <w:t>No value</w:t>
            </w:r>
          </w:p>
        </w:tc>
      </w:tr>
      <w:tr w:rsidR="007855D6" w14:paraId="32680F88" w14:textId="77777777" w:rsidTr="00B21A05">
        <w:trPr>
          <w:trHeight w:val="469"/>
        </w:trPr>
        <w:tc>
          <w:tcPr>
            <w:tcW w:w="2836" w:type="dxa"/>
          </w:tcPr>
          <w:p w14:paraId="7382E412" w14:textId="652A6FD6" w:rsidR="007855D6" w:rsidRDefault="007855D6" w:rsidP="007855D6">
            <w:pPr>
              <w:jc w:val="center"/>
            </w:pPr>
            <w:r>
              <w:t>Digit</w:t>
            </w:r>
          </w:p>
        </w:tc>
        <w:tc>
          <w:tcPr>
            <w:tcW w:w="2836" w:type="dxa"/>
          </w:tcPr>
          <w:p w14:paraId="7F74798D" w14:textId="79FA6A5A" w:rsidR="007855D6" w:rsidRDefault="007855D6" w:rsidP="007855D6">
            <w:r>
              <w:t>Numeric value</w:t>
            </w:r>
          </w:p>
        </w:tc>
      </w:tr>
    </w:tbl>
    <w:p w14:paraId="68B98EEB" w14:textId="77777777" w:rsidR="00483360" w:rsidRPr="00483360" w:rsidRDefault="00483360" w:rsidP="00483360"/>
    <w:p w14:paraId="7A671D6F" w14:textId="7646989A" w:rsidR="00F66133" w:rsidRDefault="00B21A05" w:rsidP="00C93999">
      <w:r>
        <w:t>I don’t think that I can iterate character by character over a JSON file so I will</w:t>
      </w:r>
      <w:r w:rsidR="006838D0">
        <w:t xml:space="preserve"> cast it to a string.</w:t>
      </w:r>
    </w:p>
    <w:p w14:paraId="0D5934A0" w14:textId="1DAF7CB9" w:rsidR="00F66133" w:rsidRDefault="00F66133" w:rsidP="00C93999">
      <w:r>
        <w:t>The iteration character by character isn’t going too well and my laptop sounds like it is about to take off. I don’t think this is efficient enough to work well. I need to think over other solutions.</w:t>
      </w:r>
    </w:p>
    <w:p w14:paraId="705097B3" w14:textId="7FC0FF54" w:rsidR="00F66133" w:rsidRDefault="00F66133" w:rsidP="00C93999"/>
    <w:p w14:paraId="2A1043C3" w14:textId="685DF559" w:rsidR="00891353" w:rsidRDefault="00891353" w:rsidP="00891353">
      <w:pPr>
        <w:pStyle w:val="Heading1"/>
      </w:pPr>
      <w:bookmarkStart w:id="14" w:name="_Toc65782428"/>
      <w:r>
        <w:t>Week #4</w:t>
      </w:r>
      <w:bookmarkEnd w:id="14"/>
    </w:p>
    <w:p w14:paraId="398CC003" w14:textId="3A4923E6" w:rsidR="00F66133" w:rsidRDefault="00F66133" w:rsidP="00F66133">
      <w:pPr>
        <w:pStyle w:val="Heading2"/>
      </w:pPr>
      <w:bookmarkStart w:id="15" w:name="_Toc65782429"/>
      <w:r>
        <w:t>Monday 1</w:t>
      </w:r>
      <w:r w:rsidRPr="00F66133">
        <w:rPr>
          <w:vertAlign w:val="superscript"/>
        </w:rPr>
        <w:t>st</w:t>
      </w:r>
      <w:r>
        <w:t xml:space="preserve"> February</w:t>
      </w:r>
      <w:bookmarkEnd w:id="15"/>
    </w:p>
    <w:p w14:paraId="27ED1D1C" w14:textId="12BAB080" w:rsidR="0060499C" w:rsidRDefault="00F66133" w:rsidP="00F66133">
      <w:r>
        <w:t>I’ve had an extremely stressful weekend dealing with cancelling accommodation, banks, and family illnesses so the project hasn’t been on my mind much, which is annoying because I enjoy working on the project. I’m a little stuck on how to go through the JSON file</w:t>
      </w:r>
      <w:r w:rsidR="0060499C">
        <w:t>.</w:t>
      </w:r>
    </w:p>
    <w:p w14:paraId="1F11C803" w14:textId="0832E6B2" w:rsidR="0060499C" w:rsidRDefault="0060499C" w:rsidP="00F66133"/>
    <w:p w14:paraId="23C8F8B5" w14:textId="21CF7FF7" w:rsidR="0060499C" w:rsidRDefault="0060499C" w:rsidP="00F66133">
      <w:r>
        <w:t>The issue I had with my laptop sounding like it was taking off was due to the fact that I had an undiscovered infinite loop because I didn’t account for single quotation marks in the code.</w:t>
      </w:r>
      <w:r w:rsidR="00BF3779">
        <w:t xml:space="preserve"> The </w:t>
      </w:r>
      <w:r w:rsidR="00C755B0">
        <w:t>function</w:t>
      </w:r>
      <w:r w:rsidR="00BF3779">
        <w:t xml:space="preserve"> is able to go th</w:t>
      </w:r>
      <w:r w:rsidR="006753D4">
        <w:t xml:space="preserve">rough the JSON file until it gets to the end where there is </w:t>
      </w:r>
      <w:proofErr w:type="spellStart"/>
      <w:proofErr w:type="gramStart"/>
      <w:r w:rsidR="006753D4">
        <w:t>a</w:t>
      </w:r>
      <w:proofErr w:type="spellEnd"/>
      <w:proofErr w:type="gramEnd"/>
      <w:r w:rsidR="006753D4">
        <w:t xml:space="preserve"> index out of range exception but at least it’s nearly there!</w:t>
      </w:r>
    </w:p>
    <w:p w14:paraId="6941D2A0" w14:textId="1D3A2E9A" w:rsidR="006753D4" w:rsidRDefault="006753D4" w:rsidP="00F66133"/>
    <w:p w14:paraId="5C1A81B1" w14:textId="7057743D" w:rsidR="006753D4" w:rsidRDefault="00F64105" w:rsidP="00F66133">
      <w:r>
        <w:t>The How-To guide is due this week, I think I will do my How-To around JSONs, but I don’t know if I know enough to be explaining something. All I know is the structure, what they can be used for and, if I can finish it, converting JSONs to forms. I guess I’ll ask in the meeting tomorrow.</w:t>
      </w:r>
    </w:p>
    <w:p w14:paraId="66133315" w14:textId="099B8E44" w:rsidR="00F64105" w:rsidRDefault="00F64105" w:rsidP="00F66133"/>
    <w:p w14:paraId="2FAD6DD1" w14:textId="367D3D73" w:rsidR="00F64105" w:rsidRDefault="00F64105" w:rsidP="00F66133">
      <w:r>
        <w:lastRenderedPageBreak/>
        <w:t>I left my computer for a while so I could come back and figure out the probl</w:t>
      </w:r>
      <w:r w:rsidR="00986FD0">
        <w:t xml:space="preserve">em, and I finally did it! I actually output something without an error and it’s very relieving even if the output looks rubbish. </w:t>
      </w:r>
    </w:p>
    <w:p w14:paraId="7DAB47FB" w14:textId="2EF554E8" w:rsidR="00986FD0" w:rsidRDefault="00986FD0" w:rsidP="00F66133"/>
    <w:p w14:paraId="14C71157" w14:textId="5E269074" w:rsidR="00986FD0" w:rsidRDefault="00986FD0" w:rsidP="00F66133">
      <w:r>
        <w:t>I’ve made it semi-readable</w:t>
      </w:r>
      <w:r w:rsidR="00822905">
        <w:t xml:space="preserve"> so it’s easy to see different values, the problem</w:t>
      </w:r>
      <w:r w:rsidR="009308A1">
        <w:t xml:space="preserve"> </w:t>
      </w:r>
      <w:r w:rsidR="000A63FC">
        <w:t>is that the program loops ove</w:t>
      </w:r>
      <w:r w:rsidR="009308A1">
        <w:t xml:space="preserve">r the same section, so I made the recursive </w:t>
      </w:r>
      <w:r w:rsidR="00C755B0">
        <w:t>function</w:t>
      </w:r>
      <w:r w:rsidR="009308A1">
        <w:t xml:space="preserve"> return an array with the text in the first element and the new index value in the second. Now the code works perfectly, and with the added indents in the code, the text is properly formatted to show the different sections. I think this was the difficult part and translating this new code into a HTML form will be easier than this disaster of a day… hopefully! </w:t>
      </w:r>
    </w:p>
    <w:p w14:paraId="24185924" w14:textId="78A3F1EA" w:rsidR="009308A1" w:rsidRDefault="009308A1" w:rsidP="00F66133"/>
    <w:p w14:paraId="5EEF65F3" w14:textId="1005955F" w:rsidR="009308A1" w:rsidRDefault="009308A1" w:rsidP="00F66133">
      <w:r w:rsidRPr="009308A1">
        <w:rPr>
          <w:noProof/>
        </w:rPr>
        <w:drawing>
          <wp:anchor distT="0" distB="0" distL="114300" distR="114300" simplePos="0" relativeHeight="251664384" behindDoc="0" locked="0" layoutInCell="1" allowOverlap="1" wp14:anchorId="246E53AC" wp14:editId="41402990">
            <wp:simplePos x="0" y="0"/>
            <wp:positionH relativeFrom="margin">
              <wp:align>left</wp:align>
            </wp:positionH>
            <wp:positionV relativeFrom="paragraph">
              <wp:posOffset>184785</wp:posOffset>
            </wp:positionV>
            <wp:extent cx="4295775" cy="2748669"/>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95775" cy="2748669"/>
                    </a:xfrm>
                    <a:prstGeom prst="rect">
                      <a:avLst/>
                    </a:prstGeom>
                  </pic:spPr>
                </pic:pic>
              </a:graphicData>
            </a:graphic>
          </wp:anchor>
        </w:drawing>
      </w:r>
      <w:r>
        <w:t xml:space="preserve">Before: </w:t>
      </w:r>
    </w:p>
    <w:p w14:paraId="12C1A752" w14:textId="21673EF8" w:rsidR="009308A1" w:rsidRDefault="009308A1" w:rsidP="00F66133"/>
    <w:p w14:paraId="4C40BB32" w14:textId="29053F67" w:rsidR="009308A1" w:rsidRDefault="009308A1" w:rsidP="00F66133">
      <w:r>
        <w:t>After:</w:t>
      </w:r>
    </w:p>
    <w:p w14:paraId="495E2570" w14:textId="43BD572B" w:rsidR="009308A1" w:rsidRDefault="009308A1" w:rsidP="00F66133">
      <w:r w:rsidRPr="009308A1">
        <w:rPr>
          <w:noProof/>
        </w:rPr>
        <w:drawing>
          <wp:inline distT="0" distB="0" distL="0" distR="0" wp14:anchorId="769571A3" wp14:editId="5E357459">
            <wp:extent cx="4168501" cy="177561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8501" cy="1775614"/>
                    </a:xfrm>
                    <a:prstGeom prst="rect">
                      <a:avLst/>
                    </a:prstGeom>
                  </pic:spPr>
                </pic:pic>
              </a:graphicData>
            </a:graphic>
          </wp:inline>
        </w:drawing>
      </w:r>
    </w:p>
    <w:p w14:paraId="51C5E87B" w14:textId="4A863FD1" w:rsidR="009308A1" w:rsidRDefault="009308A1" w:rsidP="00F66133">
      <w:r>
        <w:t xml:space="preserve">It may not look like much, but this will be much easier to translate into HTML, I’m aiming for the final </w:t>
      </w:r>
      <w:r w:rsidR="00C755B0">
        <w:t>function</w:t>
      </w:r>
      <w:r>
        <w:t xml:space="preserve"> to cut out the </w:t>
      </w:r>
      <w:r w:rsidR="00800162">
        <w:t>middleman</w:t>
      </w:r>
      <w:r>
        <w:t xml:space="preserve"> and just translate straight to HTML from JSON. </w:t>
      </w:r>
    </w:p>
    <w:p w14:paraId="3CB03293" w14:textId="74E097F8" w:rsidR="009E7468" w:rsidRDefault="009E7468" w:rsidP="002C72C0">
      <w:pPr>
        <w:pStyle w:val="Heading2"/>
      </w:pPr>
      <w:r>
        <w:br w:type="page"/>
      </w:r>
      <w:bookmarkStart w:id="16" w:name="_Toc65782430"/>
      <w:r>
        <w:lastRenderedPageBreak/>
        <w:t>Tuesday 2</w:t>
      </w:r>
      <w:r w:rsidRPr="009E7468">
        <w:rPr>
          <w:vertAlign w:val="superscript"/>
        </w:rPr>
        <w:t>nd</w:t>
      </w:r>
      <w:r>
        <w:t xml:space="preserve"> February</w:t>
      </w:r>
      <w:bookmarkEnd w:id="16"/>
    </w:p>
    <w:p w14:paraId="1480AC44" w14:textId="7631C272" w:rsidR="009E7468" w:rsidRPr="00201F43" w:rsidRDefault="009E7468" w:rsidP="009E7468">
      <w:pPr>
        <w:pStyle w:val="Heading2"/>
        <w:rPr>
          <w:sz w:val="24"/>
          <w:szCs w:val="24"/>
        </w:rPr>
      </w:pPr>
      <w:bookmarkStart w:id="17" w:name="_Toc65782431"/>
      <w:r>
        <w:t>Meeting Notes</w:t>
      </w:r>
      <w:r w:rsidRPr="00201F43">
        <w:t>:</w:t>
      </w:r>
      <w:bookmarkEnd w:id="17"/>
    </w:p>
    <w:p w14:paraId="6DFD837A" w14:textId="222B7579" w:rsidR="009E7468" w:rsidRDefault="009E7468" w:rsidP="009E7468">
      <w:pPr>
        <w:pStyle w:val="ListParagraph"/>
        <w:numPr>
          <w:ilvl w:val="0"/>
          <w:numId w:val="27"/>
        </w:numPr>
      </w:pPr>
      <w:r>
        <w:t>JSON Parser Library</w:t>
      </w:r>
    </w:p>
    <w:p w14:paraId="406931E7" w14:textId="05A66CE0" w:rsidR="009E7468" w:rsidRDefault="009E7468" w:rsidP="009E7468">
      <w:pPr>
        <w:pStyle w:val="ListParagraph"/>
        <w:numPr>
          <w:ilvl w:val="0"/>
          <w:numId w:val="27"/>
        </w:numPr>
      </w:pPr>
      <w:r>
        <w:t xml:space="preserve">No 3 - </w:t>
      </w:r>
      <w:r w:rsidRPr="009E7468">
        <w:t>https://tech.signavio.com/2017/json-type-information</w:t>
      </w:r>
    </w:p>
    <w:p w14:paraId="7BDF3E0D" w14:textId="34F61F7C" w:rsidR="002C72C0" w:rsidRDefault="009E7468" w:rsidP="009E7468">
      <w:pPr>
        <w:pStyle w:val="ListParagraph"/>
        <w:numPr>
          <w:ilvl w:val="0"/>
          <w:numId w:val="27"/>
        </w:numPr>
      </w:pPr>
      <w:r>
        <w:t xml:space="preserve">How-to guide – how to on </w:t>
      </w:r>
      <w:proofErr w:type="spellStart"/>
      <w:r>
        <w:t>r&amp;d</w:t>
      </w:r>
      <w:proofErr w:type="spellEnd"/>
      <w:r>
        <w:t xml:space="preserve"> at beginning, converting html to json</w:t>
      </w:r>
      <w:r w:rsidR="002C72C0">
        <w:t xml:space="preserve"> and back the other way</w:t>
      </w:r>
      <w:r>
        <w:t>, survey article,</w:t>
      </w:r>
      <w:r w:rsidR="002C72C0">
        <w:t xml:space="preserve"> restrictions we can add, to describe a specific element we add its navigation such as entities-Q49839-aliases-0</w:t>
      </w:r>
    </w:p>
    <w:p w14:paraId="5274B109" w14:textId="3C38E69F" w:rsidR="009E7468" w:rsidRDefault="002C72C0" w:rsidP="009E7468">
      <w:pPr>
        <w:pStyle w:val="ListParagraph"/>
        <w:numPr>
          <w:ilvl w:val="0"/>
          <w:numId w:val="27"/>
        </w:numPr>
      </w:pPr>
      <w:r>
        <w:t xml:space="preserve">Don’t focus on code more on researching ways of going about the project </w:t>
      </w:r>
    </w:p>
    <w:p w14:paraId="1687C2A5" w14:textId="3B2E503E" w:rsidR="004032C6" w:rsidRDefault="00E83A6F" w:rsidP="009E7468">
      <w:pPr>
        <w:pStyle w:val="ListParagraph"/>
        <w:numPr>
          <w:ilvl w:val="0"/>
          <w:numId w:val="27"/>
        </w:numPr>
      </w:pPr>
      <w:hyperlink r:id="rId21" w:history="1">
        <w:r w:rsidR="004032C6" w:rsidRPr="002964C7">
          <w:rPr>
            <w:rStyle w:val="Hyperlink"/>
          </w:rPr>
          <w:t>https://www.learnwithjason.dev/blog/get-form-values-as-json</w:t>
        </w:r>
      </w:hyperlink>
    </w:p>
    <w:p w14:paraId="1070C461" w14:textId="724685CB" w:rsidR="009E7468" w:rsidRDefault="00E83A6F" w:rsidP="009E7468">
      <w:pPr>
        <w:pStyle w:val="ListParagraph"/>
        <w:numPr>
          <w:ilvl w:val="0"/>
          <w:numId w:val="27"/>
        </w:numPr>
      </w:pPr>
      <w:hyperlink r:id="rId22" w:history="1">
        <w:r w:rsidR="009E7468" w:rsidRPr="002964C7">
          <w:rPr>
            <w:rStyle w:val="Hyperlink"/>
          </w:rPr>
          <w:t>https://stackoverflow.com/questions/34236651/how-i-convert-json-output-to-html-form</w:t>
        </w:r>
      </w:hyperlink>
    </w:p>
    <w:p w14:paraId="742839E3" w14:textId="4EE78DCC" w:rsidR="009E7468" w:rsidRDefault="002C72C0" w:rsidP="009E7468">
      <w:pPr>
        <w:pStyle w:val="ListParagraph"/>
        <w:numPr>
          <w:ilvl w:val="0"/>
          <w:numId w:val="27"/>
        </w:numPr>
      </w:pPr>
      <w:r>
        <w:t>“Everything I’m thinking about, someone has been done before, maybe not done well or communicated well but it’s there”</w:t>
      </w:r>
    </w:p>
    <w:p w14:paraId="03C4ED9B" w14:textId="2F7323A8" w:rsidR="002C72C0" w:rsidRDefault="002C72C0" w:rsidP="009E7468">
      <w:pPr>
        <w:pStyle w:val="ListParagraph"/>
        <w:numPr>
          <w:ilvl w:val="0"/>
          <w:numId w:val="27"/>
        </w:numPr>
      </w:pPr>
      <w:r>
        <w:t>Google it before you spend hours on it.</w:t>
      </w:r>
    </w:p>
    <w:p w14:paraId="6F2BA571" w14:textId="7F177EF7" w:rsidR="002577A9" w:rsidRDefault="002577A9" w:rsidP="002577A9"/>
    <w:p w14:paraId="436ECDD4" w14:textId="27EF79D7" w:rsidR="002577A9" w:rsidRDefault="00F93420" w:rsidP="002577A9">
      <w:r>
        <w:t>I went and downloaded the Komodo Edit software and it’s pretty good, the built-in browser is useful, and I think it will save lot of time. I chose my template from the template site and I’ve taken out all the HTMLTemplates.com stuff so it’s a blank slate. I know what the general topic for my guide is going to be but not sure about the specifics. I’ll do a general overview in a word document then go about writing the text for it.</w:t>
      </w:r>
    </w:p>
    <w:p w14:paraId="4D87EEB6" w14:textId="72DD99B3" w:rsidR="002577A9" w:rsidRDefault="002577A9" w:rsidP="002577A9"/>
    <w:p w14:paraId="3A5E6336" w14:textId="5210D9C5" w:rsidR="002577A9" w:rsidRDefault="002577A9" w:rsidP="002577A9"/>
    <w:p w14:paraId="711826E4" w14:textId="65FE93DB" w:rsidR="002577A9" w:rsidRDefault="002577A9" w:rsidP="002577A9">
      <w:pPr>
        <w:pStyle w:val="Heading2"/>
      </w:pPr>
      <w:bookmarkStart w:id="18" w:name="_Toc65782432"/>
      <w:r>
        <w:t>Wednesday 3</w:t>
      </w:r>
      <w:r w:rsidRPr="002577A9">
        <w:rPr>
          <w:vertAlign w:val="superscript"/>
        </w:rPr>
        <w:t>rd</w:t>
      </w:r>
      <w:r>
        <w:t xml:space="preserve"> February</w:t>
      </w:r>
      <w:bookmarkEnd w:id="18"/>
    </w:p>
    <w:p w14:paraId="727B2188" w14:textId="4D43EB4E" w:rsidR="002577A9" w:rsidRDefault="002577A9" w:rsidP="002577A9">
      <w:r>
        <w:t>The template that I</w:t>
      </w:r>
      <w:r w:rsidR="00360F25">
        <w:t xml:space="preserve"> am using is</w:t>
      </w:r>
      <w:r>
        <w:t xml:space="preserve"> the same as the example </w:t>
      </w:r>
      <w:r w:rsidR="00F93420">
        <w:t>shown to us but it is a good template so I can see why they chose it</w:t>
      </w:r>
      <w:r w:rsidR="005D5F1B">
        <w:t>.</w:t>
      </w:r>
      <w:r w:rsidR="00F93420">
        <w:t xml:space="preserve"> </w:t>
      </w:r>
      <w:r w:rsidR="005D5F1B">
        <w:t>I’m making the text for the how-to guide and I’m worried I don’t have enough for each section. The research sections will be difficult to flesh out I think, but as long as they’re useful</w:t>
      </w:r>
      <w:r w:rsidR="00F97327">
        <w:t>,</w:t>
      </w:r>
      <w:r w:rsidR="005D5F1B">
        <w:t xml:space="preserve"> I’ll be happy.</w:t>
      </w:r>
      <w:r w:rsidR="00F97327">
        <w:t xml:space="preserve"> </w:t>
      </w:r>
    </w:p>
    <w:p w14:paraId="64ADCBD1" w14:textId="77777777" w:rsidR="00F97327" w:rsidRDefault="00F97327" w:rsidP="002577A9"/>
    <w:p w14:paraId="4D722F79" w14:textId="2655905C" w:rsidR="00F97327" w:rsidRDefault="00F97327" w:rsidP="002577A9">
      <w:r>
        <w:t xml:space="preserve">I haven’t used HTML </w:t>
      </w:r>
      <w:r w:rsidR="00367A44">
        <w:t xml:space="preserve">much before other than coding along with an </w:t>
      </w:r>
      <w:r w:rsidR="00E111B6">
        <w:t>instructor,</w:t>
      </w:r>
      <w:r w:rsidR="00367A44">
        <w:t xml:space="preserve"> so this is my first semi-solo project, obviously </w:t>
      </w:r>
      <w:r w:rsidR="00E111B6">
        <w:t xml:space="preserve">having a template to work off of makes it a lot easier. I’ve had some issues with image </w:t>
      </w:r>
      <w:r w:rsidR="001E4719">
        <w:t>placement,</w:t>
      </w:r>
      <w:r w:rsidR="00E111B6">
        <w:t xml:space="preserve"> but </w:t>
      </w:r>
      <w:r w:rsidR="001E4719">
        <w:t xml:space="preserve">I think I’ve figured it out mostly. The layout is not the best, but it is readable and doesn’t burn my eyes too much. </w:t>
      </w:r>
      <w:r w:rsidR="00A937CD">
        <w:t>I have a meeting for group coursework tomorrow morning so I can’t work on this all night unfortunately</w:t>
      </w:r>
      <w:r w:rsidR="00DB570F">
        <w:t xml:space="preserve">, I’m hoping at this pace I’ll have </w:t>
      </w:r>
      <w:r w:rsidR="00004F13">
        <w:t>plenty of time to submit, fingers crossed.</w:t>
      </w:r>
    </w:p>
    <w:p w14:paraId="3B8FF31D" w14:textId="1C6E6346" w:rsidR="00004F13" w:rsidRDefault="00004F13" w:rsidP="002577A9"/>
    <w:p w14:paraId="4CE50AE9" w14:textId="77777777" w:rsidR="004B1354" w:rsidRDefault="004B1354">
      <w:pPr>
        <w:rPr>
          <w:rFonts w:eastAsiaTheme="majorEastAsia" w:cstheme="majorBidi"/>
          <w:color w:val="1F4E79" w:themeColor="accent1" w:themeShade="80"/>
          <w:sz w:val="28"/>
          <w:szCs w:val="26"/>
        </w:rPr>
      </w:pPr>
      <w:r>
        <w:br w:type="page"/>
      </w:r>
    </w:p>
    <w:p w14:paraId="51E32FB2" w14:textId="5C2D3207" w:rsidR="00004F13" w:rsidRDefault="00004F13" w:rsidP="00004F13">
      <w:pPr>
        <w:pStyle w:val="Heading2"/>
      </w:pPr>
      <w:bookmarkStart w:id="19" w:name="_Toc65782433"/>
      <w:r>
        <w:lastRenderedPageBreak/>
        <w:t>Thursday 4</w:t>
      </w:r>
      <w:r w:rsidRPr="00004F13">
        <w:rPr>
          <w:vertAlign w:val="superscript"/>
        </w:rPr>
        <w:t>th</w:t>
      </w:r>
      <w:r>
        <w:t xml:space="preserve"> February</w:t>
      </w:r>
      <w:bookmarkEnd w:id="19"/>
    </w:p>
    <w:p w14:paraId="576B3C98" w14:textId="4B60498B" w:rsidR="007B0F3A" w:rsidRDefault="007B0F3A" w:rsidP="007B0F3A">
      <w:r>
        <w:t>I was worried I didn’t have enough information in my guide but for someone getting started on JSON in Python, I think it’ll actually help them.</w:t>
      </w:r>
      <w:r w:rsidR="00103C33">
        <w:t xml:space="preserve"> </w:t>
      </w:r>
    </w:p>
    <w:p w14:paraId="47F242C5" w14:textId="365B19B0" w:rsidR="00103C33" w:rsidRDefault="00103C33" w:rsidP="007B0F3A">
      <w:r>
        <w:t xml:space="preserve">The website is going well I have the first three sections done and the website layout is </w:t>
      </w:r>
      <w:r w:rsidR="00D15979">
        <w:t>looking well. I’m about halfway through the 4</w:t>
      </w:r>
      <w:r w:rsidR="00D15979" w:rsidRPr="00D15979">
        <w:rPr>
          <w:vertAlign w:val="superscript"/>
        </w:rPr>
        <w:t>th</w:t>
      </w:r>
      <w:r w:rsidR="00D15979">
        <w:t xml:space="preserve"> sections text hoping to be nearly finished today, adding some finishing touches tomorrow.</w:t>
      </w:r>
      <w:r w:rsidR="00C85C49">
        <w:t xml:space="preserve"> </w:t>
      </w:r>
    </w:p>
    <w:p w14:paraId="6F117B64" w14:textId="77777777" w:rsidR="004B1354" w:rsidRDefault="004B1354" w:rsidP="007B0F3A"/>
    <w:p w14:paraId="1444DAD4" w14:textId="1B1A50AD" w:rsidR="005E556D" w:rsidRDefault="00B412BC" w:rsidP="007B0F3A">
      <w:r>
        <w:t>I am f</w:t>
      </w:r>
      <w:r w:rsidR="005A1A8D">
        <w:t xml:space="preserve">inished with the writing now, I made some changes like changing an image of a table to a </w:t>
      </w:r>
      <w:r w:rsidR="00D607C7">
        <w:t xml:space="preserve">HTML table, making it more </w:t>
      </w:r>
      <w:r w:rsidR="00B959CC">
        <w:t xml:space="preserve">readable. </w:t>
      </w:r>
      <w:r w:rsidR="0054232A">
        <w:t>I am disappointed I did not get further in my work</w:t>
      </w:r>
      <w:r w:rsidR="00593309">
        <w:t xml:space="preserve">, meaning I could not </w:t>
      </w:r>
      <w:r w:rsidR="0047546B">
        <w:t>give a full tutorial.</w:t>
      </w:r>
      <w:r w:rsidR="00896299">
        <w:t xml:space="preserve"> It’s for the best that I did not pretend to have figured out how to convert be</w:t>
      </w:r>
      <w:r w:rsidR="005A5FB0">
        <w:t xml:space="preserve">tween JSON and HTML because if someone actually tried it and it didn’t </w:t>
      </w:r>
      <w:r w:rsidR="005E556D">
        <w:t>work,</w:t>
      </w:r>
      <w:r w:rsidR="005A5FB0">
        <w:t xml:space="preserve"> I’d </w:t>
      </w:r>
      <w:r w:rsidR="005E556D">
        <w:t>get</w:t>
      </w:r>
      <w:r w:rsidR="001C0A73">
        <w:t xml:space="preserve"> a bad reputation</w:t>
      </w:r>
      <w:r w:rsidR="005E556D">
        <w:t xml:space="preserve"> before my career’s even really started</w:t>
      </w:r>
      <w:r w:rsidR="001C0A73">
        <w:t>.</w:t>
      </w:r>
      <w:r w:rsidR="0047546B">
        <w:t xml:space="preserve"> Once I get my converter </w:t>
      </w:r>
      <w:r w:rsidR="00AC26CC">
        <w:t>w</w:t>
      </w:r>
      <w:r w:rsidR="0047546B">
        <w:t xml:space="preserve">orking, I will either update my current site or write another </w:t>
      </w:r>
      <w:r w:rsidR="00DB1C20">
        <w:t>guide</w:t>
      </w:r>
      <w:r w:rsidR="004B1354">
        <w:t xml:space="preserve">. </w:t>
      </w:r>
    </w:p>
    <w:p w14:paraId="0B8A22DC" w14:textId="77777777" w:rsidR="00257841" w:rsidRDefault="00257841" w:rsidP="007B0F3A"/>
    <w:p w14:paraId="750323E3" w14:textId="64913707" w:rsidR="00257841" w:rsidRDefault="00257841" w:rsidP="007B0F3A">
      <w:r>
        <w:t xml:space="preserve">I’m happy with the guide and I think it provides useful help, generally for </w:t>
      </w:r>
      <w:r w:rsidR="00A37D8E">
        <w:t xml:space="preserve">people </w:t>
      </w:r>
      <w:r>
        <w:t>beginning to use JSON in Python</w:t>
      </w:r>
      <w:r w:rsidR="00A00AD5">
        <w:t>,</w:t>
      </w:r>
      <w:r>
        <w:t xml:space="preserve"> and for guidance on how to convert between JSON and HTML</w:t>
      </w:r>
      <w:r w:rsidR="00A37D8E">
        <w:t xml:space="preserve"> </w:t>
      </w:r>
      <w:r w:rsidR="00805C97">
        <w:t>f</w:t>
      </w:r>
      <w:r w:rsidR="00A37D8E">
        <w:t>orms</w:t>
      </w:r>
      <w:r>
        <w:t>.</w:t>
      </w:r>
      <w:r w:rsidR="00805C97">
        <w:t xml:space="preserve"> </w:t>
      </w:r>
      <w:r w:rsidR="0043244F">
        <w:t>I like the way it looks and think it is easy to read, I’m sure if I had more experience in HTML or CSS, I could make it look better.</w:t>
      </w:r>
      <w:r w:rsidR="00E52F95">
        <w:t xml:space="preserve"> I think it makes the work I’ve been doing over the past few weeks</w:t>
      </w:r>
      <w:r w:rsidR="00360F25">
        <w:t xml:space="preserve"> </w:t>
      </w:r>
      <w:r w:rsidR="00E52F95">
        <w:t>useful and working on the site has helped me understand my own work better as well.</w:t>
      </w:r>
    </w:p>
    <w:p w14:paraId="46E0B605" w14:textId="7EC03014" w:rsidR="00B47548" w:rsidRDefault="00B47548">
      <w:r>
        <w:br w:type="page"/>
      </w:r>
    </w:p>
    <w:p w14:paraId="1A3965EA" w14:textId="19EDFC4C" w:rsidR="00A04A0B" w:rsidRDefault="00A5566C" w:rsidP="00FF6FEF">
      <w:pPr>
        <w:pStyle w:val="Heading2"/>
      </w:pPr>
      <w:bookmarkStart w:id="20" w:name="_Toc65782434"/>
      <w:r>
        <w:lastRenderedPageBreak/>
        <w:t>Friday 5</w:t>
      </w:r>
      <w:r w:rsidRPr="00A5566C">
        <w:rPr>
          <w:vertAlign w:val="superscript"/>
        </w:rPr>
        <w:t>th</w:t>
      </w:r>
      <w:r>
        <w:t xml:space="preserve"> February</w:t>
      </w:r>
      <w:bookmarkEnd w:id="20"/>
    </w:p>
    <w:p w14:paraId="112AD2CE" w14:textId="292D49DD" w:rsidR="008E48F1" w:rsidRDefault="008E48F1" w:rsidP="007B0F3A">
      <w:bookmarkStart w:id="21" w:name="_Toc65782435"/>
      <w:r w:rsidRPr="00FF6FEF">
        <w:rPr>
          <w:rStyle w:val="Heading3Char"/>
          <w:rFonts w:ascii="Bahnschrift Light" w:hAnsi="Bahnschrift Light"/>
        </w:rPr>
        <w:t>Reasoning for Each Page</w:t>
      </w:r>
      <w:bookmarkEnd w:id="21"/>
      <w:r>
        <w:t>:</w:t>
      </w:r>
    </w:p>
    <w:p w14:paraId="3A60D6C8" w14:textId="019F4F4E" w:rsidR="008E48F1" w:rsidRDefault="008E48F1" w:rsidP="007B0F3A">
      <w:r>
        <w:t>Welcome:</w:t>
      </w:r>
    </w:p>
    <w:p w14:paraId="0904D625" w14:textId="3910349D" w:rsidR="00B63318" w:rsidRDefault="001604F2" w:rsidP="001604F2">
      <w:pPr>
        <w:pStyle w:val="ListParagraph"/>
        <w:numPr>
          <w:ilvl w:val="0"/>
          <w:numId w:val="27"/>
        </w:numPr>
      </w:pPr>
      <w:r>
        <w:t xml:space="preserve">The first page </w:t>
      </w:r>
      <w:r w:rsidR="00787D8B">
        <w:t xml:space="preserve">gives the reader a </w:t>
      </w:r>
      <w:r w:rsidR="00A5566C" w:rsidRPr="00B47548">
        <w:t>disclaimer</w:t>
      </w:r>
      <w:r w:rsidR="00A5566C">
        <w:t xml:space="preserve"> saying that the tutorial is not </w:t>
      </w:r>
      <w:r w:rsidR="00214AF4">
        <w:t>complete,</w:t>
      </w:r>
      <w:r w:rsidR="00A5566C">
        <w:t xml:space="preserve"> </w:t>
      </w:r>
      <w:r w:rsidR="002B0127">
        <w:t xml:space="preserve">but </w:t>
      </w:r>
      <w:r w:rsidR="005822D7">
        <w:t xml:space="preserve">a later article will detail the conversion of form feedback </w:t>
      </w:r>
      <w:r w:rsidR="00B63318">
        <w:t>into JSON syntax.</w:t>
      </w:r>
      <w:r w:rsidR="003C0661">
        <w:t xml:space="preserve"> </w:t>
      </w:r>
      <w:r w:rsidR="0012693E">
        <w:t xml:space="preserve">I didn’t want to </w:t>
      </w:r>
      <w:r w:rsidR="008B2543">
        <w:t>lead the reader into thinking the tutorial was complete.</w:t>
      </w:r>
    </w:p>
    <w:p w14:paraId="0CC3F4B5" w14:textId="5089FE47" w:rsidR="00444758" w:rsidRDefault="00004112" w:rsidP="00444758">
      <w:pPr>
        <w:pStyle w:val="ListParagraph"/>
        <w:numPr>
          <w:ilvl w:val="0"/>
          <w:numId w:val="27"/>
        </w:numPr>
      </w:pPr>
      <w:r>
        <w:t>The prerequisites just tell the reader what they need to have installed</w:t>
      </w:r>
      <w:r w:rsidR="00EB0B97">
        <w:t>,</w:t>
      </w:r>
      <w:r w:rsidR="00C22327">
        <w:t xml:space="preserve"> and what they </w:t>
      </w:r>
      <w:r w:rsidR="00EB0B97">
        <w:t>have a basic</w:t>
      </w:r>
      <w:r w:rsidR="00C22327">
        <w:t xml:space="preserve"> know</w:t>
      </w:r>
      <w:r w:rsidR="00EB0B97">
        <w:t>ledge of,</w:t>
      </w:r>
      <w:r>
        <w:t xml:space="preserve"> </w:t>
      </w:r>
      <w:r w:rsidR="00214AF4">
        <w:t xml:space="preserve">before </w:t>
      </w:r>
      <w:r w:rsidR="00EB0B97">
        <w:t>trying</w:t>
      </w:r>
      <w:r w:rsidR="00214AF4">
        <w:t xml:space="preserve"> the tutorial.</w:t>
      </w:r>
      <w:r w:rsidR="00444758">
        <w:t xml:space="preserve"> This is needed</w:t>
      </w:r>
      <w:r w:rsidR="00072401">
        <w:t xml:space="preserve"> because the user should </w:t>
      </w:r>
      <w:r w:rsidR="006F7965">
        <w:t xml:space="preserve">know </w:t>
      </w:r>
      <w:r w:rsidR="00AA4ED4">
        <w:t xml:space="preserve">what </w:t>
      </w:r>
      <w:r w:rsidR="00EB0B97">
        <w:t>I assume</w:t>
      </w:r>
      <w:r w:rsidR="00AA4ED4">
        <w:t xml:space="preserve"> before </w:t>
      </w:r>
      <w:r w:rsidR="00EB0B97">
        <w:t>attempting to follow</w:t>
      </w:r>
      <w:r w:rsidR="003C0661">
        <w:t xml:space="preserve"> the guide.</w:t>
      </w:r>
    </w:p>
    <w:p w14:paraId="193C0337" w14:textId="77777777" w:rsidR="00345383" w:rsidRDefault="00345383" w:rsidP="007B0F3A"/>
    <w:p w14:paraId="1B56015F" w14:textId="329F02D2" w:rsidR="008E48F1" w:rsidRDefault="008E48F1" w:rsidP="007B0F3A">
      <w:r>
        <w:t>Introduction to JSON:</w:t>
      </w:r>
    </w:p>
    <w:p w14:paraId="580488AE" w14:textId="6AD039F7" w:rsidR="008E48F1" w:rsidRDefault="00983811" w:rsidP="00345383">
      <w:pPr>
        <w:pStyle w:val="ListParagraph"/>
        <w:numPr>
          <w:ilvl w:val="0"/>
          <w:numId w:val="29"/>
        </w:numPr>
      </w:pPr>
      <w:r>
        <w:t xml:space="preserve">The second page details </w:t>
      </w:r>
      <w:r w:rsidR="00D951C3">
        <w:t>what JSON stands for, how it is used</w:t>
      </w:r>
      <w:r w:rsidR="00444758">
        <w:t xml:space="preserve">, and gives a simple example of a JSON file. </w:t>
      </w:r>
      <w:r w:rsidR="008B2543">
        <w:t xml:space="preserve"> This is a beginner’s guide to </w:t>
      </w:r>
      <w:r w:rsidR="001B68BA">
        <w:t>JSON,</w:t>
      </w:r>
      <w:r w:rsidR="008B2543">
        <w:t xml:space="preserve"> and I think it explains the file format in </w:t>
      </w:r>
      <w:r w:rsidR="00A707DD">
        <w:t xml:space="preserve">an </w:t>
      </w:r>
      <w:r w:rsidR="00E958FF">
        <w:t>accessible</w:t>
      </w:r>
      <w:r w:rsidR="00A707DD">
        <w:t xml:space="preserve"> fashion</w:t>
      </w:r>
      <w:r w:rsidR="00E958FF">
        <w:t xml:space="preserve">. </w:t>
      </w:r>
    </w:p>
    <w:p w14:paraId="25942351" w14:textId="53C34AC7" w:rsidR="00444758" w:rsidRDefault="00E958FF" w:rsidP="00345383">
      <w:pPr>
        <w:pStyle w:val="ListParagraph"/>
        <w:numPr>
          <w:ilvl w:val="0"/>
          <w:numId w:val="29"/>
        </w:numPr>
      </w:pPr>
      <w:r>
        <w:t xml:space="preserve">The </w:t>
      </w:r>
      <w:r w:rsidR="001B68BA">
        <w:t xml:space="preserve">example is </w:t>
      </w:r>
      <w:r w:rsidR="00EB0B97">
        <w:t xml:space="preserve">also </w:t>
      </w:r>
      <w:r w:rsidR="001B68BA">
        <w:t xml:space="preserve">used on other pages to give </w:t>
      </w:r>
      <w:r w:rsidR="00EB0B97">
        <w:t xml:space="preserve">the guide </w:t>
      </w:r>
      <w:r w:rsidR="001B68BA">
        <w:t>a sense of continuity.</w:t>
      </w:r>
    </w:p>
    <w:p w14:paraId="69D236CB" w14:textId="77777777" w:rsidR="00345383" w:rsidRDefault="00345383" w:rsidP="007B0F3A"/>
    <w:p w14:paraId="2C93D72C" w14:textId="324D450F" w:rsidR="008E48F1" w:rsidRDefault="0094496D" w:rsidP="007B0F3A">
      <w:r>
        <w:t>JSON and Python:</w:t>
      </w:r>
    </w:p>
    <w:p w14:paraId="595F1CA6" w14:textId="41EA5C9A" w:rsidR="0094496D" w:rsidRDefault="001B68BA" w:rsidP="001B68BA">
      <w:pPr>
        <w:pStyle w:val="ListParagraph"/>
        <w:numPr>
          <w:ilvl w:val="0"/>
          <w:numId w:val="29"/>
        </w:numPr>
      </w:pPr>
      <w:r>
        <w:t xml:space="preserve">This page </w:t>
      </w:r>
      <w:r w:rsidR="00D81399">
        <w:t xml:space="preserve">details to the reader the link between Python and JSON and </w:t>
      </w:r>
      <w:r w:rsidR="00EB0B97">
        <w:t>they are compatible</w:t>
      </w:r>
      <w:r w:rsidR="00D81399">
        <w:t xml:space="preserve">. It </w:t>
      </w:r>
      <w:r w:rsidR="00AB2B5C">
        <w:t>combine</w:t>
      </w:r>
      <w:r w:rsidR="008D16C8">
        <w:t>s what I’ve learnt so far in using JSON in Python.</w:t>
      </w:r>
    </w:p>
    <w:p w14:paraId="0D4A0346" w14:textId="3C64FBB8" w:rsidR="008D16C8" w:rsidRDefault="008D16C8" w:rsidP="001B68BA">
      <w:pPr>
        <w:pStyle w:val="ListParagraph"/>
        <w:numPr>
          <w:ilvl w:val="0"/>
          <w:numId w:val="29"/>
        </w:numPr>
      </w:pPr>
      <w:r>
        <w:t xml:space="preserve">I wanted to especially </w:t>
      </w:r>
      <w:r w:rsidR="00554E5E">
        <w:t>write instructions that would have saved me time when I was first starting out, such as how to</w:t>
      </w:r>
      <w:r w:rsidR="00F0234A">
        <w:t xml:space="preserve"> access the elements once </w:t>
      </w:r>
      <w:r w:rsidR="007858B8">
        <w:t>you have converted the file into a dictionary.</w:t>
      </w:r>
    </w:p>
    <w:p w14:paraId="1DAAA06B" w14:textId="5B457D8D" w:rsidR="00FF6FEF" w:rsidRDefault="007858B8" w:rsidP="007B0F3A">
      <w:pPr>
        <w:pStyle w:val="ListParagraph"/>
        <w:numPr>
          <w:ilvl w:val="0"/>
          <w:numId w:val="29"/>
        </w:numPr>
      </w:pPr>
      <w:r>
        <w:t xml:space="preserve">It gives the reader basic tools to use </w:t>
      </w:r>
      <w:r w:rsidR="00315044">
        <w:t>for anything JSON-related in Python.</w:t>
      </w:r>
    </w:p>
    <w:p w14:paraId="187543EE" w14:textId="77777777" w:rsidR="00FF6FEF" w:rsidRDefault="00FF6FEF" w:rsidP="00B47548"/>
    <w:p w14:paraId="5CEC1AE0" w14:textId="6114FEDE" w:rsidR="0094496D" w:rsidRDefault="002B0197" w:rsidP="007B0F3A">
      <w:r>
        <w:t>Converting to a Form</w:t>
      </w:r>
      <w:r w:rsidR="0094496D">
        <w:t>:</w:t>
      </w:r>
    </w:p>
    <w:p w14:paraId="4F8EE0DC" w14:textId="3666D469" w:rsidR="0094496D" w:rsidRDefault="00D72D6E" w:rsidP="00845414">
      <w:pPr>
        <w:pStyle w:val="ListParagraph"/>
        <w:numPr>
          <w:ilvl w:val="0"/>
          <w:numId w:val="29"/>
        </w:numPr>
      </w:pPr>
      <w:r>
        <w:t xml:space="preserve">I give the reader </w:t>
      </w:r>
      <w:r w:rsidR="00EB0B97">
        <w:t xml:space="preserve">a description of </w:t>
      </w:r>
      <w:r>
        <w:t>a</w:t>
      </w:r>
      <w:r w:rsidR="00A03921">
        <w:t>n</w:t>
      </w:r>
      <w:r w:rsidR="006E2BF9">
        <w:t xml:space="preserve"> </w:t>
      </w:r>
      <w:r w:rsidR="00A03921">
        <w:t xml:space="preserve">example </w:t>
      </w:r>
      <w:r>
        <w:t xml:space="preserve">method </w:t>
      </w:r>
      <w:r w:rsidR="006E2BF9">
        <w:t>which</w:t>
      </w:r>
      <w:r>
        <w:t xml:space="preserve"> extract</w:t>
      </w:r>
      <w:r w:rsidR="006E2BF9">
        <w:t>s</w:t>
      </w:r>
      <w:r>
        <w:t xml:space="preserve"> information</w:t>
      </w:r>
      <w:r w:rsidR="007857D3">
        <w:t xml:space="preserve"> and converts it to HTML code</w:t>
      </w:r>
      <w:r w:rsidR="00A12954">
        <w:t>, I didn’t want to give a full implementation of a method because</w:t>
      </w:r>
      <w:r w:rsidR="00CF209E">
        <w:t xml:space="preserve"> people have different styles of coding and may want to implement their own</w:t>
      </w:r>
      <w:r w:rsidR="000A0986">
        <w:t xml:space="preserve">, </w:t>
      </w:r>
      <w:r w:rsidR="00B009A2">
        <w:t>a full implementation and explanation</w:t>
      </w:r>
      <w:r w:rsidR="00815D6D">
        <w:t xml:space="preserve"> would also</w:t>
      </w:r>
      <w:r w:rsidR="000A0986">
        <w:t xml:space="preserve"> </w:t>
      </w:r>
      <w:r w:rsidR="00795767">
        <w:t xml:space="preserve">take up too much </w:t>
      </w:r>
      <w:r w:rsidR="00BD0768">
        <w:t>space</w:t>
      </w:r>
      <w:r w:rsidR="003251B7">
        <w:t xml:space="preserve"> on the tutorial and may make the reader lose </w:t>
      </w:r>
      <w:r w:rsidR="00B009A2">
        <w:t>attention.</w:t>
      </w:r>
    </w:p>
    <w:p w14:paraId="1A2B442E" w14:textId="5ADD444C" w:rsidR="0031499E" w:rsidRDefault="0010508F" w:rsidP="00845414">
      <w:pPr>
        <w:pStyle w:val="ListParagraph"/>
        <w:numPr>
          <w:ilvl w:val="0"/>
          <w:numId w:val="29"/>
        </w:numPr>
      </w:pPr>
      <w:r>
        <w:t xml:space="preserve">The </w:t>
      </w:r>
      <w:r w:rsidR="009539C1">
        <w:t xml:space="preserve">element </w:t>
      </w:r>
      <w:r>
        <w:t xml:space="preserve">naming convention part of this page is important, I give the user a good example of a naming convention which helps track </w:t>
      </w:r>
      <w:r w:rsidR="009539C1">
        <w:t>each element</w:t>
      </w:r>
      <w:r w:rsidR="00FA4BE7">
        <w:t xml:space="preserve"> </w:t>
      </w:r>
      <w:r w:rsidR="00DC205C">
        <w:t xml:space="preserve">and other advantages, </w:t>
      </w:r>
      <w:r w:rsidR="00FA4BE7">
        <w:t xml:space="preserve">but also make sure to say that there are other ways </w:t>
      </w:r>
      <w:r w:rsidR="00BD0768">
        <w:t>they</w:t>
      </w:r>
      <w:r w:rsidR="00FA4BE7">
        <w:t xml:space="preserve"> can do it. </w:t>
      </w:r>
    </w:p>
    <w:p w14:paraId="5325615F" w14:textId="7C571A06" w:rsidR="007857D3" w:rsidRDefault="007857D3" w:rsidP="00845414">
      <w:pPr>
        <w:pStyle w:val="ListParagraph"/>
        <w:numPr>
          <w:ilvl w:val="0"/>
          <w:numId w:val="29"/>
        </w:numPr>
      </w:pPr>
      <w:r>
        <w:t>I include an introduction to</w:t>
      </w:r>
      <w:r w:rsidR="00DC205C">
        <w:t xml:space="preserve"> building</w:t>
      </w:r>
      <w:r>
        <w:t xml:space="preserve"> forms</w:t>
      </w:r>
      <w:r w:rsidR="00DE560C">
        <w:t xml:space="preserve">, again I didn’t want to expand too much on the explanation of how to build a form because </w:t>
      </w:r>
      <w:r w:rsidR="00CD1245">
        <w:t xml:space="preserve">I assume the reader has </w:t>
      </w:r>
      <w:r w:rsidR="00EB0B97">
        <w:t xml:space="preserve">basic </w:t>
      </w:r>
      <w:r w:rsidR="004E44D1">
        <w:t>knowledge of HTML.</w:t>
      </w:r>
    </w:p>
    <w:p w14:paraId="0E86BEE3" w14:textId="77777777" w:rsidR="002B0197" w:rsidRDefault="002B0197" w:rsidP="007B0F3A"/>
    <w:p w14:paraId="58D3497D" w14:textId="2064F583" w:rsidR="0094496D" w:rsidRDefault="00EB0B97" w:rsidP="007B0F3A">
      <w:r>
        <w:t>Converting to JSON</w:t>
      </w:r>
      <w:r w:rsidR="003A507F">
        <w:t>:</w:t>
      </w:r>
    </w:p>
    <w:p w14:paraId="425CB168" w14:textId="5C2B631A" w:rsidR="003A507F" w:rsidRDefault="00A27E94" w:rsidP="00A27E94">
      <w:pPr>
        <w:pStyle w:val="ListParagraph"/>
        <w:numPr>
          <w:ilvl w:val="0"/>
          <w:numId w:val="29"/>
        </w:numPr>
      </w:pPr>
      <w:r>
        <w:t xml:space="preserve">The final page of the </w:t>
      </w:r>
      <w:r w:rsidR="006B5067">
        <w:t xml:space="preserve">guide is the most limited, I explain on this page that I have yet to find a solution to converting form feedback </w:t>
      </w:r>
      <w:r w:rsidR="002E2B63">
        <w:t xml:space="preserve">into JSON syntax, I do, however, </w:t>
      </w:r>
      <w:r w:rsidR="00205C16">
        <w:t xml:space="preserve">give some tips when converting into JSON format, such as adding type information and how to </w:t>
      </w:r>
      <w:r w:rsidR="00477174">
        <w:t>write a dictionary to a JSON file using the json.dump() method.</w:t>
      </w:r>
    </w:p>
    <w:p w14:paraId="5DB7DC8C" w14:textId="6D0F4B14" w:rsidR="00477174" w:rsidRDefault="00477174" w:rsidP="00A27E94">
      <w:pPr>
        <w:pStyle w:val="ListParagraph"/>
        <w:numPr>
          <w:ilvl w:val="0"/>
          <w:numId w:val="29"/>
        </w:numPr>
      </w:pPr>
      <w:r>
        <w:t>To finish off the article, I give the reader some links to articles I am finding useful</w:t>
      </w:r>
      <w:r w:rsidR="00B47548">
        <w:t xml:space="preserve"> at this stage of development. I also include a StackOverflow link just in case they have specific issues.</w:t>
      </w:r>
    </w:p>
    <w:p w14:paraId="03DDB666" w14:textId="77777777" w:rsidR="00A04A0B" w:rsidRDefault="00A04A0B" w:rsidP="007B0F3A"/>
    <w:p w14:paraId="5B48E631" w14:textId="294F17CD" w:rsidR="00C322CC" w:rsidRDefault="00B412BC" w:rsidP="007B0F3A">
      <w:r>
        <w:t xml:space="preserve"> </w:t>
      </w:r>
    </w:p>
    <w:p w14:paraId="5A50E84A" w14:textId="77777777" w:rsidR="00C322CC" w:rsidRDefault="00C322CC">
      <w:r>
        <w:br w:type="page"/>
      </w:r>
    </w:p>
    <w:p w14:paraId="50FA31A3" w14:textId="2F2C3E8D" w:rsidR="005A1A8D" w:rsidRDefault="00C322CC" w:rsidP="004F38F1">
      <w:pPr>
        <w:pStyle w:val="Heading2"/>
      </w:pPr>
      <w:bookmarkStart w:id="22" w:name="_Toc65782436"/>
      <w:r>
        <w:lastRenderedPageBreak/>
        <w:t>Sunday 7</w:t>
      </w:r>
      <w:r w:rsidRPr="00C322CC">
        <w:rPr>
          <w:vertAlign w:val="superscript"/>
        </w:rPr>
        <w:t>th</w:t>
      </w:r>
      <w:r>
        <w:t xml:space="preserve"> February</w:t>
      </w:r>
      <w:bookmarkEnd w:id="22"/>
    </w:p>
    <w:p w14:paraId="4F6866B0" w14:textId="2E4EEB05" w:rsidR="00C322CC" w:rsidRDefault="00C322CC" w:rsidP="00C322CC">
      <w:r>
        <w:t xml:space="preserve">Got my marks back for the how-to guide, </w:t>
      </w:r>
      <w:r w:rsidR="00B328FD">
        <w:t xml:space="preserve">very disappointed </w:t>
      </w:r>
      <w:r>
        <w:t xml:space="preserve">with it. </w:t>
      </w:r>
      <w:r w:rsidR="00FD36D1">
        <w:t xml:space="preserve">I think I’m too focused on </w:t>
      </w:r>
      <w:r w:rsidR="007F49DF">
        <w:t>JSON,</w:t>
      </w:r>
      <w:r w:rsidR="00FD36D1">
        <w:t xml:space="preserve"> but </w:t>
      </w:r>
      <w:r w:rsidR="00B328FD">
        <w:t xml:space="preserve">I don’t know where to go from here. Going to contact John tomorrow </w:t>
      </w:r>
      <w:r w:rsidR="00C1394E">
        <w:t xml:space="preserve">to help develop a timeline or some </w:t>
      </w:r>
      <w:r w:rsidR="00832E33">
        <w:t>milestones to work towards. What I take from the</w:t>
      </w:r>
      <w:r w:rsidR="00CE4B2D">
        <w:t xml:space="preserve"> notes</w:t>
      </w:r>
      <w:r w:rsidR="006B46F5">
        <w:t xml:space="preserve"> is that I need to reach out more and not be so independent which is going to be difficult, but I need to start somewhere.</w:t>
      </w:r>
      <w:r w:rsidR="0009167D">
        <w:t xml:space="preserve"> </w:t>
      </w:r>
    </w:p>
    <w:p w14:paraId="249AF968" w14:textId="685ED568" w:rsidR="0009167D" w:rsidRDefault="0009167D" w:rsidP="00C322CC"/>
    <w:p w14:paraId="192DF3B0" w14:textId="539C32E6" w:rsidR="0009167D" w:rsidRDefault="0009167D" w:rsidP="00C322CC">
      <w:r>
        <w:t>Notes</w:t>
      </w:r>
      <w:r w:rsidR="006665C8">
        <w:t xml:space="preserve"> </w:t>
      </w:r>
      <w:r>
        <w:t xml:space="preserve">from </w:t>
      </w:r>
      <w:r w:rsidR="0083517F">
        <w:t>feedback:</w:t>
      </w:r>
    </w:p>
    <w:p w14:paraId="277AC48B" w14:textId="151F9543" w:rsidR="00F602B0" w:rsidRDefault="0083517F" w:rsidP="00B03088">
      <w:pPr>
        <w:pStyle w:val="ListParagraph"/>
        <w:numPr>
          <w:ilvl w:val="0"/>
          <w:numId w:val="30"/>
        </w:numPr>
      </w:pPr>
      <w:r>
        <w:t xml:space="preserve">Communicate more with John </w:t>
      </w:r>
      <w:r w:rsidR="00C5598D">
        <w:t>so he can keep me on track</w:t>
      </w:r>
      <w:r w:rsidR="00F602B0">
        <w:t>:</w:t>
      </w:r>
    </w:p>
    <w:p w14:paraId="6AD7D926" w14:textId="023FAC38" w:rsidR="00925AA4" w:rsidRDefault="00925AA4" w:rsidP="0083517F">
      <w:pPr>
        <w:pStyle w:val="ListParagraph"/>
        <w:numPr>
          <w:ilvl w:val="0"/>
          <w:numId w:val="30"/>
        </w:numPr>
      </w:pPr>
      <w:r>
        <w:t xml:space="preserve">Don’t lose momentum, </w:t>
      </w:r>
      <w:r w:rsidR="007F48F9">
        <w:t>keep active on the project</w:t>
      </w:r>
      <w:r w:rsidR="00FF51A7">
        <w:t>.</w:t>
      </w:r>
    </w:p>
    <w:p w14:paraId="4212595C" w14:textId="7C319219" w:rsidR="007F48F9" w:rsidRDefault="00222771" w:rsidP="0083517F">
      <w:pPr>
        <w:pStyle w:val="ListParagraph"/>
        <w:numPr>
          <w:ilvl w:val="0"/>
          <w:numId w:val="30"/>
        </w:numPr>
      </w:pPr>
      <w:r>
        <w:t>Ask for help with issues</w:t>
      </w:r>
      <w:r w:rsidR="00FF51A7">
        <w:t>.</w:t>
      </w:r>
    </w:p>
    <w:p w14:paraId="1EE833AD" w14:textId="654AA890" w:rsidR="0002367D" w:rsidRDefault="0002367D" w:rsidP="0083517F">
      <w:pPr>
        <w:pStyle w:val="ListParagraph"/>
        <w:numPr>
          <w:ilvl w:val="0"/>
          <w:numId w:val="30"/>
        </w:numPr>
      </w:pPr>
      <w:r>
        <w:t xml:space="preserve">Step back from my work, </w:t>
      </w:r>
      <w:r w:rsidR="00346A47">
        <w:t>create a plan</w:t>
      </w:r>
      <w:r>
        <w:t xml:space="preserve"> for the rest of the project</w:t>
      </w:r>
      <w:r w:rsidR="00FF51A7">
        <w:t>.</w:t>
      </w:r>
    </w:p>
    <w:p w14:paraId="64C21CC3" w14:textId="5FBE873B" w:rsidR="00346A47" w:rsidRDefault="00346A47" w:rsidP="0083517F">
      <w:pPr>
        <w:pStyle w:val="ListParagraph"/>
        <w:numPr>
          <w:ilvl w:val="0"/>
          <w:numId w:val="30"/>
        </w:numPr>
      </w:pPr>
      <w:r>
        <w:t xml:space="preserve">Keep work tidy; polish and document work before moving on to the next </w:t>
      </w:r>
      <w:r w:rsidR="00FF51A7">
        <w:t>part.</w:t>
      </w:r>
    </w:p>
    <w:p w14:paraId="2B56C6B1" w14:textId="672DAD04" w:rsidR="00FF51A7" w:rsidRDefault="00464F7D" w:rsidP="0083517F">
      <w:pPr>
        <w:pStyle w:val="ListParagraph"/>
        <w:numPr>
          <w:ilvl w:val="0"/>
          <w:numId w:val="30"/>
        </w:numPr>
      </w:pPr>
      <w:r>
        <w:t>Ensure work can be used by others and make it easily understandable.</w:t>
      </w:r>
    </w:p>
    <w:p w14:paraId="5E53634B" w14:textId="77ADDD2A" w:rsidR="00464F7D" w:rsidRDefault="00464F7D" w:rsidP="004E2070"/>
    <w:p w14:paraId="640A8C71" w14:textId="7E27A644" w:rsidR="00B03088" w:rsidRDefault="00B03088" w:rsidP="004E2070">
      <w:r>
        <w:t>Action:</w:t>
      </w:r>
    </w:p>
    <w:p w14:paraId="5DA0F897" w14:textId="77777777" w:rsidR="00BF4F80" w:rsidRDefault="00B03088" w:rsidP="00B03088">
      <w:pPr>
        <w:pStyle w:val="ListParagraph"/>
        <w:numPr>
          <w:ilvl w:val="0"/>
          <w:numId w:val="29"/>
        </w:numPr>
      </w:pPr>
      <w:r>
        <w:t>Message John tomorrow asking where to go from here and what milestones I can work towards</w:t>
      </w:r>
    </w:p>
    <w:p w14:paraId="24708D08" w14:textId="77777777" w:rsidR="00BF4F80" w:rsidRDefault="00BF4F80" w:rsidP="00B03088">
      <w:pPr>
        <w:pStyle w:val="ListParagraph"/>
        <w:numPr>
          <w:ilvl w:val="0"/>
          <w:numId w:val="29"/>
        </w:numPr>
      </w:pPr>
      <w:r>
        <w:t xml:space="preserve">Create a project plan from that </w:t>
      </w:r>
    </w:p>
    <w:p w14:paraId="08361855" w14:textId="77777777" w:rsidR="005B3EB6" w:rsidRDefault="000E03F5" w:rsidP="00B03088">
      <w:pPr>
        <w:pStyle w:val="ListParagraph"/>
        <w:numPr>
          <w:ilvl w:val="0"/>
          <w:numId w:val="29"/>
        </w:numPr>
      </w:pPr>
      <w:r>
        <w:t>Create a daily itinerary of tasks to complete</w:t>
      </w:r>
      <w:r w:rsidR="00B8700C">
        <w:t xml:space="preserve">, make sure tasks </w:t>
      </w:r>
      <w:r w:rsidR="005B3EB6">
        <w:t>act towards a greater goal</w:t>
      </w:r>
    </w:p>
    <w:p w14:paraId="391FC390" w14:textId="0DB03C17" w:rsidR="00D26E2A" w:rsidRDefault="005B3EB6" w:rsidP="00B03088">
      <w:pPr>
        <w:pStyle w:val="ListParagraph"/>
        <w:numPr>
          <w:ilvl w:val="0"/>
          <w:numId w:val="29"/>
        </w:numPr>
      </w:pPr>
      <w:r>
        <w:t>When I am stuck on a problem</w:t>
      </w:r>
      <w:r w:rsidR="00D26E2A">
        <w:t xml:space="preserve"> for too long</w:t>
      </w:r>
      <w:r>
        <w:t xml:space="preserve"> or fee</w:t>
      </w:r>
      <w:r w:rsidR="00D26E2A">
        <w:t>l lost, message John</w:t>
      </w:r>
    </w:p>
    <w:p w14:paraId="52226B6C" w14:textId="675674B5" w:rsidR="00B03088" w:rsidRDefault="002B7883" w:rsidP="00B03088">
      <w:pPr>
        <w:pStyle w:val="ListParagraph"/>
        <w:numPr>
          <w:ilvl w:val="0"/>
          <w:numId w:val="29"/>
        </w:numPr>
      </w:pPr>
      <w:r>
        <w:t>Create a document which stores the work I do, explaining what everything does</w:t>
      </w:r>
      <w:r w:rsidR="006B03D9">
        <w:t xml:space="preserve">, document ant possible improvements that can be made on the </w:t>
      </w:r>
      <w:r w:rsidR="001A3F9F">
        <w:t>work</w:t>
      </w:r>
    </w:p>
    <w:p w14:paraId="7AC8265B" w14:textId="280C97B0" w:rsidR="001A3F9F" w:rsidRDefault="001A3F9F" w:rsidP="00B03088">
      <w:pPr>
        <w:pStyle w:val="ListParagraph"/>
        <w:numPr>
          <w:ilvl w:val="0"/>
          <w:numId w:val="29"/>
        </w:numPr>
      </w:pPr>
      <w:r>
        <w:t>Don’t over complicate the work</w:t>
      </w:r>
      <w:r w:rsidR="00C71A5B">
        <w:t xml:space="preserve">, comment </w:t>
      </w:r>
      <w:r w:rsidR="00577462">
        <w:t xml:space="preserve">each </w:t>
      </w:r>
      <w:r w:rsidR="00C755B0">
        <w:t>function</w:t>
      </w:r>
      <w:r w:rsidR="00577462">
        <w:t xml:space="preserve"> and what they should do</w:t>
      </w:r>
    </w:p>
    <w:p w14:paraId="3BD0906A" w14:textId="4B40F378" w:rsidR="004E2070" w:rsidRDefault="004E2070" w:rsidP="004E2070"/>
    <w:p w14:paraId="15C92EF1" w14:textId="1013B82B" w:rsidR="004E2070" w:rsidRDefault="004E2070" w:rsidP="004E2070">
      <w:r>
        <w:t>Notes for future blog post:</w:t>
      </w:r>
    </w:p>
    <w:p w14:paraId="5F8D069C" w14:textId="7E5554A2" w:rsidR="00F1281D" w:rsidRDefault="00F1281D" w:rsidP="00F1281D">
      <w:pPr>
        <w:pStyle w:val="ListParagraph"/>
        <w:numPr>
          <w:ilvl w:val="0"/>
          <w:numId w:val="31"/>
        </w:numPr>
      </w:pPr>
      <w:r>
        <w:t xml:space="preserve">Explain work in enough detail that others will be happy to </w:t>
      </w:r>
      <w:r w:rsidR="009F2663">
        <w:t xml:space="preserve">build on </w:t>
      </w:r>
      <w:r>
        <w:t>the work</w:t>
      </w:r>
      <w:r w:rsidR="009F2663">
        <w:t>.</w:t>
      </w:r>
    </w:p>
    <w:p w14:paraId="2A9CD9D1" w14:textId="5E305524" w:rsidR="00B62FCD" w:rsidRDefault="00B62FCD" w:rsidP="00F1281D">
      <w:pPr>
        <w:pStyle w:val="ListParagraph"/>
        <w:numPr>
          <w:ilvl w:val="0"/>
          <w:numId w:val="31"/>
        </w:numPr>
      </w:pPr>
      <w:r>
        <w:t>Explain goals of the project.</w:t>
      </w:r>
    </w:p>
    <w:p w14:paraId="7F3F27A2" w14:textId="34282081" w:rsidR="003C56CE" w:rsidRDefault="003C56CE" w:rsidP="00F1281D">
      <w:pPr>
        <w:pStyle w:val="ListParagraph"/>
        <w:numPr>
          <w:ilvl w:val="0"/>
          <w:numId w:val="31"/>
        </w:numPr>
      </w:pPr>
      <w:r>
        <w:t xml:space="preserve">Create a smaller amount of work </w:t>
      </w:r>
      <w:r w:rsidR="00035B93">
        <w:t xml:space="preserve">to a higher standard </w:t>
      </w:r>
      <w:r w:rsidR="00BD3730">
        <w:t>which will be attractive to strangers online.</w:t>
      </w:r>
    </w:p>
    <w:p w14:paraId="0273BF6C" w14:textId="77777777" w:rsidR="00EB1832" w:rsidRDefault="00EB1832" w:rsidP="00EB1832"/>
    <w:p w14:paraId="53F607F8" w14:textId="453E744D" w:rsidR="00D57C1D" w:rsidRDefault="00D57C1D" w:rsidP="00D57C1D">
      <w:r>
        <w:t xml:space="preserve">Notes for Improving </w:t>
      </w:r>
      <w:r w:rsidR="00B70BB8">
        <w:t xml:space="preserve">future </w:t>
      </w:r>
      <w:r>
        <w:t>How-To Guide</w:t>
      </w:r>
      <w:r w:rsidR="00B70BB8">
        <w:t>s</w:t>
      </w:r>
      <w:r>
        <w:t>:</w:t>
      </w:r>
    </w:p>
    <w:p w14:paraId="4841B2F2" w14:textId="131857AE" w:rsidR="00D57C1D" w:rsidRDefault="00EB1832" w:rsidP="00EB1832">
      <w:pPr>
        <w:pStyle w:val="ListParagraph"/>
        <w:numPr>
          <w:ilvl w:val="0"/>
          <w:numId w:val="32"/>
        </w:numPr>
      </w:pPr>
      <w:r>
        <w:t>Google the title</w:t>
      </w:r>
      <w:r w:rsidR="006665C8">
        <w:t xml:space="preserve"> for similar articles.</w:t>
      </w:r>
    </w:p>
    <w:p w14:paraId="751FC051" w14:textId="1C165ECE" w:rsidR="00EB1832" w:rsidRDefault="00EB1832" w:rsidP="00EB1832">
      <w:pPr>
        <w:pStyle w:val="ListParagraph"/>
        <w:numPr>
          <w:ilvl w:val="0"/>
          <w:numId w:val="32"/>
        </w:numPr>
      </w:pPr>
      <w:r>
        <w:t xml:space="preserve">Provide a short description of </w:t>
      </w:r>
      <w:r w:rsidR="00710E20">
        <w:t xml:space="preserve">your guide to sell it to the </w:t>
      </w:r>
      <w:r w:rsidR="006665C8">
        <w:t>reader.</w:t>
      </w:r>
    </w:p>
    <w:p w14:paraId="213FCBDF" w14:textId="6A7F0884" w:rsidR="006665C8" w:rsidRDefault="00706019" w:rsidP="00EB1832">
      <w:pPr>
        <w:pStyle w:val="ListParagraph"/>
        <w:numPr>
          <w:ilvl w:val="0"/>
          <w:numId w:val="32"/>
        </w:numPr>
      </w:pPr>
      <w:r>
        <w:t>Create a target audience profile to cater towards them.</w:t>
      </w:r>
    </w:p>
    <w:p w14:paraId="2676ACC9" w14:textId="483D2E59" w:rsidR="00706019" w:rsidRDefault="00041D76" w:rsidP="00EB1832">
      <w:pPr>
        <w:pStyle w:val="ListParagraph"/>
        <w:numPr>
          <w:ilvl w:val="0"/>
          <w:numId w:val="32"/>
        </w:numPr>
      </w:pPr>
      <w:r>
        <w:t xml:space="preserve">Get user feedback, ask more experienced </w:t>
      </w:r>
      <w:r w:rsidR="00790C44">
        <w:t>people to correct/improve upon it.</w:t>
      </w:r>
    </w:p>
    <w:p w14:paraId="6E27F48E" w14:textId="06BFAA5A" w:rsidR="00790C44" w:rsidRDefault="007D5E43" w:rsidP="00EB1832">
      <w:pPr>
        <w:pStyle w:val="ListParagraph"/>
        <w:numPr>
          <w:ilvl w:val="0"/>
          <w:numId w:val="32"/>
        </w:numPr>
      </w:pPr>
      <w:r>
        <w:t>Create a video</w:t>
      </w:r>
      <w:r w:rsidR="00E92BCE">
        <w:t xml:space="preserve"> for the guide.</w:t>
      </w:r>
    </w:p>
    <w:p w14:paraId="01F7037C" w14:textId="5C58F685" w:rsidR="00E92BCE" w:rsidRDefault="00D76DF9" w:rsidP="00D76DF9">
      <w:pPr>
        <w:pStyle w:val="ListParagraph"/>
        <w:numPr>
          <w:ilvl w:val="0"/>
          <w:numId w:val="32"/>
        </w:numPr>
      </w:pPr>
      <w:r>
        <w:t>If there are too many steps, think about setting up an install script including a sample project.</w:t>
      </w:r>
    </w:p>
    <w:p w14:paraId="14026138" w14:textId="6A20B8BC" w:rsidR="00D76DF9" w:rsidRDefault="008548C0" w:rsidP="00EB1832">
      <w:pPr>
        <w:pStyle w:val="ListParagraph"/>
        <w:numPr>
          <w:ilvl w:val="0"/>
          <w:numId w:val="32"/>
        </w:numPr>
      </w:pPr>
      <w:r>
        <w:t>Explain any function calls or include a link which explains the function call.</w:t>
      </w:r>
    </w:p>
    <w:p w14:paraId="045BEC4D" w14:textId="57182469" w:rsidR="008548C0" w:rsidRDefault="009D3149" w:rsidP="00EB1832">
      <w:pPr>
        <w:pStyle w:val="ListParagraph"/>
        <w:numPr>
          <w:ilvl w:val="0"/>
          <w:numId w:val="32"/>
        </w:numPr>
      </w:pPr>
      <w:r>
        <w:t>Add a troubleshooting section including common problems with the system.</w:t>
      </w:r>
    </w:p>
    <w:p w14:paraId="5439B260" w14:textId="1EA26389" w:rsidR="006271B4" w:rsidRDefault="006271B4" w:rsidP="00EB1832">
      <w:pPr>
        <w:pStyle w:val="ListParagraph"/>
        <w:numPr>
          <w:ilvl w:val="0"/>
          <w:numId w:val="32"/>
        </w:numPr>
      </w:pPr>
      <w:r>
        <w:t>Identify how to promote the article</w:t>
      </w:r>
      <w:r w:rsidR="0008595E">
        <w:t>:</w:t>
      </w:r>
    </w:p>
    <w:p w14:paraId="56D14786" w14:textId="7F6C793B" w:rsidR="0008595E" w:rsidRDefault="00BD6B7F" w:rsidP="0008595E">
      <w:pPr>
        <w:pStyle w:val="ListParagraph"/>
        <w:numPr>
          <w:ilvl w:val="1"/>
          <w:numId w:val="32"/>
        </w:numPr>
      </w:pPr>
      <w:r>
        <w:t>Figure out target audience</w:t>
      </w:r>
    </w:p>
    <w:p w14:paraId="01125282" w14:textId="77777777" w:rsidR="00BD6B7F" w:rsidRDefault="00BD6B7F" w:rsidP="0008595E">
      <w:pPr>
        <w:pStyle w:val="ListParagraph"/>
        <w:numPr>
          <w:ilvl w:val="1"/>
          <w:numId w:val="32"/>
        </w:numPr>
      </w:pPr>
      <w:r>
        <w:t xml:space="preserve">Figure out what they like </w:t>
      </w:r>
    </w:p>
    <w:p w14:paraId="7F73D4F3" w14:textId="39AA86E7" w:rsidR="00BD6B7F" w:rsidRDefault="00BD6B7F" w:rsidP="0008595E">
      <w:pPr>
        <w:pStyle w:val="ListParagraph"/>
        <w:numPr>
          <w:ilvl w:val="1"/>
          <w:numId w:val="32"/>
        </w:numPr>
      </w:pPr>
      <w:r>
        <w:t>Find out what the most popular articles look like</w:t>
      </w:r>
    </w:p>
    <w:p w14:paraId="5E060C5B" w14:textId="24A504CA" w:rsidR="00C91EAE" w:rsidRDefault="00C91EAE" w:rsidP="0008595E">
      <w:pPr>
        <w:pStyle w:val="ListParagraph"/>
        <w:numPr>
          <w:ilvl w:val="1"/>
          <w:numId w:val="32"/>
        </w:numPr>
      </w:pPr>
      <w:r>
        <w:t>Add an enticing picture to accompany article</w:t>
      </w:r>
    </w:p>
    <w:p w14:paraId="3F3DBA10" w14:textId="03C474DC" w:rsidR="00C91EAE" w:rsidRDefault="00C91EAE" w:rsidP="00C91EAE">
      <w:pPr>
        <w:pStyle w:val="ListParagraph"/>
        <w:numPr>
          <w:ilvl w:val="1"/>
          <w:numId w:val="32"/>
        </w:numPr>
      </w:pPr>
      <w:r>
        <w:t>Test a range of titles</w:t>
      </w:r>
    </w:p>
    <w:p w14:paraId="74A1B105" w14:textId="572865A4" w:rsidR="00891353" w:rsidRDefault="00891353" w:rsidP="00891353">
      <w:pPr>
        <w:pStyle w:val="Heading1"/>
      </w:pPr>
      <w:bookmarkStart w:id="23" w:name="_Toc65782437"/>
      <w:r>
        <w:lastRenderedPageBreak/>
        <w:t>Week #5</w:t>
      </w:r>
      <w:bookmarkEnd w:id="23"/>
    </w:p>
    <w:p w14:paraId="22C3DC83" w14:textId="779A46F9" w:rsidR="007B61DD" w:rsidRDefault="007B61DD" w:rsidP="004F38F1">
      <w:pPr>
        <w:pStyle w:val="Heading2"/>
      </w:pPr>
      <w:bookmarkStart w:id="24" w:name="_Toc65782438"/>
      <w:r>
        <w:t>Monday 8</w:t>
      </w:r>
      <w:r w:rsidRPr="007B61DD">
        <w:rPr>
          <w:vertAlign w:val="superscript"/>
        </w:rPr>
        <w:t>th</w:t>
      </w:r>
      <w:r>
        <w:t xml:space="preserve"> February</w:t>
      </w:r>
      <w:bookmarkEnd w:id="24"/>
    </w:p>
    <w:p w14:paraId="7AEDFFA6" w14:textId="30F8EB12" w:rsidR="007B61DD" w:rsidRDefault="007B61DD" w:rsidP="007B61DD">
      <w:r>
        <w:t xml:space="preserve">I got my recursive </w:t>
      </w:r>
      <w:r w:rsidR="00C755B0">
        <w:t>function</w:t>
      </w:r>
      <w:r>
        <w:t xml:space="preserve"> up and</w:t>
      </w:r>
      <w:r w:rsidR="00344DF7">
        <w:t>, nearly fully,</w:t>
      </w:r>
      <w:r>
        <w:t xml:space="preserve"> running, showing </w:t>
      </w:r>
      <w:r w:rsidR="00344DF7">
        <w:t xml:space="preserve">a form </w:t>
      </w:r>
      <w:r w:rsidR="00866E4C">
        <w:t>showing JSON file attributes</w:t>
      </w:r>
      <w:r w:rsidR="0048089C">
        <w:t>. All that’s left to d</w:t>
      </w:r>
      <w:r w:rsidR="00F879B1">
        <w:t xml:space="preserve">o in the code is to </w:t>
      </w:r>
      <w:r w:rsidR="009E11B7">
        <w:t xml:space="preserve">figure out a way to show lists of values, could use a </w:t>
      </w:r>
      <w:r w:rsidR="00442DFA">
        <w:t>in_list boolean variable to indicate</w:t>
      </w:r>
      <w:r w:rsidR="00A85D02">
        <w:t xml:space="preserve"> an attribute is part of a list</w:t>
      </w:r>
      <w:r w:rsidR="000A2321">
        <w:t xml:space="preserve">. The need for this is </w:t>
      </w:r>
      <w:r w:rsidR="001C470C">
        <w:t xml:space="preserve">for when I’m converting back into JSON and I need something to indicate that an attribute is part of a list. </w:t>
      </w:r>
      <w:r w:rsidR="0069275A">
        <w:t>I need to figure out the unique naming of each element, I know what it needs to be</w:t>
      </w:r>
      <w:r w:rsidR="001D38E1">
        <w:t xml:space="preserve">, but I don’t know how to find the file path yet. </w:t>
      </w:r>
      <w:r w:rsidR="001C470C">
        <w:t xml:space="preserve">I could also add a </w:t>
      </w:r>
      <w:r w:rsidR="00C27526">
        <w:t xml:space="preserve">“type” </w:t>
      </w:r>
      <w:r w:rsidR="001C470C">
        <w:t xml:space="preserve">textbox beneath each </w:t>
      </w:r>
      <w:r w:rsidR="00C27526">
        <w:t xml:space="preserve">“value” textbox for the user to indicate the type of value they are inputting. But for </w:t>
      </w:r>
      <w:r w:rsidR="00554CB5">
        <w:t>now,</w:t>
      </w:r>
      <w:r w:rsidR="00C27526">
        <w:t xml:space="preserve"> I’m glad I have </w:t>
      </w:r>
      <w:r w:rsidR="00DE491C">
        <w:t>a form to display</w:t>
      </w:r>
      <w:r w:rsidR="002E10CC">
        <w:t>.</w:t>
      </w:r>
    </w:p>
    <w:p w14:paraId="2BCECAFC" w14:textId="374DE7DC" w:rsidR="00D3418B" w:rsidRDefault="00D3418B" w:rsidP="007B61DD"/>
    <w:p w14:paraId="42C4B33F" w14:textId="241E28D1" w:rsidR="00D3418B" w:rsidRDefault="00D3418B" w:rsidP="007B61DD">
      <w:r>
        <w:t xml:space="preserve">The </w:t>
      </w:r>
      <w:r w:rsidR="00554CB5">
        <w:t>future aims for the form</w:t>
      </w:r>
      <w:r w:rsidR="00FC4EFF">
        <w:t xml:space="preserve"> program</w:t>
      </w:r>
      <w:r w:rsidR="00554CB5">
        <w:t xml:space="preserve"> are:</w:t>
      </w:r>
    </w:p>
    <w:p w14:paraId="3410A2AF" w14:textId="79DD328C" w:rsidR="00A33DF8" w:rsidRDefault="00372B6E" w:rsidP="00A33DF8">
      <w:pPr>
        <w:pStyle w:val="ListParagraph"/>
        <w:numPr>
          <w:ilvl w:val="0"/>
          <w:numId w:val="29"/>
        </w:numPr>
      </w:pPr>
      <w:r>
        <w:t>Figure out how to find address of value in dictionary, research online</w:t>
      </w:r>
    </w:p>
    <w:p w14:paraId="35E90F7C" w14:textId="10A7BEE5" w:rsidR="00AB7D9B" w:rsidRDefault="00AB7D9B" w:rsidP="00A33DF8">
      <w:pPr>
        <w:pStyle w:val="ListParagraph"/>
        <w:numPr>
          <w:ilvl w:val="0"/>
          <w:numId w:val="29"/>
        </w:numPr>
      </w:pPr>
      <w:r>
        <w:t>Figure out how to display lists</w:t>
      </w:r>
    </w:p>
    <w:p w14:paraId="1E0E0891" w14:textId="5BE0F582" w:rsidR="00554CB5" w:rsidRDefault="00FC4EFF" w:rsidP="00FC4EFF">
      <w:pPr>
        <w:pStyle w:val="ListParagraph"/>
        <w:numPr>
          <w:ilvl w:val="0"/>
          <w:numId w:val="29"/>
        </w:numPr>
      </w:pPr>
      <w:r>
        <w:t>Updating JSON files</w:t>
      </w:r>
      <w:r w:rsidR="00F35DE0">
        <w:t xml:space="preserve"> – Converting form feedback into </w:t>
      </w:r>
      <w:r w:rsidR="001B2558">
        <w:t>JSON</w:t>
      </w:r>
    </w:p>
    <w:p w14:paraId="23570D96" w14:textId="28F89D60" w:rsidR="00AB7D9B" w:rsidRDefault="00A46602" w:rsidP="00FC4EFF">
      <w:pPr>
        <w:pStyle w:val="ListParagraph"/>
        <w:numPr>
          <w:ilvl w:val="0"/>
          <w:numId w:val="29"/>
        </w:numPr>
      </w:pPr>
      <w:r>
        <w:t>Adding new attributes – a plus sign which, when clicked, adds a</w:t>
      </w:r>
      <w:r w:rsidR="002D288E">
        <w:t xml:space="preserve"> label, “value” textbox/textarea and a “type” textbox. </w:t>
      </w:r>
    </w:p>
    <w:p w14:paraId="64BA47BC" w14:textId="2DE29B58" w:rsidR="003D2976" w:rsidRDefault="003D2976" w:rsidP="003D2976"/>
    <w:p w14:paraId="06B2C63E" w14:textId="77777777" w:rsidR="003D2976" w:rsidRDefault="003D2976" w:rsidP="004F38F1">
      <w:pPr>
        <w:pStyle w:val="Heading2"/>
      </w:pPr>
      <w:bookmarkStart w:id="25" w:name="_Toc65782439"/>
      <w:r>
        <w:t>Tuesday 9</w:t>
      </w:r>
      <w:r w:rsidRPr="003D2976">
        <w:rPr>
          <w:vertAlign w:val="superscript"/>
        </w:rPr>
        <w:t>th</w:t>
      </w:r>
      <w:r>
        <w:t xml:space="preserve"> February</w:t>
      </w:r>
      <w:bookmarkEnd w:id="25"/>
    </w:p>
    <w:p w14:paraId="696E410E" w14:textId="6BABBBF8" w:rsidR="003D2976" w:rsidRDefault="003D2976" w:rsidP="003D2976">
      <w:r>
        <w:t>I sent my code off to John to get advice on it.</w:t>
      </w:r>
      <w:r w:rsidR="00535BD2">
        <w:t xml:space="preserve"> The feedback was good, I am no longer converting the </w:t>
      </w:r>
      <w:r w:rsidR="00772716">
        <w:t xml:space="preserve">JSON dictionary to a string, which I didn’t feel too confident about in the first place. </w:t>
      </w:r>
      <w:r w:rsidR="00832631">
        <w:t>The idea now is to keep it in dictionary format which allows the program to find out what type of instance it is</w:t>
      </w:r>
      <w:r w:rsidR="002B299D">
        <w:t>,</w:t>
      </w:r>
      <w:r w:rsidR="00487933">
        <w:t xml:space="preserve"> e.g.,</w:t>
      </w:r>
      <w:r w:rsidR="002B299D">
        <w:t xml:space="preserve"> dictionary</w:t>
      </w:r>
      <w:r w:rsidR="0006202D">
        <w:t xml:space="preserve">, list, string, etc. </w:t>
      </w:r>
      <w:r w:rsidR="000D1E92">
        <w:t xml:space="preserve">Then from here, have separate </w:t>
      </w:r>
      <w:r w:rsidR="00C755B0">
        <w:t>function</w:t>
      </w:r>
      <w:r w:rsidR="00EB23A2">
        <w:t xml:space="preserve">s for each </w:t>
      </w:r>
      <w:r w:rsidR="00487933">
        <w:t xml:space="preserve">(basic?) </w:t>
      </w:r>
      <w:r w:rsidR="00B05BBF">
        <w:t>type. If we have a typed dictionary</w:t>
      </w:r>
      <w:r w:rsidR="006B6225">
        <w:t xml:space="preserve">, we can get this type and call a more specialised </w:t>
      </w:r>
      <w:r w:rsidR="00C755B0">
        <w:t>function</w:t>
      </w:r>
      <w:r w:rsidR="006B6225">
        <w:t>, such as money_to_form or date_to_form</w:t>
      </w:r>
      <w:r w:rsidR="00C06D28">
        <w:t>.</w:t>
      </w:r>
    </w:p>
    <w:p w14:paraId="36571494" w14:textId="77777777" w:rsidR="00C755B0" w:rsidRDefault="00C755B0" w:rsidP="003D2976"/>
    <w:p w14:paraId="35BB6AAC" w14:textId="43F789A6" w:rsidR="00487933" w:rsidRDefault="004756B5" w:rsidP="003D2976">
      <w:r>
        <w:t xml:space="preserve">The feedback also included a skeleton structure of a path_to_id </w:t>
      </w:r>
      <w:r w:rsidR="00C755B0">
        <w:t>function with comments saying how it should be implemented. The ID can’t have special characters, so my idea is to use the Unicode functions ord() and chr() to replace these characters. But before that I need a list of all special characters that can’t be used. From here I could:</w:t>
      </w:r>
    </w:p>
    <w:p w14:paraId="0A6889F0" w14:textId="080B7865" w:rsidR="00C755B0" w:rsidRDefault="00C755B0" w:rsidP="00C755B0">
      <w:pPr>
        <w:pStyle w:val="ListParagraph"/>
        <w:numPr>
          <w:ilvl w:val="0"/>
          <w:numId w:val="29"/>
        </w:numPr>
      </w:pPr>
      <w:r>
        <w:t>Iterate through each character in the special characters list:</w:t>
      </w:r>
    </w:p>
    <w:p w14:paraId="3B165EBC" w14:textId="07DE67BF" w:rsidR="00C755B0" w:rsidRDefault="00C755B0" w:rsidP="00C755B0">
      <w:pPr>
        <w:pStyle w:val="ListParagraph"/>
        <w:numPr>
          <w:ilvl w:val="1"/>
          <w:numId w:val="29"/>
        </w:numPr>
      </w:pPr>
      <w:r>
        <w:t>If the character is in the path string:</w:t>
      </w:r>
    </w:p>
    <w:p w14:paraId="7A3EAE46" w14:textId="2668869C" w:rsidR="00C755B0" w:rsidRDefault="00C755B0" w:rsidP="00C755B0">
      <w:pPr>
        <w:pStyle w:val="ListParagraph"/>
        <w:numPr>
          <w:ilvl w:val="2"/>
          <w:numId w:val="29"/>
        </w:numPr>
      </w:pPr>
      <w:r>
        <w:t>replace(character, “__”+ord(character)</w:t>
      </w:r>
    </w:p>
    <w:p w14:paraId="1300C9B8" w14:textId="4307833F" w:rsidR="00C755B0" w:rsidRDefault="00C755B0" w:rsidP="00C755B0">
      <w:r>
        <w:t>This would make converting back to special characters easier as the chr() function takes the number given by ord(character) and returns the character.</w:t>
      </w:r>
    </w:p>
    <w:p w14:paraId="1242EA6C" w14:textId="2C27DF3E" w:rsidR="00C755B0" w:rsidRDefault="00C755B0" w:rsidP="00C755B0"/>
    <w:p w14:paraId="447F8213" w14:textId="30FB7E22" w:rsidR="00A81C48" w:rsidRDefault="00CD0ECB" w:rsidP="00C755B0">
      <w:r>
        <w:t>At the moment, I’m trying to get a converter working which converts special characters to Unicode values and back. There needs to be a way to find the value so I used a template:         “_-“+number+“_” this lets us find the number in a string, meaning we can convert the Unicode value back to its special character. I’ve tested this on the string.printable string which includes a variety of special characters and it was converted back and forth perfectly.</w:t>
      </w:r>
      <w:r w:rsidR="00A81C48">
        <w:t xml:space="preserve"> </w:t>
      </w:r>
    </w:p>
    <w:p w14:paraId="3B22AB9A" w14:textId="3C1E1733" w:rsidR="00A81C48" w:rsidRDefault="00A81C48" w:rsidP="00C755B0"/>
    <w:p w14:paraId="749AE0AF" w14:textId="359EDD6D" w:rsidR="00FA19F4" w:rsidRDefault="00A81C48">
      <w:r>
        <w:t xml:space="preserve">I am not sure how to initially convert the key </w:t>
      </w:r>
      <w:r w:rsidR="00995209">
        <w:t>into a path, from what I’ve read online there is n</w:t>
      </w:r>
      <w:r w:rsidR="00730E67">
        <w:t>o short clean way, they mostly involve either for loops, iterating through each key or involve getting a list of all keys and a list of values and finding the match. Neither of these account for more than one occurrence so I don’t think this is the way to go.</w:t>
      </w:r>
      <w:r w:rsidR="00D80D52">
        <w:t xml:space="preserve"> </w:t>
      </w:r>
      <w:r w:rsidR="004478CA">
        <w:t xml:space="preserve">I could have a variable </w:t>
      </w:r>
      <w:r w:rsidR="009E3053">
        <w:t xml:space="preserve">that records the name of </w:t>
      </w:r>
      <w:r w:rsidR="00AA208C">
        <w:t>the current instance. I am really unsure. I will ask for feedback.</w:t>
      </w:r>
    </w:p>
    <w:p w14:paraId="2C6A32B4" w14:textId="26189D4D" w:rsidR="00D80D52" w:rsidRDefault="00FA19F4" w:rsidP="004F38F1">
      <w:pPr>
        <w:pStyle w:val="Heading2"/>
      </w:pPr>
      <w:bookmarkStart w:id="26" w:name="_Toc65782440"/>
      <w:r>
        <w:lastRenderedPageBreak/>
        <w:t>Wednesday 10</w:t>
      </w:r>
      <w:r w:rsidRPr="00FA19F4">
        <w:rPr>
          <w:vertAlign w:val="superscript"/>
        </w:rPr>
        <w:t>th</w:t>
      </w:r>
      <w:r>
        <w:t xml:space="preserve"> February</w:t>
      </w:r>
      <w:bookmarkEnd w:id="26"/>
    </w:p>
    <w:p w14:paraId="19575A88" w14:textId="01466503" w:rsidR="00FA19F4" w:rsidRDefault="00FA19F4" w:rsidP="004F38F1">
      <w:pPr>
        <w:pStyle w:val="Heading2"/>
      </w:pPr>
      <w:bookmarkStart w:id="27" w:name="_Toc65782441"/>
      <w:r>
        <w:t>Meeting Notes:</w:t>
      </w:r>
      <w:bookmarkEnd w:id="27"/>
    </w:p>
    <w:p w14:paraId="33CE22DB" w14:textId="654F3ABE" w:rsidR="00180B2A" w:rsidRDefault="006C0678" w:rsidP="00B4596E">
      <w:pPr>
        <w:pStyle w:val="ListParagraph"/>
        <w:numPr>
          <w:ilvl w:val="0"/>
          <w:numId w:val="29"/>
        </w:numPr>
      </w:pPr>
      <w:r>
        <w:t xml:space="preserve">Looked at code for </w:t>
      </w:r>
      <w:r w:rsidR="002156A6">
        <w:t>writing form</w:t>
      </w:r>
      <w:r w:rsidR="005C3510">
        <w:t>:</w:t>
      </w:r>
    </w:p>
    <w:p w14:paraId="3325C69D" w14:textId="08166D3E" w:rsidR="002156A6" w:rsidRDefault="00AD6362" w:rsidP="005C3510">
      <w:pPr>
        <w:pStyle w:val="ListParagraph"/>
        <w:numPr>
          <w:ilvl w:val="1"/>
          <w:numId w:val="29"/>
        </w:numPr>
      </w:pPr>
      <w:r>
        <w:t xml:space="preserve">Insert code for </w:t>
      </w:r>
      <w:r w:rsidR="00B75246">
        <w:t>changing special characters</w:t>
      </w:r>
    </w:p>
    <w:p w14:paraId="650EAE69" w14:textId="5F698D7B" w:rsidR="006C0678" w:rsidRDefault="006C0678" w:rsidP="005C3510">
      <w:pPr>
        <w:pStyle w:val="ListParagraph"/>
        <w:numPr>
          <w:ilvl w:val="1"/>
          <w:numId w:val="29"/>
        </w:numPr>
      </w:pPr>
      <w:r>
        <w:t>Need to figure out a “type” solution</w:t>
      </w:r>
    </w:p>
    <w:p w14:paraId="6F659D18" w14:textId="3AF16299" w:rsidR="00B75246" w:rsidRDefault="007747C9" w:rsidP="005C3510">
      <w:pPr>
        <w:pStyle w:val="ListParagraph"/>
        <w:numPr>
          <w:ilvl w:val="1"/>
          <w:numId w:val="29"/>
        </w:numPr>
      </w:pPr>
      <w:r>
        <w:t xml:space="preserve">Make methods that handle each type of data and convert them to </w:t>
      </w:r>
      <w:r w:rsidR="006E0E05">
        <w:t>html elements</w:t>
      </w:r>
    </w:p>
    <w:p w14:paraId="596061A5" w14:textId="724B4D44" w:rsidR="006E0E05" w:rsidRDefault="007E2E58" w:rsidP="006E0E05">
      <w:pPr>
        <w:pStyle w:val="ListParagraph"/>
        <w:numPr>
          <w:ilvl w:val="0"/>
          <w:numId w:val="29"/>
        </w:numPr>
      </w:pPr>
      <w:r>
        <w:t xml:space="preserve">Looked at code for getting form feedback and then a brief explanation of how to </w:t>
      </w:r>
      <w:r w:rsidR="00AD05E7">
        <w:t>change it back to python.</w:t>
      </w:r>
    </w:p>
    <w:p w14:paraId="4DE00EC8" w14:textId="3B4F9970" w:rsidR="00AD05E7" w:rsidRDefault="000663B9" w:rsidP="006E0E05">
      <w:pPr>
        <w:pStyle w:val="ListParagraph"/>
        <w:numPr>
          <w:ilvl w:val="0"/>
          <w:numId w:val="29"/>
        </w:numPr>
      </w:pPr>
      <w:r>
        <w:t xml:space="preserve">Begin to think about how to polish code and make the project attractive </w:t>
      </w:r>
      <w:r w:rsidR="004665F4">
        <w:t xml:space="preserve">to other </w:t>
      </w:r>
      <w:r w:rsidR="00516DD2">
        <w:t>programmers to want to continue.</w:t>
      </w:r>
    </w:p>
    <w:p w14:paraId="33085253" w14:textId="77777777" w:rsidR="008C0F71" w:rsidRDefault="008C0F71" w:rsidP="00516DD2"/>
    <w:p w14:paraId="5AFB807F" w14:textId="11959881" w:rsidR="00624BE2" w:rsidRDefault="00DD2692" w:rsidP="00516DD2">
      <w:r>
        <w:t>The project is beginning to look a lot cleaner and more focused; I can see what the goals are. I’m first</w:t>
      </w:r>
      <w:r w:rsidR="00624BE2">
        <w:t xml:space="preserve"> going to attempt to get the very basics done then the work can continue to evolve from there incorporating:</w:t>
      </w:r>
    </w:p>
    <w:p w14:paraId="77BE35A6" w14:textId="658935A3" w:rsidR="00516DD2" w:rsidRDefault="00624BE2" w:rsidP="00624BE2">
      <w:pPr>
        <w:pStyle w:val="ListParagraph"/>
        <w:numPr>
          <w:ilvl w:val="0"/>
          <w:numId w:val="29"/>
        </w:numPr>
      </w:pPr>
      <w:r>
        <w:t>adding elements</w:t>
      </w:r>
    </w:p>
    <w:p w14:paraId="5BDBAE0B" w14:textId="39855579" w:rsidR="00624BE2" w:rsidRDefault="008C0F71" w:rsidP="00624BE2">
      <w:pPr>
        <w:pStyle w:val="ListParagraph"/>
        <w:numPr>
          <w:ilvl w:val="0"/>
          <w:numId w:val="29"/>
        </w:numPr>
      </w:pPr>
      <w:r>
        <w:t>using more specific data types</w:t>
      </w:r>
    </w:p>
    <w:p w14:paraId="4B2CD288" w14:textId="17286722" w:rsidR="008C0F71" w:rsidRDefault="008C0F71" w:rsidP="00624BE2">
      <w:pPr>
        <w:pStyle w:val="ListParagraph"/>
        <w:numPr>
          <w:ilvl w:val="0"/>
          <w:numId w:val="29"/>
        </w:numPr>
      </w:pPr>
      <w:r>
        <w:t>formatting of the form to make it attractive</w:t>
      </w:r>
    </w:p>
    <w:p w14:paraId="04093EC6" w14:textId="40BC39C2" w:rsidR="008C0F71" w:rsidRDefault="008C0F71" w:rsidP="00624BE2">
      <w:pPr>
        <w:pStyle w:val="ListParagraph"/>
        <w:numPr>
          <w:ilvl w:val="0"/>
          <w:numId w:val="29"/>
        </w:numPr>
      </w:pPr>
      <w:r>
        <w:t xml:space="preserve">maybe adding </w:t>
      </w:r>
      <w:r w:rsidR="00E3340F">
        <w:t>JavaScript</w:t>
      </w:r>
      <w:r>
        <w:t xml:space="preserve"> to </w:t>
      </w:r>
      <w:r w:rsidR="00E3340F">
        <w:t>use more advanced features</w:t>
      </w:r>
    </w:p>
    <w:p w14:paraId="10009C73" w14:textId="325ECC08" w:rsidR="00E3340F" w:rsidRDefault="00E3340F" w:rsidP="00E3340F"/>
    <w:p w14:paraId="79C60EE4" w14:textId="074346EF" w:rsidR="00E3340F" w:rsidRDefault="00E3340F" w:rsidP="004F38F1">
      <w:pPr>
        <w:pStyle w:val="Heading2"/>
      </w:pPr>
      <w:bookmarkStart w:id="28" w:name="_Toc65782442"/>
      <w:r>
        <w:t>Friday 12</w:t>
      </w:r>
      <w:r w:rsidRPr="00E3340F">
        <w:rPr>
          <w:vertAlign w:val="superscript"/>
        </w:rPr>
        <w:t>th</w:t>
      </w:r>
      <w:r>
        <w:t xml:space="preserve"> February</w:t>
      </w:r>
      <w:bookmarkEnd w:id="28"/>
      <w:r>
        <w:t xml:space="preserve"> </w:t>
      </w:r>
    </w:p>
    <w:p w14:paraId="56DF0B10" w14:textId="77777777" w:rsidR="00CC5F28" w:rsidRDefault="009F2158" w:rsidP="00E3340F">
      <w:r>
        <w:t xml:space="preserve">It is difficult trying to balance the coursework for different modules and trying to keep on top of notes as well as everything outside of university. </w:t>
      </w:r>
      <w:r w:rsidR="00400E9C">
        <w:t xml:space="preserve">Today I’m </w:t>
      </w:r>
      <w:r w:rsidR="00486ED2">
        <w:t>going to</w:t>
      </w:r>
      <w:r w:rsidR="00400E9C">
        <w:t xml:space="preserve"> get the str_to_element </w:t>
      </w:r>
    </w:p>
    <w:p w14:paraId="71F0EFE1" w14:textId="45B84339" w:rsidR="009F2158" w:rsidRDefault="00400E9C" w:rsidP="00E3340F">
      <w:r>
        <w:t>function working</w:t>
      </w:r>
      <w:r w:rsidR="00486ED2">
        <w:t xml:space="preserve"> so that </w:t>
      </w:r>
      <w:r w:rsidR="007677B2">
        <w:t>I have some output to the form.</w:t>
      </w:r>
    </w:p>
    <w:p w14:paraId="2D35B66F" w14:textId="77777777" w:rsidR="00CC5F28" w:rsidRDefault="00CC5F28" w:rsidP="00E3340F"/>
    <w:p w14:paraId="72AFFA5E" w14:textId="72B044BA" w:rsidR="00A63605" w:rsidRDefault="0006767E" w:rsidP="00E3340F">
      <w:r>
        <w:t xml:space="preserve">I built the </w:t>
      </w:r>
      <w:r w:rsidR="00717079">
        <w:t xml:space="preserve">str_to_element and int equivalent, which is very similar to the </w:t>
      </w:r>
      <w:r w:rsidR="000312B2">
        <w:t>str</w:t>
      </w:r>
      <w:r w:rsidR="005C1B7E">
        <w:t xml:space="preserve"> function</w:t>
      </w:r>
      <w:r w:rsidR="00CC5F28">
        <w:t xml:space="preserve">, casting the </w:t>
      </w:r>
      <w:r w:rsidR="00A63605">
        <w:t xml:space="preserve">integer values to string equivalent. The problem now is that the program </w:t>
      </w:r>
      <w:r w:rsidR="00E137E7">
        <w:t>interprets</w:t>
      </w:r>
      <w:r w:rsidR="00B94BA2">
        <w:t xml:space="preserve"> the sub-dict “entities” as</w:t>
      </w:r>
      <w:r w:rsidR="00B1735F">
        <w:t xml:space="preserve"> a str</w:t>
      </w:r>
      <w:r w:rsidR="003813C8">
        <w:t>in</w:t>
      </w:r>
      <w:r w:rsidR="00E137E7">
        <w:t>g</w:t>
      </w:r>
      <w:r w:rsidR="00236D4C">
        <w:t xml:space="preserve"> and I am not sure how to get out of this, I have messaged John and I am now waiting for a response. In the meantime, I will continue with trying to convert  the I</w:t>
      </w:r>
      <w:r w:rsidR="00C25AF5">
        <w:t>D to path when parsing the form. I have inserted John’s pseudocode as a guideline because I think it is a good baseline to work off of.</w:t>
      </w:r>
    </w:p>
    <w:p w14:paraId="6F4985FC" w14:textId="72A5FC78" w:rsidR="004E03C6" w:rsidRDefault="004E03C6" w:rsidP="00E3340F"/>
    <w:p w14:paraId="64D38565" w14:textId="43D0284F" w:rsidR="004E03C6" w:rsidRDefault="004E03C6" w:rsidP="00E3340F"/>
    <w:p w14:paraId="23A72F79" w14:textId="7CE13A88" w:rsidR="00891353" w:rsidRDefault="00891353" w:rsidP="00891353">
      <w:pPr>
        <w:pStyle w:val="Heading1"/>
      </w:pPr>
      <w:bookmarkStart w:id="29" w:name="_Toc65782443"/>
      <w:r>
        <w:t>Week #6</w:t>
      </w:r>
      <w:bookmarkEnd w:id="29"/>
    </w:p>
    <w:p w14:paraId="2F956B6B" w14:textId="01FE6CAF" w:rsidR="004E03C6" w:rsidRDefault="004E03C6" w:rsidP="004E03C6">
      <w:pPr>
        <w:pStyle w:val="Heading2"/>
      </w:pPr>
      <w:bookmarkStart w:id="30" w:name="_Toc65782444"/>
      <w:r>
        <w:t>Monday 15</w:t>
      </w:r>
      <w:r w:rsidRPr="004E03C6">
        <w:rPr>
          <w:vertAlign w:val="superscript"/>
        </w:rPr>
        <w:t>th</w:t>
      </w:r>
      <w:r>
        <w:t xml:space="preserve"> February</w:t>
      </w:r>
      <w:bookmarkEnd w:id="30"/>
    </w:p>
    <w:p w14:paraId="189C2D19" w14:textId="51E57510" w:rsidR="004E03C6" w:rsidRDefault="004E03C6" w:rsidP="004E03C6">
      <w:r>
        <w:t xml:space="preserve">I’ve been thinking over the weekend about how to best go about solving the problem. I am going to </w:t>
      </w:r>
      <w:r w:rsidR="008C59FE">
        <w:t xml:space="preserve">go through line by line adding variable to the watch and seeing where possible problems occur. </w:t>
      </w:r>
    </w:p>
    <w:p w14:paraId="6AC8B5A3" w14:textId="30ED0B5A" w:rsidR="008C59FE" w:rsidRDefault="008C59FE" w:rsidP="004E03C6"/>
    <w:p w14:paraId="10D94D25" w14:textId="6CD36C41" w:rsidR="008C59FE" w:rsidRDefault="00756F9A" w:rsidP="004E03C6">
      <w:r>
        <w:t xml:space="preserve">I’ve tried many </w:t>
      </w:r>
      <w:r w:rsidR="00107013">
        <w:t>solutions,</w:t>
      </w:r>
      <w:r>
        <w:t xml:space="preserve"> but I seem to have found the problem</w:t>
      </w:r>
      <w:r w:rsidR="00107013">
        <w:t>.</w:t>
      </w:r>
      <w:r w:rsidR="009E2603">
        <w:t xml:space="preserve"> I misunderstood the code,</w:t>
      </w:r>
      <w:r w:rsidR="00107013">
        <w:t xml:space="preserve"> </w:t>
      </w:r>
      <w:r w:rsidR="00A81DB5">
        <w:t xml:space="preserve">I needed to use </w:t>
      </w:r>
      <w:r w:rsidR="009E2603">
        <w:t>j</w:t>
      </w:r>
      <w:r w:rsidR="00B55564">
        <w:t>s[</w:t>
      </w:r>
      <w:r w:rsidR="00A81DB5">
        <w:t>key</w:t>
      </w:r>
      <w:r w:rsidR="00B55564">
        <w:t>]</w:t>
      </w:r>
      <w:r w:rsidR="00A81DB5">
        <w:t xml:space="preserve"> variable instead of key</w:t>
      </w:r>
      <w:r w:rsidR="007D0403">
        <w:t xml:space="preserve"> as the key variable is the name of the dictionary</w:t>
      </w:r>
      <w:r w:rsidR="00A81DB5">
        <w:t xml:space="preserve">. I am not sure why </w:t>
      </w:r>
      <w:r w:rsidR="00051CAF">
        <w:t xml:space="preserve">there’s probably some difference between those but now it goes through every item in the sub-dicts. A new error has appeared now called a memory error </w:t>
      </w:r>
      <w:r w:rsidR="00D471CA">
        <w:t>which, if I have googled correctly, when the program runs out of ram</w:t>
      </w:r>
      <w:r w:rsidR="00481703">
        <w:t>. I think it is because the variable which holds</w:t>
      </w:r>
      <w:r w:rsidR="002F1A88">
        <w:t xml:space="preserve"> the HTML code, “prev” has run out of storage to hold the full string. I am going to try and cut out the </w:t>
      </w:r>
      <w:r w:rsidR="001E764E">
        <w:t>middleman</w:t>
      </w:r>
      <w:r w:rsidR="002F1A88">
        <w:t xml:space="preserve"> and instead of using this variable, I will just write </w:t>
      </w:r>
      <w:r w:rsidR="00FB45C2">
        <w:t>each element to the file as it gets to it.</w:t>
      </w:r>
    </w:p>
    <w:p w14:paraId="784AA241" w14:textId="623F8695" w:rsidR="00FC3310" w:rsidRDefault="00FC3310" w:rsidP="004E03C6"/>
    <w:p w14:paraId="3A1ADC6B" w14:textId="3C6061BA" w:rsidR="00FC3310" w:rsidRDefault="00FC3310" w:rsidP="004E03C6">
      <w:r>
        <w:t>So</w:t>
      </w:r>
      <w:r w:rsidR="00896A0C">
        <w:t>,</w:t>
      </w:r>
      <w:r>
        <w:t xml:space="preserve"> the memory error has gone, but</w:t>
      </w:r>
      <w:r w:rsidR="00896A0C">
        <w:t xml:space="preserve"> now the issue is that the</w:t>
      </w:r>
      <w:r w:rsidR="00A802AD">
        <w:t xml:space="preserve"> output is only the last sub dictionary.</w:t>
      </w:r>
      <w:r w:rsidR="00523DE0">
        <w:t xml:space="preserve"> I’m not sure what is wrong with it.</w:t>
      </w:r>
    </w:p>
    <w:p w14:paraId="5891E673" w14:textId="35F5CD24" w:rsidR="00523DE0" w:rsidRDefault="00523DE0" w:rsidP="004E03C6">
      <w:r>
        <w:t xml:space="preserve">The problem was that the open mode of the </w:t>
      </w:r>
      <w:r w:rsidR="008B559B">
        <w:t>file</w:t>
      </w:r>
      <w:r w:rsidR="00413BF8">
        <w:t xml:space="preserve"> was in </w:t>
      </w:r>
      <w:r w:rsidR="00936DA7">
        <w:t>write,</w:t>
      </w:r>
      <w:r w:rsidR="00413BF8">
        <w:t xml:space="preserve"> so </w:t>
      </w:r>
      <w:r w:rsidR="00936DA7">
        <w:t xml:space="preserve">the problem was that a lot of the elements got overwritten. There was an easy fix, </w:t>
      </w:r>
      <w:r w:rsidR="00B72B73">
        <w:t>which was changing it to append mode.</w:t>
      </w:r>
    </w:p>
    <w:p w14:paraId="31CBA9FB" w14:textId="6D44DC18" w:rsidR="00B72B73" w:rsidRDefault="00B72B73" w:rsidP="004E03C6"/>
    <w:p w14:paraId="13B30BF8" w14:textId="5D22A37F" w:rsidR="007677B2" w:rsidRDefault="00F41B90" w:rsidP="00E3340F">
      <w:r>
        <w:t>Remaining Problems:</w:t>
      </w:r>
    </w:p>
    <w:p w14:paraId="14E734DA" w14:textId="41625800" w:rsidR="00F41B90" w:rsidRDefault="00F41B90" w:rsidP="00F41B90">
      <w:pPr>
        <w:pStyle w:val="ListParagraph"/>
        <w:numPr>
          <w:ilvl w:val="0"/>
          <w:numId w:val="29"/>
        </w:numPr>
      </w:pPr>
      <w:r>
        <w:t>strings do not show</w:t>
      </w:r>
      <w:r w:rsidR="00C753F4">
        <w:t xml:space="preserve"> – check str function</w:t>
      </w:r>
    </w:p>
    <w:p w14:paraId="60B04CC4" w14:textId="510DE184" w:rsidR="007D737A" w:rsidRDefault="00DA3458" w:rsidP="00197358">
      <w:pPr>
        <w:pStyle w:val="ListParagraph"/>
        <w:numPr>
          <w:ilvl w:val="0"/>
          <w:numId w:val="29"/>
        </w:numPr>
      </w:pPr>
      <w:r>
        <w:t xml:space="preserve">repeating </w:t>
      </w:r>
      <w:r w:rsidR="007D737A">
        <w:t>form elements</w:t>
      </w:r>
    </w:p>
    <w:p w14:paraId="1C916563" w14:textId="6B0798F9" w:rsidR="00197358" w:rsidRDefault="00197358" w:rsidP="00197358">
      <w:r>
        <w:t xml:space="preserve">The problem was literally just </w:t>
      </w:r>
      <w:r w:rsidR="0096324B">
        <w:t>indenting</w:t>
      </w:r>
      <w:r w:rsidR="00E05228">
        <w:t xml:space="preserve"> in the wrong </w:t>
      </w:r>
      <w:r w:rsidR="00A25C20">
        <w:t>place,</w:t>
      </w:r>
      <w:r w:rsidR="00E05228">
        <w:t xml:space="preserve"> so I won’t go into that</w:t>
      </w:r>
      <w:r w:rsidR="0096324B">
        <w:t xml:space="preserve">. </w:t>
      </w:r>
    </w:p>
    <w:p w14:paraId="65017B86" w14:textId="4F79C6B1" w:rsidR="00A25C20" w:rsidRDefault="00B23F7D" w:rsidP="00197358">
      <w:r>
        <w:t>I’ve got the form outputting things now so the next problem to face is cleaning up the labels, as some of them are way too long.</w:t>
      </w:r>
    </w:p>
    <w:p w14:paraId="6790C0E3" w14:textId="60EB5BAB" w:rsidR="002E2EA0" w:rsidRDefault="002E2EA0" w:rsidP="00197358"/>
    <w:p w14:paraId="4028A2E3" w14:textId="4B75B4BB" w:rsidR="00801115" w:rsidRDefault="00801115" w:rsidP="00197358">
      <w:r>
        <w:t xml:space="preserve">I reworked the code defining the label to find the last underscore in the </w:t>
      </w:r>
      <w:r w:rsidR="002E2F1E">
        <w:t xml:space="preserve">element ID, </w:t>
      </w:r>
      <w:r w:rsidR="00AC694C">
        <w:t>this means only the relative part of the path is being used</w:t>
      </w:r>
      <w:r w:rsidR="00DC5355">
        <w:t>. Some problems I see at the minute:</w:t>
      </w:r>
    </w:p>
    <w:p w14:paraId="7DA34DE2" w14:textId="73785E2A" w:rsidR="00DC5355" w:rsidRDefault="00E86606" w:rsidP="00DC5355">
      <w:pPr>
        <w:pStyle w:val="ListParagraph"/>
        <w:numPr>
          <w:ilvl w:val="0"/>
          <w:numId w:val="29"/>
        </w:numPr>
      </w:pPr>
      <w:r>
        <w:t>Empty fields don’t show in form</w:t>
      </w:r>
    </w:p>
    <w:p w14:paraId="6BC16CAA" w14:textId="3BE63FF7" w:rsidR="00E86606" w:rsidRDefault="00D94603" w:rsidP="00DC5355">
      <w:pPr>
        <w:pStyle w:val="ListParagraph"/>
        <w:numPr>
          <w:ilvl w:val="0"/>
          <w:numId w:val="29"/>
        </w:numPr>
      </w:pPr>
      <w:r>
        <w:t xml:space="preserve">No way to see lists – bullet points </w:t>
      </w:r>
    </w:p>
    <w:p w14:paraId="4532764A" w14:textId="1044D3F5" w:rsidR="00D94603" w:rsidRDefault="00D94603" w:rsidP="00DC5355">
      <w:pPr>
        <w:pStyle w:val="ListParagraph"/>
        <w:numPr>
          <w:ilvl w:val="0"/>
          <w:numId w:val="29"/>
        </w:numPr>
      </w:pPr>
      <w:r>
        <w:t xml:space="preserve">Different sections </w:t>
      </w:r>
      <w:r w:rsidR="00971510">
        <w:t>–</w:t>
      </w:r>
      <w:r>
        <w:t xml:space="preserve"> </w:t>
      </w:r>
      <w:r w:rsidR="00971510">
        <w:t>padding for the divs</w:t>
      </w:r>
    </w:p>
    <w:p w14:paraId="3B841A19" w14:textId="77777777" w:rsidR="007C6A7F" w:rsidRDefault="007C6A7F" w:rsidP="007C6A7F"/>
    <w:p w14:paraId="39631D2E" w14:textId="19CD4896" w:rsidR="00FD4DB9" w:rsidRDefault="00F9017F" w:rsidP="00F9017F">
      <w:pPr>
        <w:pStyle w:val="Heading2"/>
      </w:pPr>
      <w:bookmarkStart w:id="31" w:name="_Toc65782445"/>
      <w:r>
        <w:t xml:space="preserve">Tuesday </w:t>
      </w:r>
      <w:r w:rsidR="007C6A7F">
        <w:t>16</w:t>
      </w:r>
      <w:r w:rsidR="007C6A7F" w:rsidRPr="007C6A7F">
        <w:rPr>
          <w:vertAlign w:val="superscript"/>
        </w:rPr>
        <w:t>th</w:t>
      </w:r>
      <w:r w:rsidR="007C6A7F">
        <w:t xml:space="preserve"> February</w:t>
      </w:r>
      <w:bookmarkEnd w:id="31"/>
    </w:p>
    <w:p w14:paraId="625B0D9C" w14:textId="77777777" w:rsidR="008D331D" w:rsidRDefault="00227B50" w:rsidP="007C6A7F">
      <w:r>
        <w:t xml:space="preserve">I tried a few other json files to test out the program and find </w:t>
      </w:r>
      <w:r w:rsidR="00417FBF">
        <w:t>any</w:t>
      </w:r>
      <w:r>
        <w:t xml:space="preserve"> faults</w:t>
      </w:r>
      <w:r w:rsidR="00417FBF">
        <w:t xml:space="preserve">. I found a bug when working with lists and </w:t>
      </w:r>
      <w:r w:rsidR="00B93B61">
        <w:t xml:space="preserve">updated the code to check if the </w:t>
      </w:r>
      <w:r w:rsidR="00393FE7">
        <w:t>element is a list then passing the key as a parameter instead of js[key]</w:t>
      </w:r>
      <w:r w:rsidR="008B74B6">
        <w:t>. It was a similar problem to the dict problem</w:t>
      </w:r>
      <w:r w:rsidR="006548FD">
        <w:t>,</w:t>
      </w:r>
      <w:r w:rsidR="008B74B6">
        <w:t xml:space="preserve"> so I just copied that code but other than that the program runs well. The </w:t>
      </w:r>
      <w:r w:rsidR="006548FD">
        <w:t>Bart</w:t>
      </w:r>
      <w:r w:rsidR="008B74B6">
        <w:t xml:space="preserve"> </w:t>
      </w:r>
      <w:r w:rsidR="006548FD">
        <w:t>Simpson</w:t>
      </w:r>
      <w:r w:rsidR="008B74B6">
        <w:t xml:space="preserve"> JSON creates about </w:t>
      </w:r>
      <w:r w:rsidR="006548FD">
        <w:t>6500 lines of HTML code so I should think about implementing a search option to find things easier in the future.</w:t>
      </w:r>
    </w:p>
    <w:p w14:paraId="11BF0F93" w14:textId="2957DC10" w:rsidR="007C6A7F" w:rsidRDefault="006548FD" w:rsidP="007C6A7F">
      <w:r>
        <w:t xml:space="preserve">For </w:t>
      </w:r>
      <w:r w:rsidR="006154C3">
        <w:t>the empty fields problem, I have an idea of how to get around it by checking if the value is null then creating an empty textbox which can be filled in</w:t>
      </w:r>
      <w:r w:rsidR="007778CF">
        <w:t>.</w:t>
      </w:r>
      <w:r w:rsidR="008D331D">
        <w:t xml:space="preserve"> I will add padding for each dictionary and list but not for the individual elements such as strings and integers</w:t>
      </w:r>
      <w:r w:rsidR="00764CD3">
        <w:t xml:space="preserve"> just so the form will be easier to make sense of.</w:t>
      </w:r>
      <w:r w:rsidR="00D44BEB">
        <w:t xml:space="preserve"> But I am not sure of the specifics on doing this.</w:t>
      </w:r>
    </w:p>
    <w:p w14:paraId="2AA21314" w14:textId="26C2A1C3" w:rsidR="00A948EB" w:rsidRDefault="00A948EB" w:rsidP="007C6A7F"/>
    <w:p w14:paraId="13C471DC" w14:textId="1389889E" w:rsidR="00A948EB" w:rsidRDefault="00A948EB" w:rsidP="007C6A7F">
      <w:r>
        <w:t xml:space="preserve">Getting feedback from John now. The label parameter definitely cleans up the </w:t>
      </w:r>
      <w:r w:rsidR="00B604DA">
        <w:t>code,</w:t>
      </w:r>
      <w:r>
        <w:t xml:space="preserve"> but </w:t>
      </w:r>
      <w:r w:rsidR="004A6238">
        <w:t xml:space="preserve">I had to make some changes so that the program </w:t>
      </w:r>
      <w:r w:rsidR="00B604DA">
        <w:t xml:space="preserve">would </w:t>
      </w:r>
      <w:r w:rsidR="002B4A99">
        <w:t>work. I didn’t know you could pass a file as a parameter so that cleans up the code</w:t>
      </w:r>
      <w:r w:rsidR="00C569CC">
        <w:t xml:space="preserve"> too, removing the opening of files</w:t>
      </w:r>
      <w:r w:rsidR="005B746B">
        <w:t xml:space="preserve"> for most of the functions</w:t>
      </w:r>
      <w:r w:rsidR="00C569CC">
        <w:t>.</w:t>
      </w:r>
    </w:p>
    <w:p w14:paraId="4CB5F4FE" w14:textId="36FBABBF" w:rsidR="00780EAF" w:rsidRDefault="00780EAF" w:rsidP="007C6A7F"/>
    <w:p w14:paraId="6FF89321" w14:textId="451EA097" w:rsidR="00780EAF" w:rsidRDefault="00780EAF" w:rsidP="007C6A7F">
      <w:r>
        <w:t xml:space="preserve">The newest version fixes my earlier problems of not being able to see </w:t>
      </w:r>
      <w:r w:rsidR="004C3ACF">
        <w:t xml:space="preserve">different sections of the divs and also shows lists which is very handy. It incorporates bootstrap and </w:t>
      </w:r>
      <w:r w:rsidR="0082175C">
        <w:t>indenting the divs</w:t>
      </w:r>
      <w:r w:rsidR="00F1313E">
        <w:t xml:space="preserve"> making the format way nicer</w:t>
      </w:r>
      <w:r w:rsidR="0082175C">
        <w:t>.</w:t>
      </w:r>
    </w:p>
    <w:p w14:paraId="4303AAF4" w14:textId="7EC23445" w:rsidR="004451BF" w:rsidRDefault="004451BF" w:rsidP="007C6A7F"/>
    <w:p w14:paraId="7B5C2EE7" w14:textId="54621734" w:rsidR="004451BF" w:rsidRDefault="004451BF" w:rsidP="007C6A7F">
      <w:r>
        <w:t xml:space="preserve">The next step now is parsing the incoming data from </w:t>
      </w:r>
      <w:r w:rsidR="00811B15">
        <w:t>the form and creating a JSON structure from this data. Some points to work towards:</w:t>
      </w:r>
    </w:p>
    <w:p w14:paraId="5AEFB3A2" w14:textId="77777777" w:rsidR="00587A5D" w:rsidRDefault="00587A5D" w:rsidP="00811B15">
      <w:pPr>
        <w:pStyle w:val="ListParagraph"/>
        <w:numPr>
          <w:ilvl w:val="0"/>
          <w:numId w:val="29"/>
        </w:numPr>
      </w:pPr>
      <w:r>
        <w:t>Research “request data” in Flask</w:t>
      </w:r>
    </w:p>
    <w:p w14:paraId="233B9A35" w14:textId="77777777" w:rsidR="00C11202" w:rsidRDefault="007F2BD3" w:rsidP="00811B15">
      <w:pPr>
        <w:pStyle w:val="ListParagraph"/>
        <w:numPr>
          <w:ilvl w:val="0"/>
          <w:numId w:val="29"/>
        </w:numPr>
      </w:pPr>
      <w:r>
        <w:t xml:space="preserve">Converting </w:t>
      </w:r>
      <w:r w:rsidR="00B66711">
        <w:t>IDs to paths</w:t>
      </w:r>
    </w:p>
    <w:p w14:paraId="33A42279" w14:textId="1C43565B" w:rsidR="00F070F0" w:rsidRDefault="00163C36" w:rsidP="00811B15">
      <w:pPr>
        <w:pStyle w:val="ListParagraph"/>
        <w:numPr>
          <w:ilvl w:val="0"/>
          <w:numId w:val="29"/>
        </w:numPr>
      </w:pPr>
      <w:r>
        <w:t xml:space="preserve">Building a dictionary from the </w:t>
      </w:r>
      <w:r w:rsidR="00AC3C4F">
        <w:t xml:space="preserve">form data with </w:t>
      </w:r>
      <w:r w:rsidR="00F070F0">
        <w:t>the exact names used before</w:t>
      </w:r>
      <w:r w:rsidR="00992563">
        <w:t xml:space="preserve"> (big goal)</w:t>
      </w:r>
    </w:p>
    <w:p w14:paraId="5E5494D5" w14:textId="77777777" w:rsidR="00992563" w:rsidRDefault="00992563" w:rsidP="00992563"/>
    <w:p w14:paraId="52210845" w14:textId="4474FE3E" w:rsidR="00811B15" w:rsidRDefault="00587A5D" w:rsidP="00992563">
      <w:pPr>
        <w:ind w:left="360"/>
      </w:pPr>
      <w:r>
        <w:t xml:space="preserve"> </w:t>
      </w:r>
    </w:p>
    <w:p w14:paraId="35CC81E0" w14:textId="019F4346" w:rsidR="00AC3647" w:rsidRDefault="00AC3647" w:rsidP="007C6A7F"/>
    <w:p w14:paraId="55E48030" w14:textId="399C15FE" w:rsidR="00AC3647" w:rsidRDefault="00AC3647" w:rsidP="00AC3647">
      <w:pPr>
        <w:pStyle w:val="Heading2"/>
      </w:pPr>
      <w:bookmarkStart w:id="32" w:name="_Toc65782446"/>
      <w:r>
        <w:lastRenderedPageBreak/>
        <w:t>Wednesday 17</w:t>
      </w:r>
      <w:r w:rsidRPr="00AC3647">
        <w:rPr>
          <w:vertAlign w:val="superscript"/>
        </w:rPr>
        <w:t>th</w:t>
      </w:r>
      <w:r>
        <w:t xml:space="preserve"> February</w:t>
      </w:r>
      <w:bookmarkEnd w:id="32"/>
    </w:p>
    <w:p w14:paraId="34047456" w14:textId="6D883AC3" w:rsidR="00AC3647" w:rsidRDefault="00AC3647" w:rsidP="00AC3647">
      <w:pPr>
        <w:pStyle w:val="Heading2"/>
      </w:pPr>
      <w:bookmarkStart w:id="33" w:name="_Toc65782447"/>
      <w:r>
        <w:t>Meeting Notes:</w:t>
      </w:r>
      <w:bookmarkEnd w:id="33"/>
    </w:p>
    <w:p w14:paraId="1E434CC5" w14:textId="5E037383" w:rsidR="007F4518" w:rsidRDefault="007F4518" w:rsidP="007F4518">
      <w:pPr>
        <w:pStyle w:val="ListParagraph"/>
        <w:numPr>
          <w:ilvl w:val="0"/>
          <w:numId w:val="29"/>
        </w:numPr>
      </w:pPr>
      <w:r>
        <w:t>Folder of default classes we can create</w:t>
      </w:r>
      <w:r w:rsidR="00B63036">
        <w:t xml:space="preserve"> – person, clothing</w:t>
      </w:r>
    </w:p>
    <w:p w14:paraId="45735636" w14:textId="0E6424D9" w:rsidR="00B63036" w:rsidRDefault="00B63036" w:rsidP="007F4518">
      <w:pPr>
        <w:pStyle w:val="ListParagraph"/>
        <w:numPr>
          <w:ilvl w:val="0"/>
          <w:numId w:val="29"/>
        </w:numPr>
      </w:pPr>
      <w:r>
        <w:t>Folder for instance</w:t>
      </w:r>
      <w:r w:rsidR="002035AD">
        <w:t>s</w:t>
      </w:r>
      <w:r>
        <w:t xml:space="preserve"> of </w:t>
      </w:r>
      <w:r w:rsidR="002035AD">
        <w:t xml:space="preserve">each </w:t>
      </w:r>
      <w:r>
        <w:t>class</w:t>
      </w:r>
    </w:p>
    <w:p w14:paraId="2609F686" w14:textId="57432960" w:rsidR="00C47BC4" w:rsidRDefault="00C47BC4" w:rsidP="00C47BC4">
      <w:pPr>
        <w:pStyle w:val="ListParagraph"/>
        <w:numPr>
          <w:ilvl w:val="0"/>
          <w:numId w:val="29"/>
        </w:numPr>
      </w:pPr>
      <w:r>
        <w:t>Still need type system</w:t>
      </w:r>
    </w:p>
    <w:p w14:paraId="46973B7D" w14:textId="0585A510" w:rsidR="00BE5052" w:rsidRDefault="00FB0704" w:rsidP="00C47BC4">
      <w:pPr>
        <w:pStyle w:val="ListParagraph"/>
        <w:numPr>
          <w:ilvl w:val="0"/>
          <w:numId w:val="29"/>
        </w:numPr>
      </w:pPr>
      <w:r>
        <w:t>Next deliverable is how-to guide</w:t>
      </w:r>
      <w:r w:rsidR="002368FE">
        <w:t xml:space="preserve"> and blog post</w:t>
      </w:r>
    </w:p>
    <w:p w14:paraId="731A15D3" w14:textId="2AA15C57" w:rsidR="008B6E2D" w:rsidRDefault="008B6E2D" w:rsidP="00C47BC4">
      <w:pPr>
        <w:pStyle w:val="ListParagraph"/>
        <w:numPr>
          <w:ilvl w:val="0"/>
          <w:numId w:val="29"/>
        </w:numPr>
      </w:pPr>
      <w:r>
        <w:t>Blog post should be</w:t>
      </w:r>
      <w:r w:rsidR="00B7083C">
        <w:t xml:space="preserve"> catering to someone </w:t>
      </w:r>
      <w:r w:rsidR="00040C32">
        <w:t>who is willing to read your work</w:t>
      </w:r>
    </w:p>
    <w:p w14:paraId="0B6042DC" w14:textId="7EB381BA" w:rsidR="00D66C87" w:rsidRDefault="00D66C87" w:rsidP="00D66C87"/>
    <w:p w14:paraId="387AEFCE" w14:textId="52D46B8F" w:rsidR="00D66C87" w:rsidRDefault="00D66C87" w:rsidP="00647CEA">
      <w:pPr>
        <w:pStyle w:val="Heading2"/>
      </w:pPr>
      <w:bookmarkStart w:id="34" w:name="_Toc65782448"/>
      <w:r>
        <w:t xml:space="preserve">Saturday </w:t>
      </w:r>
      <w:r w:rsidR="00647CEA">
        <w:t>20</w:t>
      </w:r>
      <w:r w:rsidR="00647CEA" w:rsidRPr="00647CEA">
        <w:rPr>
          <w:vertAlign w:val="superscript"/>
        </w:rPr>
        <w:t>th</w:t>
      </w:r>
      <w:r w:rsidR="00647CEA">
        <w:t xml:space="preserve"> February</w:t>
      </w:r>
      <w:bookmarkEnd w:id="34"/>
    </w:p>
    <w:p w14:paraId="2D8680F6" w14:textId="131181BA" w:rsidR="00C3785D" w:rsidRDefault="00B36FF9" w:rsidP="00647CEA">
      <w:r>
        <w:t xml:space="preserve">I made some changes to the path_to_id function so that the conversion back to the path could work. I have yet to test </w:t>
      </w:r>
      <w:r w:rsidR="001F4092">
        <w:t>it,</w:t>
      </w:r>
      <w:r>
        <w:t xml:space="preserve"> but I would like to have the parser working so that I can have a baseline to talk about in my </w:t>
      </w:r>
      <w:r w:rsidR="006911A1">
        <w:t>blog post.</w:t>
      </w:r>
      <w:r w:rsidR="001F4092">
        <w:t xml:space="preserve"> I need to start planning my blog post and the changes I will be making to the </w:t>
      </w:r>
      <w:r w:rsidR="00C3785D">
        <w:t>guide, which should be easy considering the feedback I’ve gotten</w:t>
      </w:r>
      <w:r w:rsidR="000A4BEC">
        <w:t xml:space="preserve">. </w:t>
      </w:r>
      <w:r w:rsidR="00C3785D">
        <w:t xml:space="preserve">I am going to continue implementing the </w:t>
      </w:r>
      <w:r w:rsidR="000A4BEC">
        <w:t>parsing form method for formalise.</w:t>
      </w:r>
    </w:p>
    <w:p w14:paraId="21AA6F13" w14:textId="2273EFB7" w:rsidR="001D369A" w:rsidRDefault="001D369A" w:rsidP="00647CEA"/>
    <w:p w14:paraId="54C001B7" w14:textId="7F5656A9" w:rsidR="001D369A" w:rsidRDefault="00034B1A" w:rsidP="00647CEA">
      <w:r>
        <w:t xml:space="preserve">The request.form object is empty when I </w:t>
      </w:r>
      <w:r w:rsidR="00600736">
        <w:t>click</w:t>
      </w:r>
      <w:r>
        <w:t xml:space="preserve"> submit. I am unsure </w:t>
      </w:r>
      <w:r w:rsidR="00E11275">
        <w:t>why;</w:t>
      </w:r>
      <w:r>
        <w:t xml:space="preserve"> the </w:t>
      </w:r>
      <w:r w:rsidR="00600736">
        <w:t>HTML form is being sent but</w:t>
      </w:r>
      <w:r w:rsidR="00DB37AD">
        <w:t xml:space="preserve"> nothing is being sent with it. I may be misunderstanding the </w:t>
      </w:r>
      <w:r w:rsidR="00E11275">
        <w:t>documentation, but this should send form data back to the program.</w:t>
      </w:r>
      <w:r w:rsidR="008D4D6B">
        <w:t xml:space="preserve"> </w:t>
      </w:r>
    </w:p>
    <w:p w14:paraId="2CE319AB" w14:textId="77777777" w:rsidR="004A492D" w:rsidRDefault="004A492D" w:rsidP="00647CEA"/>
    <w:p w14:paraId="16A82B96" w14:textId="5D148A28" w:rsidR="000038CF" w:rsidRDefault="00FE7B9D" w:rsidP="00647CEA">
      <w:r>
        <w:t xml:space="preserve">The issue is now fixed, the elements of the form needed names as well as IDs so now that the elements have </w:t>
      </w:r>
      <w:r w:rsidR="003A41C0">
        <w:t xml:space="preserve">names, the request form object is now being passed. I tested </w:t>
      </w:r>
      <w:r w:rsidR="00554FB0">
        <w:t xml:space="preserve">the method with the Abed Nadir JSON </w:t>
      </w:r>
      <w:r w:rsidR="001232B5">
        <w:t>file as it’s the smallest and it creates the JSON file</w:t>
      </w:r>
      <w:r w:rsidR="0074620F">
        <w:t xml:space="preserve"> near perfectly. The file is not formatted so appears in one line but </w:t>
      </w:r>
      <w:r w:rsidR="003F128D">
        <w:t xml:space="preserve">that’s a cosmetic issue. </w:t>
      </w:r>
      <w:r w:rsidR="00D532B0">
        <w:t xml:space="preserve">There is also a problem </w:t>
      </w:r>
      <w:r w:rsidR="009B2CBA">
        <w:t>with the names</w:t>
      </w:r>
      <w:r w:rsidR="002D258F">
        <w:t>. There is a ‘\”’ in ever</w:t>
      </w:r>
      <w:r w:rsidR="002E0D02">
        <w:t xml:space="preserve">y </w:t>
      </w:r>
      <w:r w:rsidR="00A66E8B">
        <w:t xml:space="preserve">name for the </w:t>
      </w:r>
      <w:r w:rsidR="002E0D02">
        <w:t xml:space="preserve">name/value </w:t>
      </w:r>
      <w:r w:rsidR="00A66E8B">
        <w:t>pairs.</w:t>
      </w:r>
      <w:r w:rsidR="00DB77A2">
        <w:t xml:space="preserve"> It does not appear on </w:t>
      </w:r>
      <w:r w:rsidR="005723B6">
        <w:t xml:space="preserve">the names of dictionaries or lists so the problem probably </w:t>
      </w:r>
      <w:r w:rsidR="004A492D">
        <w:t>lies in the str_to_element or int equivalent functions.</w:t>
      </w:r>
      <w:r w:rsidR="00393DC4">
        <w:t xml:space="preserve"> </w:t>
      </w:r>
      <w:r w:rsidR="000038CF">
        <w:t xml:space="preserve">I’ll go through and debug the </w:t>
      </w:r>
      <w:r w:rsidR="00393DC4">
        <w:t>parse form function tomorrow.</w:t>
      </w:r>
    </w:p>
    <w:p w14:paraId="780507EE" w14:textId="740E28C6" w:rsidR="00987AD1" w:rsidRDefault="00987AD1" w:rsidP="00647CEA"/>
    <w:p w14:paraId="5E3F22BF" w14:textId="7391CE38" w:rsidR="00987AD1" w:rsidRPr="00987AD1" w:rsidRDefault="00987AD1" w:rsidP="00987AD1">
      <w:pPr>
        <w:pStyle w:val="Heading2"/>
      </w:pPr>
      <w:bookmarkStart w:id="35" w:name="_Toc65782449"/>
      <w:r>
        <w:t>Sunday 21</w:t>
      </w:r>
      <w:r w:rsidRPr="00987AD1">
        <w:rPr>
          <w:vertAlign w:val="superscript"/>
        </w:rPr>
        <w:t>st</w:t>
      </w:r>
      <w:r>
        <w:t xml:space="preserve"> February</w:t>
      </w:r>
      <w:bookmarkEnd w:id="35"/>
    </w:p>
    <w:p w14:paraId="7DE5EA44" w14:textId="20A17C58" w:rsidR="00CE47BB" w:rsidRDefault="000110C6" w:rsidP="00647CEA">
      <w:r>
        <w:t xml:space="preserve">There is no mention of </w:t>
      </w:r>
      <w:r w:rsidR="0014454A">
        <w:t>\” anywhere in formalise so I’m thinking maybe it comes from the form data</w:t>
      </w:r>
      <w:r w:rsidR="00983E25">
        <w:t>.</w:t>
      </w:r>
      <w:r w:rsidR="00F473E6">
        <w:t xml:space="preserve"> To make sure it was not an issue with the parser, I cast the request.form data to a str and wrote it to a text file, the ‘\”’ occurs here too.</w:t>
      </w:r>
      <w:r w:rsidR="005B1F8B">
        <w:t xml:space="preserve"> </w:t>
      </w:r>
      <w:r w:rsidR="008A7FE8">
        <w:t>I assume the problem is that there</w:t>
      </w:r>
      <w:r w:rsidR="00DE3461">
        <w:t xml:space="preserve"> i</w:t>
      </w:r>
      <w:r w:rsidR="008A7FE8">
        <w:t>s a</w:t>
      </w:r>
      <w:r w:rsidR="00DE3461">
        <w:t xml:space="preserve"> random quotation mark </w:t>
      </w:r>
      <w:r w:rsidR="00CC3401">
        <w:t>somewhere,</w:t>
      </w:r>
      <w:r w:rsidR="00DE3461">
        <w:t xml:space="preserve"> but I cannot find it yet.</w:t>
      </w:r>
      <w:r w:rsidR="008A7FE8">
        <w:t xml:space="preserve"> </w:t>
      </w:r>
      <w:r w:rsidR="00665B8E">
        <w:t>I am going to use a HTML validator online to find the problem quickly.</w:t>
      </w:r>
    </w:p>
    <w:p w14:paraId="6E2BED58" w14:textId="44D47F39" w:rsidR="00207067" w:rsidRDefault="008D3393" w:rsidP="00647CEA">
      <w:r>
        <w:t xml:space="preserve">I don’t know why I didn’t think of that sooner, that was such a mistake. There was a missing quote meaning </w:t>
      </w:r>
      <w:r w:rsidR="001E54EC">
        <w:t>the whole input code was messed up. I’ll definitely be using this more often.</w:t>
      </w:r>
      <w:r w:rsidR="0082526B">
        <w:t xml:space="preserve"> The validator also sees a problem with </w:t>
      </w:r>
      <w:r w:rsidR="006B2763">
        <w:t>this area of code</w:t>
      </w:r>
      <w:r w:rsidR="00ED33CA">
        <w:t>:</w:t>
      </w:r>
      <w:r w:rsidR="006B2763">
        <w:t xml:space="preserve"> “</w:t>
      </w:r>
      <w:r w:rsidR="006B2763" w:rsidRPr="006B2763">
        <w:t>&lt;/div&gt;&lt;/li&gt;&lt;/ul&gt;</w:t>
      </w:r>
      <w:r w:rsidR="006B2763">
        <w:t>”</w:t>
      </w:r>
      <w:r w:rsidR="00ED33CA" w:rsidRPr="00ED33CA">
        <w:t xml:space="preserve"> </w:t>
      </w:r>
      <w:r w:rsidR="00ED33CA">
        <w:t>but I am not seeing the problem.</w:t>
      </w:r>
    </w:p>
    <w:p w14:paraId="5B413765" w14:textId="6FF70431" w:rsidR="0066500F" w:rsidRDefault="0066500F" w:rsidP="00647CEA"/>
    <w:p w14:paraId="7268B838" w14:textId="0831F6BF" w:rsidR="0066500F" w:rsidRDefault="00ED33CA" w:rsidP="00647CEA">
      <w:r>
        <w:t>While fixing one bug another few appear</w:t>
      </w:r>
      <w:r w:rsidR="0002157A">
        <w:t>:</w:t>
      </w:r>
    </w:p>
    <w:p w14:paraId="19101920" w14:textId="77777777" w:rsidR="00FF77BE" w:rsidRDefault="0002157A" w:rsidP="00FF77BE">
      <w:pPr>
        <w:pStyle w:val="ListParagraph"/>
        <w:numPr>
          <w:ilvl w:val="0"/>
          <w:numId w:val="34"/>
        </w:numPr>
      </w:pPr>
      <w:r>
        <w:t xml:space="preserve">Numeric </w:t>
      </w:r>
      <w:r w:rsidR="00B20986">
        <w:t>data is not retrieved</w:t>
      </w:r>
    </w:p>
    <w:p w14:paraId="190257B5" w14:textId="77777777" w:rsidR="00FF77BE" w:rsidRDefault="00B20986" w:rsidP="00FF77BE">
      <w:pPr>
        <w:pStyle w:val="ListParagraph"/>
        <w:numPr>
          <w:ilvl w:val="0"/>
          <w:numId w:val="34"/>
        </w:numPr>
      </w:pPr>
      <w:r>
        <w:t xml:space="preserve">Lists aren’t recognised </w:t>
      </w:r>
      <w:r w:rsidR="006E2266">
        <w:t>so they are dictionaries with a sub dictionary for each element</w:t>
      </w:r>
    </w:p>
    <w:p w14:paraId="37DFD77B" w14:textId="5FF22233" w:rsidR="00FF77BE" w:rsidRDefault="00076BA9" w:rsidP="00FF77BE">
      <w:pPr>
        <w:pStyle w:val="ListParagraph"/>
        <w:numPr>
          <w:ilvl w:val="0"/>
          <w:numId w:val="34"/>
        </w:numPr>
      </w:pPr>
      <w:r>
        <w:t>Empty elements are not recorded</w:t>
      </w:r>
    </w:p>
    <w:p w14:paraId="6716F8E2" w14:textId="5AFD310E" w:rsidR="00FF77BE" w:rsidRDefault="00FF77BE" w:rsidP="00FF77BE"/>
    <w:p w14:paraId="3E4FD4FB" w14:textId="12416DF3" w:rsidR="00FF77BE" w:rsidRDefault="0089345E" w:rsidP="00FF77BE">
      <w:pPr>
        <w:pStyle w:val="ListParagraph"/>
        <w:numPr>
          <w:ilvl w:val="0"/>
          <w:numId w:val="36"/>
        </w:numPr>
      </w:pPr>
      <w:r>
        <w:t>There was no name attribute in the int_to_element function, easy fix. However, when parsing this data</w:t>
      </w:r>
      <w:r w:rsidR="00D66947">
        <w:t xml:space="preserve"> all numbers are strings.</w:t>
      </w:r>
      <w:r w:rsidR="00547AA0">
        <w:t xml:space="preserve"> This can be fixed later with type </w:t>
      </w:r>
      <w:r w:rsidR="000B192F">
        <w:t>implementation.</w:t>
      </w:r>
    </w:p>
    <w:p w14:paraId="4763E00A" w14:textId="0CD2A82E" w:rsidR="002858E1" w:rsidRDefault="00342BCA" w:rsidP="002858E1">
      <w:pPr>
        <w:pStyle w:val="ListParagraph"/>
        <w:numPr>
          <w:ilvl w:val="0"/>
          <w:numId w:val="36"/>
        </w:numPr>
      </w:pPr>
      <w:r>
        <w:lastRenderedPageBreak/>
        <w:t>I think the</w:t>
      </w:r>
      <w:r w:rsidR="00983944">
        <w:t xml:space="preserve"> list problem could also be fixed with type implementation, </w:t>
      </w:r>
      <w:r w:rsidR="00AA0129">
        <w:t xml:space="preserve">e.g., dicts would be typed as “dict” and lists as “list” then </w:t>
      </w:r>
      <w:r w:rsidR="002858E1">
        <w:t>test for this in the parser. Maybe that could work but it’s just an idea.</w:t>
      </w:r>
    </w:p>
    <w:p w14:paraId="088AB060" w14:textId="0C0E01B7" w:rsidR="002858E1" w:rsidRDefault="00EE70E5" w:rsidP="002858E1">
      <w:pPr>
        <w:pStyle w:val="ListParagraph"/>
        <w:numPr>
          <w:ilvl w:val="0"/>
          <w:numId w:val="36"/>
        </w:numPr>
      </w:pPr>
      <w:r>
        <w:t xml:space="preserve">Empty fields could be set as an empty text box </w:t>
      </w:r>
      <w:r w:rsidR="00FE3EFA">
        <w:t xml:space="preserve">available for the user to type information. Test the value of js to make sure it isn’t null and if it is, </w:t>
      </w:r>
      <w:r w:rsidR="00F614BE">
        <w:t>create an empty textbox.</w:t>
      </w:r>
    </w:p>
    <w:p w14:paraId="10648667" w14:textId="3B3462CF" w:rsidR="00F614BE" w:rsidRDefault="00EA2629" w:rsidP="00F614BE">
      <w:r>
        <w:t>Tomorrow, after the database test, I’ll make the plan for the pages.</w:t>
      </w:r>
    </w:p>
    <w:p w14:paraId="6A54B830" w14:textId="7A3340D1" w:rsidR="0072291E" w:rsidRDefault="0072291E" w:rsidP="00F614BE"/>
    <w:p w14:paraId="1B4A7FD9" w14:textId="6C544896" w:rsidR="0072291E" w:rsidRDefault="0072291E" w:rsidP="0072291E">
      <w:pPr>
        <w:pStyle w:val="Heading1"/>
      </w:pPr>
      <w:bookmarkStart w:id="36" w:name="_Toc65782450"/>
      <w:r>
        <w:t>Week #7</w:t>
      </w:r>
      <w:bookmarkEnd w:id="36"/>
    </w:p>
    <w:p w14:paraId="4FF5F54B" w14:textId="77777777" w:rsidR="0072291E" w:rsidRDefault="0072291E" w:rsidP="0072291E">
      <w:pPr>
        <w:pStyle w:val="Heading2"/>
      </w:pPr>
      <w:bookmarkStart w:id="37" w:name="_Toc65782451"/>
      <w:r>
        <w:t>Monday 22</w:t>
      </w:r>
      <w:r w:rsidRPr="0072291E">
        <w:rPr>
          <w:vertAlign w:val="superscript"/>
        </w:rPr>
        <w:t>nd</w:t>
      </w:r>
      <w:r>
        <w:t xml:space="preserve"> February</w:t>
      </w:r>
      <w:bookmarkEnd w:id="37"/>
    </w:p>
    <w:p w14:paraId="3FB09AAD" w14:textId="0A5892F9" w:rsidR="0072291E" w:rsidRDefault="00660D72" w:rsidP="0072291E">
      <w:r>
        <w:t>What the blog post needs to be is:</w:t>
      </w:r>
    </w:p>
    <w:p w14:paraId="3E470F7C" w14:textId="62A8B313" w:rsidR="00660D72" w:rsidRDefault="00660D72" w:rsidP="00660D72">
      <w:pPr>
        <w:pStyle w:val="ListParagraph"/>
        <w:numPr>
          <w:ilvl w:val="0"/>
          <w:numId w:val="29"/>
        </w:numPr>
      </w:pPr>
      <w:r>
        <w:t xml:space="preserve">Appealing to </w:t>
      </w:r>
      <w:r w:rsidR="009405D6">
        <w:t>developers who are around my level</w:t>
      </w:r>
    </w:p>
    <w:p w14:paraId="7CEAC5CD" w14:textId="7CC0C34F" w:rsidR="009405D6" w:rsidRDefault="009C7664" w:rsidP="00660D72">
      <w:pPr>
        <w:pStyle w:val="ListParagraph"/>
        <w:numPr>
          <w:ilvl w:val="0"/>
          <w:numId w:val="29"/>
        </w:numPr>
      </w:pPr>
      <w:r>
        <w:t xml:space="preserve">Clear and concise </w:t>
      </w:r>
      <w:r w:rsidR="00011F1D">
        <w:t xml:space="preserve">so the reader understands but </w:t>
      </w:r>
      <w:r w:rsidR="001F4B8D">
        <w:t>doesn’t lose focus</w:t>
      </w:r>
      <w:r w:rsidR="00011F1D">
        <w:t xml:space="preserve"> </w:t>
      </w:r>
    </w:p>
    <w:p w14:paraId="032FFF7D" w14:textId="260084FF" w:rsidR="009C7664" w:rsidRDefault="0056536C" w:rsidP="00660D72">
      <w:pPr>
        <w:pStyle w:val="ListParagraph"/>
        <w:numPr>
          <w:ilvl w:val="0"/>
          <w:numId w:val="29"/>
        </w:numPr>
      </w:pPr>
      <w:r>
        <w:t>Interesting to read</w:t>
      </w:r>
      <w:r w:rsidR="001F4B8D">
        <w:t xml:space="preserve"> so the reader may want to continue working on the project</w:t>
      </w:r>
    </w:p>
    <w:p w14:paraId="5E56BCE1" w14:textId="77777777" w:rsidR="001A1091" w:rsidRDefault="00D247E1" w:rsidP="001F4B8D">
      <w:r>
        <w:t>My template</w:t>
      </w:r>
      <w:r w:rsidR="001A1091">
        <w:t xml:space="preserve"> for the pages </w:t>
      </w:r>
      <w:r>
        <w:t>so far is</w:t>
      </w:r>
      <w:r w:rsidR="001A1091">
        <w:t>:</w:t>
      </w:r>
    </w:p>
    <w:p w14:paraId="103A1469" w14:textId="77777777" w:rsidR="001A1091" w:rsidRPr="001A1091" w:rsidRDefault="001A1091" w:rsidP="001A1091">
      <w:pPr>
        <w:numPr>
          <w:ilvl w:val="0"/>
          <w:numId w:val="37"/>
        </w:numPr>
        <w:contextualSpacing/>
        <w:rPr>
          <w:szCs w:val="18"/>
        </w:rPr>
      </w:pPr>
      <w:r w:rsidRPr="001A1091">
        <w:rPr>
          <w:szCs w:val="18"/>
        </w:rPr>
        <w:t>Introduction to the project</w:t>
      </w:r>
    </w:p>
    <w:p w14:paraId="1F2DAAEE" w14:textId="77777777" w:rsidR="001A1091" w:rsidRPr="001A1091" w:rsidRDefault="001A1091" w:rsidP="001A1091">
      <w:pPr>
        <w:numPr>
          <w:ilvl w:val="1"/>
          <w:numId w:val="37"/>
        </w:numPr>
        <w:contextualSpacing/>
        <w:rPr>
          <w:szCs w:val="18"/>
        </w:rPr>
      </w:pPr>
      <w:r w:rsidRPr="001A1091">
        <w:rPr>
          <w:szCs w:val="18"/>
        </w:rPr>
        <w:t>Aims</w:t>
      </w:r>
    </w:p>
    <w:p w14:paraId="36033B70" w14:textId="77777777" w:rsidR="001A1091" w:rsidRPr="001A1091" w:rsidRDefault="001A1091" w:rsidP="001A1091">
      <w:pPr>
        <w:numPr>
          <w:ilvl w:val="1"/>
          <w:numId w:val="37"/>
        </w:numPr>
        <w:contextualSpacing/>
        <w:rPr>
          <w:szCs w:val="18"/>
        </w:rPr>
      </w:pPr>
      <w:r w:rsidRPr="001A1091">
        <w:rPr>
          <w:szCs w:val="18"/>
        </w:rPr>
        <w:t xml:space="preserve">How it can be used </w:t>
      </w:r>
    </w:p>
    <w:p w14:paraId="350BFC66" w14:textId="77777777" w:rsidR="001A1091" w:rsidRPr="001A1091" w:rsidRDefault="001A1091" w:rsidP="001A1091">
      <w:pPr>
        <w:numPr>
          <w:ilvl w:val="0"/>
          <w:numId w:val="37"/>
        </w:numPr>
        <w:contextualSpacing/>
        <w:rPr>
          <w:szCs w:val="18"/>
        </w:rPr>
      </w:pPr>
      <w:r w:rsidRPr="001A1091">
        <w:rPr>
          <w:szCs w:val="18"/>
        </w:rPr>
        <w:t>Building the project</w:t>
      </w:r>
    </w:p>
    <w:p w14:paraId="27DE9E30" w14:textId="77777777" w:rsidR="001A1091" w:rsidRPr="001A1091" w:rsidRDefault="001A1091" w:rsidP="001A1091">
      <w:pPr>
        <w:numPr>
          <w:ilvl w:val="1"/>
          <w:numId w:val="37"/>
        </w:numPr>
        <w:contextualSpacing/>
        <w:rPr>
          <w:szCs w:val="18"/>
        </w:rPr>
      </w:pPr>
      <w:r w:rsidRPr="001A1091">
        <w:rPr>
          <w:szCs w:val="18"/>
        </w:rPr>
        <w:t>The steps required</w:t>
      </w:r>
    </w:p>
    <w:p w14:paraId="226755B4" w14:textId="77777777" w:rsidR="001A1091" w:rsidRPr="001A1091" w:rsidRDefault="001A1091" w:rsidP="001A1091">
      <w:pPr>
        <w:numPr>
          <w:ilvl w:val="1"/>
          <w:numId w:val="37"/>
        </w:numPr>
        <w:contextualSpacing/>
        <w:rPr>
          <w:szCs w:val="18"/>
        </w:rPr>
      </w:pPr>
      <w:r w:rsidRPr="001A1091">
        <w:rPr>
          <w:szCs w:val="18"/>
        </w:rPr>
        <w:t>JSON Editor</w:t>
      </w:r>
    </w:p>
    <w:p w14:paraId="714FB20E" w14:textId="77777777" w:rsidR="001A1091" w:rsidRPr="001A1091" w:rsidRDefault="001A1091" w:rsidP="001A1091">
      <w:pPr>
        <w:numPr>
          <w:ilvl w:val="1"/>
          <w:numId w:val="37"/>
        </w:numPr>
        <w:contextualSpacing/>
        <w:rPr>
          <w:szCs w:val="18"/>
        </w:rPr>
      </w:pPr>
      <w:r w:rsidRPr="001A1091">
        <w:rPr>
          <w:szCs w:val="18"/>
        </w:rPr>
        <w:t>Maybe Dean’s Part or a link to his work</w:t>
      </w:r>
    </w:p>
    <w:p w14:paraId="196EB0DC" w14:textId="77777777" w:rsidR="001A1091" w:rsidRPr="001A1091" w:rsidRDefault="001A1091" w:rsidP="001A1091">
      <w:pPr>
        <w:numPr>
          <w:ilvl w:val="1"/>
          <w:numId w:val="37"/>
        </w:numPr>
        <w:contextualSpacing/>
        <w:rPr>
          <w:szCs w:val="18"/>
        </w:rPr>
      </w:pPr>
      <w:r w:rsidRPr="001A1091">
        <w:rPr>
          <w:szCs w:val="18"/>
        </w:rPr>
        <w:t>Future Plans</w:t>
      </w:r>
    </w:p>
    <w:p w14:paraId="46839F72" w14:textId="77777777" w:rsidR="001A1091" w:rsidRPr="001A1091" w:rsidRDefault="001A1091" w:rsidP="001A1091">
      <w:pPr>
        <w:numPr>
          <w:ilvl w:val="1"/>
          <w:numId w:val="37"/>
        </w:numPr>
        <w:contextualSpacing/>
        <w:rPr>
          <w:szCs w:val="18"/>
        </w:rPr>
      </w:pPr>
      <w:r w:rsidRPr="001A1091">
        <w:rPr>
          <w:szCs w:val="18"/>
        </w:rPr>
        <w:t>Possible Features</w:t>
      </w:r>
    </w:p>
    <w:p w14:paraId="4288A2BE" w14:textId="77777777" w:rsidR="001A1091" w:rsidRPr="001A1091" w:rsidRDefault="001A1091" w:rsidP="001A1091">
      <w:pPr>
        <w:numPr>
          <w:ilvl w:val="1"/>
          <w:numId w:val="37"/>
        </w:numPr>
        <w:contextualSpacing/>
        <w:rPr>
          <w:szCs w:val="18"/>
        </w:rPr>
      </w:pPr>
      <w:r w:rsidRPr="001A1091">
        <w:rPr>
          <w:szCs w:val="18"/>
        </w:rPr>
        <w:t>GitHub Link to Repository</w:t>
      </w:r>
    </w:p>
    <w:p w14:paraId="0ED8340F" w14:textId="77777777" w:rsidR="001A1091" w:rsidRPr="001A1091" w:rsidRDefault="001A1091" w:rsidP="001A1091">
      <w:pPr>
        <w:numPr>
          <w:ilvl w:val="0"/>
          <w:numId w:val="37"/>
        </w:numPr>
        <w:contextualSpacing/>
        <w:rPr>
          <w:szCs w:val="18"/>
        </w:rPr>
      </w:pPr>
      <w:r w:rsidRPr="001A1091">
        <w:rPr>
          <w:szCs w:val="18"/>
        </w:rPr>
        <w:t>References</w:t>
      </w:r>
    </w:p>
    <w:p w14:paraId="1751DF8B" w14:textId="77777777" w:rsidR="001A1091" w:rsidRPr="001A1091" w:rsidRDefault="001A1091" w:rsidP="001A1091">
      <w:pPr>
        <w:numPr>
          <w:ilvl w:val="1"/>
          <w:numId w:val="37"/>
        </w:numPr>
        <w:contextualSpacing/>
        <w:rPr>
          <w:szCs w:val="18"/>
        </w:rPr>
      </w:pPr>
      <w:r w:rsidRPr="001A1091">
        <w:rPr>
          <w:szCs w:val="18"/>
        </w:rPr>
        <w:t>Explaining Methods in Code</w:t>
      </w:r>
    </w:p>
    <w:p w14:paraId="3AF9A4E6" w14:textId="77777777" w:rsidR="001A1091" w:rsidRPr="001A1091" w:rsidRDefault="001A1091" w:rsidP="001A1091">
      <w:pPr>
        <w:numPr>
          <w:ilvl w:val="1"/>
          <w:numId w:val="37"/>
        </w:numPr>
        <w:contextualSpacing/>
        <w:rPr>
          <w:szCs w:val="18"/>
        </w:rPr>
      </w:pPr>
      <w:r w:rsidRPr="001A1091">
        <w:rPr>
          <w:szCs w:val="18"/>
        </w:rPr>
        <w:t>Flask Link</w:t>
      </w:r>
    </w:p>
    <w:p w14:paraId="1637D763" w14:textId="77777777" w:rsidR="001A1091" w:rsidRPr="001A1091" w:rsidRDefault="001A1091" w:rsidP="001A1091">
      <w:pPr>
        <w:numPr>
          <w:ilvl w:val="1"/>
          <w:numId w:val="37"/>
        </w:numPr>
        <w:contextualSpacing/>
        <w:rPr>
          <w:szCs w:val="18"/>
        </w:rPr>
      </w:pPr>
      <w:r w:rsidRPr="001A1091">
        <w:rPr>
          <w:szCs w:val="18"/>
        </w:rPr>
        <w:t>JSON Editor How-To Guide Link</w:t>
      </w:r>
    </w:p>
    <w:p w14:paraId="774E9D8B" w14:textId="77777777" w:rsidR="001A1091" w:rsidRPr="001A1091" w:rsidRDefault="001A1091" w:rsidP="001A1091">
      <w:pPr>
        <w:numPr>
          <w:ilvl w:val="1"/>
          <w:numId w:val="37"/>
        </w:numPr>
        <w:contextualSpacing/>
        <w:rPr>
          <w:szCs w:val="18"/>
        </w:rPr>
      </w:pPr>
      <w:r w:rsidRPr="001A1091">
        <w:rPr>
          <w:szCs w:val="18"/>
        </w:rPr>
        <w:t>Maybe Link to Dean’s guide</w:t>
      </w:r>
    </w:p>
    <w:p w14:paraId="1DFEE09F" w14:textId="77777777" w:rsidR="001A1091" w:rsidRPr="001A1091" w:rsidRDefault="001A1091" w:rsidP="001A1091">
      <w:r w:rsidRPr="001A1091">
        <w:t xml:space="preserve"> </w:t>
      </w:r>
    </w:p>
    <w:p w14:paraId="25731DC4" w14:textId="0CE6258A" w:rsidR="0056536C" w:rsidRDefault="00220291" w:rsidP="001F4B8D">
      <w:r w:rsidRPr="00220291">
        <w:t>I</w:t>
      </w:r>
      <w:r>
        <w:t xml:space="preserve"> will need to ask Dean if it’s alright to include </w:t>
      </w:r>
      <w:r w:rsidR="00FA07BD">
        <w:t xml:space="preserve">a link to his guide and a small description of the work that he’s done with stylegan. But I will be sure to credit him in all the </w:t>
      </w:r>
      <w:r w:rsidR="00EA2629">
        <w:t xml:space="preserve">parts that reference his work. I think </w:t>
      </w:r>
      <w:r w:rsidR="00327847">
        <w:t>showing that a lot of work is already done</w:t>
      </w:r>
      <w:r w:rsidR="00EA2629">
        <w:t xml:space="preserve"> would help </w:t>
      </w:r>
      <w:r w:rsidR="00113458">
        <w:t xml:space="preserve">in making others want to </w:t>
      </w:r>
      <w:r w:rsidR="00EA2629">
        <w:t>continue work on this project</w:t>
      </w:r>
      <w:r w:rsidR="00113458">
        <w:t>.</w:t>
      </w:r>
    </w:p>
    <w:p w14:paraId="465CD142" w14:textId="71D49861" w:rsidR="00113458" w:rsidRDefault="00113458" w:rsidP="001F4B8D"/>
    <w:p w14:paraId="03E6C56A" w14:textId="7DD89C7A" w:rsidR="00113458" w:rsidRDefault="00113458" w:rsidP="00113458">
      <w:pPr>
        <w:pStyle w:val="Heading2"/>
      </w:pPr>
      <w:bookmarkStart w:id="38" w:name="_Toc65782452"/>
      <w:r>
        <w:t>Tuesday 23</w:t>
      </w:r>
      <w:r w:rsidRPr="00113458">
        <w:rPr>
          <w:vertAlign w:val="superscript"/>
        </w:rPr>
        <w:t>rd</w:t>
      </w:r>
      <w:r>
        <w:t xml:space="preserve"> February</w:t>
      </w:r>
      <w:bookmarkEnd w:id="38"/>
    </w:p>
    <w:p w14:paraId="79F7E516" w14:textId="24A3D89C" w:rsidR="00113458" w:rsidRDefault="00113458" w:rsidP="00113458">
      <w:r>
        <w:t xml:space="preserve">I’ve got the </w:t>
      </w:r>
      <w:r w:rsidR="004F140C">
        <w:t>template which I will be using for my blog post</w:t>
      </w:r>
      <w:r w:rsidR="00FD4BA4">
        <w:t xml:space="preserve"> </w:t>
      </w:r>
      <w:r w:rsidR="00981F0D">
        <w:t>so all now that’s needed is to write the post</w:t>
      </w:r>
      <w:r w:rsidR="00C575B7">
        <w:t xml:space="preserve">. I’ve written some of the introduction, mostly just explaining the project and what our aim is. </w:t>
      </w:r>
      <w:r w:rsidR="003754E2">
        <w:t xml:space="preserve">I explained how the </w:t>
      </w:r>
      <w:r w:rsidR="000C66F9">
        <w:t>details of the sheet are calculated with an example</w:t>
      </w:r>
      <w:r w:rsidR="00607617">
        <w:t xml:space="preserve"> making sure I was right in what I was saying with a confirmation from John. I have talked to Dean too and he seems happy enough with the idea of trading some information about what we’ve developed</w:t>
      </w:r>
      <w:r w:rsidR="007E413E">
        <w:t>, I think this will be very useful because to be honest, I am not really sure what he’s doing on his side of the project</w:t>
      </w:r>
      <w:r w:rsidR="00232CA8">
        <w:t xml:space="preserve">. </w:t>
      </w:r>
      <w:r w:rsidR="00725A01">
        <w:t xml:space="preserve">I’m just trying to make the introduction </w:t>
      </w:r>
      <w:r w:rsidR="000776E9">
        <w:t>hype up the project as much as possible</w:t>
      </w:r>
      <w:r w:rsidR="00727E17">
        <w:t xml:space="preserve"> to reel in any potential readers.</w:t>
      </w:r>
      <w:r w:rsidR="000E70B8">
        <w:t xml:space="preserve"> I’m not sure if including that I’m a student would </w:t>
      </w:r>
      <w:r w:rsidR="004E624C">
        <w:t>entice the reader more because that could be a put-off to the reader.</w:t>
      </w:r>
    </w:p>
    <w:p w14:paraId="353ED605" w14:textId="3A8E4C74" w:rsidR="004E624C" w:rsidRDefault="004E624C" w:rsidP="00113458"/>
    <w:p w14:paraId="0017C6AD" w14:textId="1B7A42F2" w:rsidR="004E624C" w:rsidRDefault="004E624C" w:rsidP="00113458">
      <w:r>
        <w:lastRenderedPageBreak/>
        <w:t xml:space="preserve">I’m currently </w:t>
      </w:r>
      <w:r w:rsidR="00C076CE">
        <w:t xml:space="preserve">making a template of a </w:t>
      </w:r>
      <w:r w:rsidR="00060EB0">
        <w:t>P</w:t>
      </w:r>
      <w:r w:rsidR="00C076CE">
        <w:t xml:space="preserve">erson </w:t>
      </w:r>
      <w:r w:rsidR="00060EB0">
        <w:t>JSON file with possible attributes</w:t>
      </w:r>
      <w:r w:rsidR="00170D94">
        <w:t xml:space="preserve">, I haven’t put in type information yet because this is </w:t>
      </w:r>
      <w:r w:rsidR="003C2645">
        <w:t xml:space="preserve">just the baseline and won’t actually be used in the project. I’ll get John’s opinion then maybe make some </w:t>
      </w:r>
      <w:r w:rsidR="004D08D7">
        <w:t>people examples with famous people for testing purposes.</w:t>
      </w:r>
    </w:p>
    <w:p w14:paraId="3C66F357" w14:textId="1C6914E6" w:rsidR="0039139A" w:rsidRDefault="0039139A" w:rsidP="00113458"/>
    <w:p w14:paraId="06538CC8" w14:textId="087F1110" w:rsidR="00995E73" w:rsidRDefault="00995E73" w:rsidP="00113458">
      <w:r>
        <w:t xml:space="preserve">The new Person JSON file has less sensitive information so we can </w:t>
      </w:r>
      <w:r w:rsidR="00757C59">
        <w:t>start off easy and non-controversial, which makes sense.</w:t>
      </w:r>
      <w:r w:rsidR="00A15E47">
        <w:t xml:space="preserve"> I think now, I gather datasets about people and take data from that to insert into the Person template</w:t>
      </w:r>
      <w:r w:rsidR="00A473D5">
        <w:t xml:space="preserve">. </w:t>
      </w:r>
    </w:p>
    <w:p w14:paraId="0DBE4A0A" w14:textId="77777777" w:rsidR="00F15F3E" w:rsidRDefault="00F15F3E" w:rsidP="00113458"/>
    <w:p w14:paraId="03A1A98D" w14:textId="7E58F3AE" w:rsidR="0039139A" w:rsidRDefault="0039139A" w:rsidP="0039139A">
      <w:pPr>
        <w:pStyle w:val="Heading2"/>
      </w:pPr>
      <w:bookmarkStart w:id="39" w:name="_Toc65782453"/>
      <w:r>
        <w:t>Wednesday 24</w:t>
      </w:r>
      <w:r w:rsidRPr="0039139A">
        <w:rPr>
          <w:vertAlign w:val="superscript"/>
        </w:rPr>
        <w:t>th</w:t>
      </w:r>
      <w:r>
        <w:t xml:space="preserve"> February</w:t>
      </w:r>
      <w:bookmarkEnd w:id="39"/>
    </w:p>
    <w:p w14:paraId="35895D7C" w14:textId="7E5625D2" w:rsidR="0039139A" w:rsidRDefault="0039139A" w:rsidP="0039139A">
      <w:pPr>
        <w:pStyle w:val="Heading2"/>
      </w:pPr>
      <w:bookmarkStart w:id="40" w:name="_Toc65782454"/>
      <w:r>
        <w:t>Meeting Notes:</w:t>
      </w:r>
      <w:bookmarkEnd w:id="40"/>
    </w:p>
    <w:p w14:paraId="49F5E119" w14:textId="6BE92401" w:rsidR="0039139A" w:rsidRDefault="00320AFC" w:rsidP="0039139A">
      <w:pPr>
        <w:pStyle w:val="ListParagraph"/>
        <w:numPr>
          <w:ilvl w:val="0"/>
          <w:numId w:val="37"/>
        </w:numPr>
      </w:pPr>
      <w:r>
        <w:t>Type system</w:t>
      </w:r>
      <w:r w:rsidR="00F6387A">
        <w:t xml:space="preserve"> still needs implemented probably after the blog post is finished</w:t>
      </w:r>
    </w:p>
    <w:p w14:paraId="72C1E16D" w14:textId="00DF7750" w:rsidR="008338B5" w:rsidRDefault="008338B5" w:rsidP="0039139A">
      <w:pPr>
        <w:pStyle w:val="ListParagraph"/>
        <w:numPr>
          <w:ilvl w:val="0"/>
          <w:numId w:val="37"/>
        </w:numPr>
      </w:pPr>
      <w:r>
        <w:t>Lay out possible formalisations</w:t>
      </w:r>
      <w:r w:rsidR="00F6387A">
        <w:t xml:space="preserve"> in blog post, all of the possible things we can predict about people</w:t>
      </w:r>
    </w:p>
    <w:p w14:paraId="5FD35691" w14:textId="2C06E248" w:rsidR="00B90702" w:rsidRDefault="00A9229C" w:rsidP="00B90702">
      <w:pPr>
        <w:pStyle w:val="ListParagraph"/>
        <w:numPr>
          <w:ilvl w:val="0"/>
          <w:numId w:val="37"/>
        </w:numPr>
      </w:pPr>
      <w:r>
        <w:t xml:space="preserve">How </w:t>
      </w:r>
      <w:r w:rsidR="00B21A91">
        <w:t>we can formalise attributes</w:t>
      </w:r>
      <w:r w:rsidR="00B91261">
        <w:t xml:space="preserve"> in different sections, big five, </w:t>
      </w:r>
      <w:r w:rsidR="00B90702">
        <w:t>different fallout tabs</w:t>
      </w:r>
    </w:p>
    <w:p w14:paraId="479D7A98" w14:textId="5D9D83BA" w:rsidR="00607D23" w:rsidRDefault="002F58AC" w:rsidP="00B90702">
      <w:r>
        <w:t>I’m mostly focusing on the blog post this week so all of these will be written about in the future plans section of the blog post. I will</w:t>
      </w:r>
      <w:r w:rsidR="001F0919">
        <w:t xml:space="preserve"> update the how to guide to include the parsing form and issues with that.</w:t>
      </w:r>
      <w:r w:rsidR="003C7830">
        <w:t xml:space="preserve"> I need to clean up my GitHub repository </w:t>
      </w:r>
      <w:r w:rsidR="00D43E33">
        <w:t>so that it looks clean and presentable.</w:t>
      </w:r>
    </w:p>
    <w:p w14:paraId="7ED3556D" w14:textId="0C813528" w:rsidR="00D43E33" w:rsidRDefault="00D43E33" w:rsidP="00B90702"/>
    <w:p w14:paraId="7431FB08" w14:textId="2354761E" w:rsidR="00D43E33" w:rsidRDefault="00D43E33" w:rsidP="00D43E33">
      <w:pPr>
        <w:pStyle w:val="Heading2"/>
      </w:pPr>
      <w:bookmarkStart w:id="41" w:name="_Toc65782455"/>
      <w:r>
        <w:t>Thursday 25</w:t>
      </w:r>
      <w:r w:rsidRPr="00D43E33">
        <w:rPr>
          <w:vertAlign w:val="superscript"/>
        </w:rPr>
        <w:t>th</w:t>
      </w:r>
      <w:r>
        <w:t xml:space="preserve"> February</w:t>
      </w:r>
      <w:bookmarkEnd w:id="41"/>
    </w:p>
    <w:p w14:paraId="469AD3E4" w14:textId="70E8420A" w:rsidR="00B0036E" w:rsidRDefault="00105226" w:rsidP="00D43E33">
      <w:r>
        <w:t>I’ve been emptying out the template to make room for my post. From looking online</w:t>
      </w:r>
      <w:r w:rsidR="00B13575">
        <w:t xml:space="preserve"> and at examples John gave</w:t>
      </w:r>
      <w:r>
        <w:t xml:space="preserve"> for </w:t>
      </w:r>
      <w:r w:rsidR="0025698C">
        <w:t xml:space="preserve">good blog </w:t>
      </w:r>
      <w:r w:rsidR="00B13575">
        <w:t>posts</w:t>
      </w:r>
      <w:r w:rsidR="00C7361E">
        <w:t xml:space="preserve"> and tutorials, like pyimagesearch</w:t>
      </w:r>
      <w:r w:rsidR="00D02911">
        <w:t xml:space="preserve">, I need to keep it clean, I think rather than have different pages for each section, I will just have one continuous page with maybe a table of contents </w:t>
      </w:r>
      <w:r w:rsidR="005906C4">
        <w:t xml:space="preserve">for parts in the post. I think that would be useful if any student/developer decides to continue </w:t>
      </w:r>
      <w:r w:rsidR="00847F8E">
        <w:t>the project using my work as a base</w:t>
      </w:r>
      <w:r w:rsidR="0060267F">
        <w:t xml:space="preserve">, as it lets them find areas of the post quicker. </w:t>
      </w:r>
      <w:r w:rsidR="00306229">
        <w:t>I will keep my site clean and easy-to-read</w:t>
      </w:r>
      <w:r w:rsidR="008C1540">
        <w:t xml:space="preserve">. I’m including my social links </w:t>
      </w:r>
      <w:r w:rsidR="00156C60">
        <w:t xml:space="preserve">for shameless self-promotion </w:t>
      </w:r>
      <w:r w:rsidR="00D76D05">
        <w:t>and I don’t think it</w:t>
      </w:r>
      <w:r w:rsidR="00C24C90">
        <w:t>’</w:t>
      </w:r>
      <w:r w:rsidR="00D76D05">
        <w:t>s too off-putting</w:t>
      </w:r>
      <w:r w:rsidR="008C1540">
        <w:t xml:space="preserve"> </w:t>
      </w:r>
      <w:r w:rsidR="00C24C90">
        <w:t>to the display.</w:t>
      </w:r>
      <w:r w:rsidR="00886650">
        <w:t xml:space="preserve"> </w:t>
      </w:r>
      <w:r w:rsidR="005F3DEB">
        <w:t xml:space="preserve">I’m just going to </w:t>
      </w:r>
      <w:r w:rsidR="001029AF">
        <w:t>call the blog “Nathan’s Blog” because I don’t actually have a blog at the moment</w:t>
      </w:r>
      <w:r w:rsidR="00B60FF0">
        <w:t xml:space="preserve">. </w:t>
      </w:r>
      <w:r w:rsidR="00B0036E">
        <w:t>I think now all that’s left is to finish writing the blog.</w:t>
      </w:r>
    </w:p>
    <w:p w14:paraId="1F2C9C2D" w14:textId="77777777" w:rsidR="00B0036E" w:rsidRDefault="00B0036E" w:rsidP="00D43E33"/>
    <w:p w14:paraId="14CFC9B0" w14:textId="2B4AD413" w:rsidR="005F3DEB" w:rsidRDefault="005F3DEB" w:rsidP="00D43E33">
      <w:r>
        <w:t xml:space="preserve"> </w:t>
      </w:r>
    </w:p>
    <w:p w14:paraId="70B69E03" w14:textId="28D8D360" w:rsidR="006E0704" w:rsidRDefault="006E0704" w:rsidP="00D43E33"/>
    <w:p w14:paraId="2131CE23" w14:textId="0EBDDA67" w:rsidR="006E0704" w:rsidRDefault="006E0704" w:rsidP="00D43E33"/>
    <w:p w14:paraId="2470520C" w14:textId="04086BC8" w:rsidR="006E0704" w:rsidRDefault="006E0704" w:rsidP="00D43E33"/>
    <w:p w14:paraId="521B8DD4" w14:textId="061CE45F" w:rsidR="006E0704" w:rsidRDefault="006E0704" w:rsidP="00D43E33"/>
    <w:p w14:paraId="1D71C8A3" w14:textId="312ACA91" w:rsidR="006E0704" w:rsidRDefault="006E0704" w:rsidP="00D43E33"/>
    <w:p w14:paraId="51A9DCBD" w14:textId="7C86241C" w:rsidR="006E0704" w:rsidRDefault="006E0704" w:rsidP="00D43E33"/>
    <w:p w14:paraId="41244420" w14:textId="27566681" w:rsidR="006E0704" w:rsidRDefault="006E0704" w:rsidP="00D43E33"/>
    <w:p w14:paraId="38A72566" w14:textId="7F529F47" w:rsidR="006E0704" w:rsidRDefault="006E0704" w:rsidP="00D43E33"/>
    <w:p w14:paraId="1FB57635" w14:textId="0F849C35" w:rsidR="006E0704" w:rsidRDefault="006E0704" w:rsidP="00D43E33"/>
    <w:p w14:paraId="6D6965A2" w14:textId="7F6CE385" w:rsidR="006E0704" w:rsidRDefault="006E0704" w:rsidP="00D43E33"/>
    <w:p w14:paraId="0F616645" w14:textId="269D2FC6" w:rsidR="006E0704" w:rsidRDefault="006E0704" w:rsidP="00D43E33"/>
    <w:p w14:paraId="773E7613" w14:textId="77777777" w:rsidR="006E0704" w:rsidRDefault="006E0704" w:rsidP="00D43E33"/>
    <w:p w14:paraId="557A1763" w14:textId="1809873F" w:rsidR="00C24C90" w:rsidRDefault="00574C26" w:rsidP="00574C26">
      <w:pPr>
        <w:pStyle w:val="Heading1"/>
      </w:pPr>
      <w:bookmarkStart w:id="42" w:name="_Toc65782456"/>
      <w:r>
        <w:lastRenderedPageBreak/>
        <w:t>Week #8</w:t>
      </w:r>
      <w:bookmarkEnd w:id="42"/>
    </w:p>
    <w:p w14:paraId="7AA0A045" w14:textId="3D615B69" w:rsidR="00C24C90" w:rsidRDefault="00574C26" w:rsidP="00B83CEC">
      <w:pPr>
        <w:pStyle w:val="Heading2"/>
      </w:pPr>
      <w:bookmarkStart w:id="43" w:name="_Toc65782457"/>
      <w:r>
        <w:t>Monday 1</w:t>
      </w:r>
      <w:r w:rsidRPr="00574C26">
        <w:rPr>
          <w:vertAlign w:val="superscript"/>
        </w:rPr>
        <w:t>st</w:t>
      </w:r>
      <w:r>
        <w:t xml:space="preserve"> March</w:t>
      </w:r>
      <w:bookmarkEnd w:id="43"/>
    </w:p>
    <w:p w14:paraId="5AFCA8BB" w14:textId="109D199A" w:rsidR="00574C26" w:rsidRDefault="00EA061D" w:rsidP="00574C26">
      <w:r>
        <w:t xml:space="preserve">I think </w:t>
      </w:r>
      <w:r w:rsidR="00C7361E">
        <w:t>I should give a disclaimer at the beginning</w:t>
      </w:r>
      <w:r w:rsidR="00402752">
        <w:t xml:space="preserve">, saying why I am doing the project. Just a little thing about </w:t>
      </w:r>
      <w:r w:rsidR="00A54936">
        <w:t xml:space="preserve">the module and the description I was given. This is what I was given so it’s only fair to give any potential </w:t>
      </w:r>
      <w:r w:rsidR="00DD435C">
        <w:t xml:space="preserve">viewers the same </w:t>
      </w:r>
      <w:r w:rsidR="00053AF0">
        <w:t>project description.</w:t>
      </w:r>
      <w:r w:rsidR="00F46A4F">
        <w:t xml:space="preserve"> I’ve separated the blog into different sections:</w:t>
      </w:r>
    </w:p>
    <w:p w14:paraId="75EBE6E8" w14:textId="0D9059F4" w:rsidR="00F46A4F" w:rsidRDefault="00F46A4F" w:rsidP="00F46A4F">
      <w:pPr>
        <w:pStyle w:val="ListParagraph"/>
        <w:numPr>
          <w:ilvl w:val="0"/>
          <w:numId w:val="37"/>
        </w:numPr>
      </w:pPr>
      <w:r>
        <w:t>Introduction</w:t>
      </w:r>
    </w:p>
    <w:p w14:paraId="75D7B104" w14:textId="08D2CADC" w:rsidR="00F46A4F" w:rsidRDefault="00F46A4F" w:rsidP="00F46A4F">
      <w:pPr>
        <w:pStyle w:val="ListParagraph"/>
        <w:numPr>
          <w:ilvl w:val="1"/>
          <w:numId w:val="37"/>
        </w:numPr>
      </w:pPr>
      <w:r>
        <w:t>Details on the project</w:t>
      </w:r>
    </w:p>
    <w:p w14:paraId="19BD09A7" w14:textId="2DDCEE5D" w:rsidR="00F46A4F" w:rsidRDefault="00F46A4F" w:rsidP="00F46A4F">
      <w:pPr>
        <w:pStyle w:val="ListParagraph"/>
        <w:numPr>
          <w:ilvl w:val="1"/>
          <w:numId w:val="37"/>
        </w:numPr>
      </w:pPr>
      <w:r>
        <w:t>Why I’m doing the project</w:t>
      </w:r>
    </w:p>
    <w:p w14:paraId="0FB13FA1" w14:textId="427C9250" w:rsidR="00F46A4F" w:rsidRDefault="00B11962" w:rsidP="00F46A4F">
      <w:pPr>
        <w:pStyle w:val="ListParagraph"/>
        <w:numPr>
          <w:ilvl w:val="0"/>
          <w:numId w:val="37"/>
        </w:numPr>
      </w:pPr>
      <w:r>
        <w:t>WikiData</w:t>
      </w:r>
    </w:p>
    <w:p w14:paraId="4005DA88" w14:textId="22971749" w:rsidR="007609A6" w:rsidRDefault="007609A6" w:rsidP="007609A6">
      <w:pPr>
        <w:pStyle w:val="ListParagraph"/>
        <w:numPr>
          <w:ilvl w:val="1"/>
          <w:numId w:val="37"/>
        </w:numPr>
      </w:pPr>
      <w:r>
        <w:t>Use of formalisations of people as test data</w:t>
      </w:r>
    </w:p>
    <w:p w14:paraId="3BC26956" w14:textId="0390A337" w:rsidR="007609A6" w:rsidRDefault="007609A6" w:rsidP="007609A6">
      <w:pPr>
        <w:pStyle w:val="ListParagraph"/>
        <w:numPr>
          <w:ilvl w:val="1"/>
          <w:numId w:val="37"/>
        </w:numPr>
      </w:pPr>
      <w:r>
        <w:t xml:space="preserve">Gave useful information about JSON structuring </w:t>
      </w:r>
    </w:p>
    <w:p w14:paraId="0DB90F5B" w14:textId="310F95D9" w:rsidR="00B11962" w:rsidRDefault="007609A6" w:rsidP="00F46A4F">
      <w:pPr>
        <w:pStyle w:val="ListParagraph"/>
        <w:numPr>
          <w:ilvl w:val="0"/>
          <w:numId w:val="37"/>
        </w:numPr>
      </w:pPr>
      <w:r>
        <w:t>Flask</w:t>
      </w:r>
    </w:p>
    <w:p w14:paraId="3DF46D17" w14:textId="41400A61" w:rsidR="007609A6" w:rsidRDefault="007609A6" w:rsidP="007609A6">
      <w:pPr>
        <w:pStyle w:val="ListParagraph"/>
        <w:numPr>
          <w:ilvl w:val="1"/>
          <w:numId w:val="37"/>
        </w:numPr>
      </w:pPr>
      <w:r>
        <w:t xml:space="preserve">What it is </w:t>
      </w:r>
    </w:p>
    <w:p w14:paraId="02441872" w14:textId="384083F0" w:rsidR="007609A6" w:rsidRDefault="007609A6" w:rsidP="00C65B65">
      <w:pPr>
        <w:pStyle w:val="ListParagraph"/>
        <w:numPr>
          <w:ilvl w:val="1"/>
          <w:numId w:val="37"/>
        </w:numPr>
      </w:pPr>
      <w:r>
        <w:t>What I’m using it for</w:t>
      </w:r>
    </w:p>
    <w:p w14:paraId="1E127059" w14:textId="75CAE99D" w:rsidR="00C65B65" w:rsidRDefault="00C65B65" w:rsidP="00C65B65">
      <w:pPr>
        <w:pStyle w:val="ListParagraph"/>
        <w:numPr>
          <w:ilvl w:val="0"/>
          <w:numId w:val="37"/>
        </w:numPr>
      </w:pPr>
      <w:r>
        <w:t>JSON Editor</w:t>
      </w:r>
    </w:p>
    <w:p w14:paraId="0471159D" w14:textId="5FD24FA5" w:rsidR="00C65B65" w:rsidRDefault="00C65B65" w:rsidP="00C65B65">
      <w:pPr>
        <w:pStyle w:val="ListParagraph"/>
        <w:numPr>
          <w:ilvl w:val="1"/>
          <w:numId w:val="37"/>
        </w:numPr>
      </w:pPr>
      <w:r>
        <w:t>Creating the form</w:t>
      </w:r>
    </w:p>
    <w:p w14:paraId="22465E29" w14:textId="061EE115" w:rsidR="00C65B65" w:rsidRDefault="00281FFA" w:rsidP="00C65B65">
      <w:pPr>
        <w:pStyle w:val="ListParagraph"/>
        <w:numPr>
          <w:ilvl w:val="1"/>
          <w:numId w:val="37"/>
        </w:numPr>
      </w:pPr>
      <w:r>
        <w:t>Getting Form Feedback</w:t>
      </w:r>
    </w:p>
    <w:p w14:paraId="69ADA0E4" w14:textId="6D55C524" w:rsidR="00281FFA" w:rsidRDefault="00281FFA" w:rsidP="00C65B65">
      <w:pPr>
        <w:pStyle w:val="ListParagraph"/>
        <w:numPr>
          <w:ilvl w:val="1"/>
          <w:numId w:val="37"/>
        </w:numPr>
      </w:pPr>
      <w:r>
        <w:t>Parsing feedback</w:t>
      </w:r>
    </w:p>
    <w:p w14:paraId="0E78D76A" w14:textId="45A8FF9A" w:rsidR="00281FFA" w:rsidRDefault="00281FFA" w:rsidP="00C65B65">
      <w:pPr>
        <w:pStyle w:val="ListParagraph"/>
        <w:numPr>
          <w:ilvl w:val="1"/>
          <w:numId w:val="37"/>
        </w:numPr>
      </w:pPr>
      <w:r>
        <w:t>Future Type information</w:t>
      </w:r>
    </w:p>
    <w:p w14:paraId="7F629F04" w14:textId="48ADEE41" w:rsidR="00281FFA" w:rsidRDefault="00281FFA" w:rsidP="00281FFA">
      <w:pPr>
        <w:pStyle w:val="ListParagraph"/>
        <w:numPr>
          <w:ilvl w:val="0"/>
          <w:numId w:val="37"/>
        </w:numPr>
      </w:pPr>
      <w:r>
        <w:t>StyleGAN</w:t>
      </w:r>
    </w:p>
    <w:p w14:paraId="539A1E3C" w14:textId="71BF690E" w:rsidR="00281FFA" w:rsidRDefault="00281FFA" w:rsidP="00281FFA">
      <w:pPr>
        <w:pStyle w:val="ListParagraph"/>
        <w:numPr>
          <w:ilvl w:val="1"/>
          <w:numId w:val="37"/>
        </w:numPr>
      </w:pPr>
      <w:r>
        <w:t>TBA</w:t>
      </w:r>
    </w:p>
    <w:p w14:paraId="572E2FE7" w14:textId="03BA1BE2" w:rsidR="00281FFA" w:rsidRDefault="0083219C" w:rsidP="00281FFA">
      <w:pPr>
        <w:pStyle w:val="ListParagraph"/>
        <w:numPr>
          <w:ilvl w:val="0"/>
          <w:numId w:val="37"/>
        </w:numPr>
      </w:pPr>
      <w:r>
        <w:t>Future Plans</w:t>
      </w:r>
    </w:p>
    <w:p w14:paraId="15CC69A6" w14:textId="3C48CD99" w:rsidR="0083219C" w:rsidRDefault="0083219C" w:rsidP="0083219C">
      <w:pPr>
        <w:pStyle w:val="ListParagraph"/>
        <w:numPr>
          <w:ilvl w:val="1"/>
          <w:numId w:val="37"/>
        </w:numPr>
      </w:pPr>
      <w:r>
        <w:t>Possible Features</w:t>
      </w:r>
    </w:p>
    <w:p w14:paraId="50043B2D" w14:textId="320B7637" w:rsidR="0083219C" w:rsidRDefault="0083219C" w:rsidP="0083219C">
      <w:pPr>
        <w:pStyle w:val="ListParagraph"/>
        <w:numPr>
          <w:ilvl w:val="1"/>
          <w:numId w:val="37"/>
        </w:numPr>
      </w:pPr>
      <w:r>
        <w:t>Uses</w:t>
      </w:r>
    </w:p>
    <w:p w14:paraId="7CC2F48B" w14:textId="14513C1A" w:rsidR="0083219C" w:rsidRDefault="0083219C" w:rsidP="0083219C">
      <w:pPr>
        <w:pStyle w:val="ListParagraph"/>
        <w:numPr>
          <w:ilvl w:val="1"/>
          <w:numId w:val="37"/>
        </w:numPr>
      </w:pPr>
      <w:r>
        <w:t>End Goal Reiteration</w:t>
      </w:r>
    </w:p>
    <w:p w14:paraId="0B7B7A0E" w14:textId="03F873C1" w:rsidR="0083219C" w:rsidRDefault="0083219C" w:rsidP="0083219C">
      <w:pPr>
        <w:pStyle w:val="ListParagraph"/>
        <w:numPr>
          <w:ilvl w:val="0"/>
          <w:numId w:val="37"/>
        </w:numPr>
      </w:pPr>
      <w:r>
        <w:t>Useful Links</w:t>
      </w:r>
    </w:p>
    <w:p w14:paraId="0AD04FE0" w14:textId="79596BE2" w:rsidR="00870739" w:rsidRDefault="00F062BC" w:rsidP="00EC479A">
      <w:pPr>
        <w:pStyle w:val="ListParagraph"/>
        <w:numPr>
          <w:ilvl w:val="1"/>
          <w:numId w:val="37"/>
        </w:numPr>
      </w:pPr>
      <w:r>
        <w:t>Python 3 Install</w:t>
      </w:r>
      <w:r w:rsidR="00870739">
        <w:t>ation</w:t>
      </w:r>
      <w:r>
        <w:t xml:space="preserve"> </w:t>
      </w:r>
    </w:p>
    <w:p w14:paraId="2D2E1B2C" w14:textId="1981E03E" w:rsidR="00F062BC" w:rsidRDefault="00870739" w:rsidP="00EC479A">
      <w:pPr>
        <w:pStyle w:val="ListParagraph"/>
        <w:numPr>
          <w:ilvl w:val="1"/>
          <w:numId w:val="37"/>
        </w:numPr>
      </w:pPr>
      <w:r>
        <w:t xml:space="preserve">VS </w:t>
      </w:r>
      <w:r w:rsidR="00F062BC">
        <w:t>Code Install</w:t>
      </w:r>
      <w:r>
        <w:t>ation</w:t>
      </w:r>
    </w:p>
    <w:p w14:paraId="1377CA41" w14:textId="6ECA79D6" w:rsidR="00F062BC" w:rsidRDefault="00F062BC" w:rsidP="00F062BC">
      <w:pPr>
        <w:pStyle w:val="ListParagraph"/>
        <w:numPr>
          <w:ilvl w:val="1"/>
          <w:numId w:val="37"/>
        </w:numPr>
      </w:pPr>
      <w:r>
        <w:t xml:space="preserve">GitHub Repo </w:t>
      </w:r>
    </w:p>
    <w:p w14:paraId="772824ED" w14:textId="222480DC" w:rsidR="0083219C" w:rsidRDefault="0083219C" w:rsidP="0083219C">
      <w:pPr>
        <w:pStyle w:val="ListParagraph"/>
        <w:numPr>
          <w:ilvl w:val="1"/>
          <w:numId w:val="37"/>
        </w:numPr>
      </w:pPr>
      <w:r>
        <w:t>Flask User Guide</w:t>
      </w:r>
    </w:p>
    <w:p w14:paraId="6D703356" w14:textId="58C811E5" w:rsidR="0083219C" w:rsidRDefault="0083219C" w:rsidP="0083219C">
      <w:pPr>
        <w:pStyle w:val="ListParagraph"/>
        <w:numPr>
          <w:ilvl w:val="1"/>
          <w:numId w:val="37"/>
        </w:numPr>
      </w:pPr>
      <w:r>
        <w:t>WikiData API</w:t>
      </w:r>
    </w:p>
    <w:p w14:paraId="0E636273" w14:textId="091555C4" w:rsidR="00870739" w:rsidRDefault="00870739" w:rsidP="0083219C">
      <w:pPr>
        <w:pStyle w:val="ListParagraph"/>
        <w:numPr>
          <w:ilvl w:val="1"/>
          <w:numId w:val="37"/>
        </w:numPr>
      </w:pPr>
      <w:r>
        <w:t>Personality Trait</w:t>
      </w:r>
      <w:r w:rsidR="00C22C98">
        <w:t>s Formalisations: Open Psychometrics and WordNet Adjectives</w:t>
      </w:r>
    </w:p>
    <w:p w14:paraId="471E1628" w14:textId="1287E5E5" w:rsidR="0083219C" w:rsidRDefault="00870739" w:rsidP="0083219C">
      <w:pPr>
        <w:pStyle w:val="ListParagraph"/>
        <w:numPr>
          <w:ilvl w:val="1"/>
          <w:numId w:val="37"/>
        </w:numPr>
      </w:pPr>
      <w:r>
        <w:t>Papers with Code: Hair and Fashion Formalisations</w:t>
      </w:r>
    </w:p>
    <w:p w14:paraId="028B43AF" w14:textId="627BC14F" w:rsidR="00C22C98" w:rsidRDefault="00C22C98" w:rsidP="00C22C98">
      <w:r>
        <w:t>I want to give any reader who wants to continue the project all</w:t>
      </w:r>
      <w:r w:rsidR="00B55609">
        <w:t xml:space="preserve"> of the resources I have been given so far, so I think the useful links section covers it mostly.</w:t>
      </w:r>
      <w:r w:rsidR="00C410F9">
        <w:t xml:space="preserve"> I’m not sure I have enough for the post but </w:t>
      </w:r>
      <w:r w:rsidR="00DF37B0">
        <w:t xml:space="preserve">at this point there isn’t much I can do. I will just have to detail what ideas I have for the future and </w:t>
      </w:r>
      <w:r w:rsidR="00F614C4">
        <w:t>have a plan for going about it.</w:t>
      </w:r>
    </w:p>
    <w:p w14:paraId="40B3D362" w14:textId="4DC12EB7" w:rsidR="00F614C4" w:rsidRDefault="00F614C4" w:rsidP="00C22C98"/>
    <w:p w14:paraId="072A13B3" w14:textId="16A7C19A" w:rsidR="00F614C4" w:rsidRDefault="00F614C4" w:rsidP="00C22C98">
      <w:r>
        <w:t xml:space="preserve">I have half of the blog </w:t>
      </w:r>
      <w:proofErr w:type="gramStart"/>
      <w:r w:rsidR="007231CA">
        <w:t>finished,</w:t>
      </w:r>
      <w:proofErr w:type="gramEnd"/>
      <w:r w:rsidR="002570DE">
        <w:t xml:space="preserve"> my code is up to date on GitHub </w:t>
      </w:r>
      <w:r w:rsidR="0065450F">
        <w:t>but I still have to make my guide changes</w:t>
      </w:r>
      <w:r w:rsidR="00A46CF6">
        <w:t xml:space="preserve"> but that should be grand because I made a list of things to do after getting my mark.</w:t>
      </w:r>
    </w:p>
    <w:p w14:paraId="3CBAF44E" w14:textId="6B3B397D" w:rsidR="00010045" w:rsidRDefault="00010045" w:rsidP="00C22C98"/>
    <w:p w14:paraId="5A19527D" w14:textId="187E7CC6" w:rsidR="00010045" w:rsidRDefault="00010045" w:rsidP="00C22C98"/>
    <w:p w14:paraId="478578F8" w14:textId="667E8F0B" w:rsidR="00010045" w:rsidRDefault="00010045" w:rsidP="00C22C98"/>
    <w:p w14:paraId="204287BE" w14:textId="335E4955" w:rsidR="00010045" w:rsidRDefault="00010045" w:rsidP="00C22C98"/>
    <w:p w14:paraId="46453332" w14:textId="67C9E12D" w:rsidR="00322873" w:rsidRDefault="00322873" w:rsidP="00C22C98"/>
    <w:p w14:paraId="46D062C0" w14:textId="44C5DCCF" w:rsidR="00322873" w:rsidRDefault="00322873" w:rsidP="00C4614E">
      <w:pPr>
        <w:pStyle w:val="Heading2"/>
      </w:pPr>
      <w:bookmarkStart w:id="44" w:name="_Toc65782458"/>
      <w:r>
        <w:lastRenderedPageBreak/>
        <w:t>Tuesday 2</w:t>
      </w:r>
      <w:r w:rsidRPr="00322873">
        <w:rPr>
          <w:vertAlign w:val="superscript"/>
        </w:rPr>
        <w:t>nd</w:t>
      </w:r>
      <w:r>
        <w:t xml:space="preserve"> March</w:t>
      </w:r>
      <w:bookmarkEnd w:id="44"/>
    </w:p>
    <w:p w14:paraId="75B4C664" w14:textId="3CAB23DF" w:rsidR="00C4614E" w:rsidRDefault="00C4614E" w:rsidP="00C4614E">
      <w:r>
        <w:t>Today I’ll take a break from the blog writing to make my changes to the How-To Guide</w:t>
      </w:r>
      <w:r w:rsidR="00EB78D6">
        <w:t>. The changes I have made are detailed below:</w:t>
      </w:r>
    </w:p>
    <w:p w14:paraId="0C8C049F" w14:textId="7299FCBC" w:rsidR="00EB78D6" w:rsidRDefault="00EB78D6" w:rsidP="00C4614E"/>
    <w:tbl>
      <w:tblPr>
        <w:tblStyle w:val="TableGrid"/>
        <w:tblW w:w="0" w:type="auto"/>
        <w:tblLook w:val="04A0" w:firstRow="1" w:lastRow="0" w:firstColumn="1" w:lastColumn="0" w:noHBand="0" w:noVBand="1"/>
      </w:tblPr>
      <w:tblGrid>
        <w:gridCol w:w="4675"/>
        <w:gridCol w:w="4675"/>
      </w:tblGrid>
      <w:tr w:rsidR="00EB78D6" w14:paraId="50ABD04C" w14:textId="77777777" w:rsidTr="00010045">
        <w:trPr>
          <w:trHeight w:val="810"/>
        </w:trPr>
        <w:tc>
          <w:tcPr>
            <w:tcW w:w="4675" w:type="dxa"/>
            <w:shd w:val="clear" w:color="auto" w:fill="E7E6E6" w:themeFill="background2"/>
          </w:tcPr>
          <w:p w14:paraId="7A12D594" w14:textId="77777777" w:rsidR="00EB78D6" w:rsidRDefault="00EB78D6" w:rsidP="00EB78D6">
            <w:pPr>
              <w:jc w:val="center"/>
            </w:pPr>
          </w:p>
          <w:p w14:paraId="7DEC42C5" w14:textId="0B8F7961" w:rsidR="00EB78D6" w:rsidRDefault="00EB78D6" w:rsidP="00EB78D6">
            <w:pPr>
              <w:jc w:val="center"/>
            </w:pPr>
            <w:r>
              <w:t>Change</w:t>
            </w:r>
          </w:p>
        </w:tc>
        <w:tc>
          <w:tcPr>
            <w:tcW w:w="4675" w:type="dxa"/>
            <w:shd w:val="clear" w:color="auto" w:fill="E7E6E6" w:themeFill="background2"/>
          </w:tcPr>
          <w:p w14:paraId="100026D6" w14:textId="77777777" w:rsidR="009C55B6" w:rsidRDefault="009C55B6" w:rsidP="009C55B6">
            <w:pPr>
              <w:jc w:val="center"/>
            </w:pPr>
          </w:p>
          <w:p w14:paraId="6BCA7307" w14:textId="284C3E56" w:rsidR="00EB78D6" w:rsidRDefault="009C55B6" w:rsidP="009C55B6">
            <w:pPr>
              <w:jc w:val="center"/>
            </w:pPr>
            <w:r>
              <w:t>Reason</w:t>
            </w:r>
          </w:p>
        </w:tc>
      </w:tr>
      <w:tr w:rsidR="00EB78D6" w14:paraId="77F296E4" w14:textId="77777777" w:rsidTr="00EB78D6">
        <w:tc>
          <w:tcPr>
            <w:tcW w:w="4675" w:type="dxa"/>
          </w:tcPr>
          <w:p w14:paraId="2788C895" w14:textId="529A9DB2" w:rsidR="00EB78D6" w:rsidRDefault="009C55B6" w:rsidP="00C4614E">
            <w:r>
              <w:t xml:space="preserve">Added a </w:t>
            </w:r>
            <w:r w:rsidR="00A50745">
              <w:t>description</w:t>
            </w:r>
            <w:r>
              <w:t xml:space="preserve"> detailing the </w:t>
            </w:r>
            <w:r w:rsidR="005A1872">
              <w:t>guide</w:t>
            </w:r>
          </w:p>
          <w:p w14:paraId="6DCB5BBA" w14:textId="77777777" w:rsidR="009C55B6" w:rsidRDefault="009C55B6" w:rsidP="00C4614E"/>
          <w:p w14:paraId="6A62DE15" w14:textId="4583D691" w:rsidR="009C55B6" w:rsidRDefault="009C55B6" w:rsidP="00C4614E"/>
        </w:tc>
        <w:tc>
          <w:tcPr>
            <w:tcW w:w="4675" w:type="dxa"/>
          </w:tcPr>
          <w:p w14:paraId="6DEEA9BD" w14:textId="41022EBD" w:rsidR="00EB78D6" w:rsidRDefault="005A1872" w:rsidP="00C4614E">
            <w:r>
              <w:t xml:space="preserve">Most articles and how to guides have a </w:t>
            </w:r>
            <w:r w:rsidR="00A50745">
              <w:t>part in the intro detailing what the guide is for</w:t>
            </w:r>
          </w:p>
        </w:tc>
      </w:tr>
      <w:tr w:rsidR="00EB78D6" w14:paraId="77D5EB75" w14:textId="77777777" w:rsidTr="00EB78D6">
        <w:tc>
          <w:tcPr>
            <w:tcW w:w="4675" w:type="dxa"/>
          </w:tcPr>
          <w:p w14:paraId="3093A3F0" w14:textId="57736617" w:rsidR="00EB78D6" w:rsidRDefault="00A83CA5" w:rsidP="00C4614E">
            <w:r>
              <w:t xml:space="preserve">Added links in the </w:t>
            </w:r>
            <w:r w:rsidR="003A2D95">
              <w:t>prerequisites</w:t>
            </w:r>
            <w:r>
              <w:t xml:space="preserve"> </w:t>
            </w:r>
            <w:r w:rsidR="003A2D95">
              <w:t>part of the intro</w:t>
            </w:r>
          </w:p>
        </w:tc>
        <w:tc>
          <w:tcPr>
            <w:tcW w:w="4675" w:type="dxa"/>
          </w:tcPr>
          <w:p w14:paraId="454BF675" w14:textId="77777777" w:rsidR="00EB78D6" w:rsidRDefault="003A2D95" w:rsidP="00C4614E">
            <w:r>
              <w:t>If the user does not have the</w:t>
            </w:r>
            <w:r w:rsidR="00053D75">
              <w:t xml:space="preserve"> prerequisites downloaded, a link would make it much easier for them.</w:t>
            </w:r>
          </w:p>
          <w:p w14:paraId="2B04F273" w14:textId="58E43181" w:rsidR="00B752E6" w:rsidRDefault="00B752E6" w:rsidP="00C4614E"/>
        </w:tc>
      </w:tr>
      <w:tr w:rsidR="00EB78D6" w14:paraId="7D1B4302" w14:textId="77777777" w:rsidTr="00EB78D6">
        <w:tc>
          <w:tcPr>
            <w:tcW w:w="4675" w:type="dxa"/>
          </w:tcPr>
          <w:p w14:paraId="36803ABB" w14:textId="77777777" w:rsidR="00EB78D6" w:rsidRDefault="00F5767C" w:rsidP="00C4614E">
            <w:r>
              <w:t>Edited the Feedback section to finish the guide</w:t>
            </w:r>
          </w:p>
          <w:p w14:paraId="64B6E4DB" w14:textId="7E4EF7AA" w:rsidR="00F5767C" w:rsidRDefault="00F5767C" w:rsidP="00C4614E"/>
        </w:tc>
        <w:tc>
          <w:tcPr>
            <w:tcW w:w="4675" w:type="dxa"/>
          </w:tcPr>
          <w:p w14:paraId="5776A16A" w14:textId="77DC9B9B" w:rsidR="00EB78D6" w:rsidRDefault="00F5767C" w:rsidP="00C4614E">
            <w:r>
              <w:t xml:space="preserve">The guide needed finished </w:t>
            </w:r>
            <w:r w:rsidR="00D00DF9">
              <w:t>to make it have value.</w:t>
            </w:r>
          </w:p>
        </w:tc>
      </w:tr>
      <w:tr w:rsidR="00EB78D6" w14:paraId="26552C5E" w14:textId="77777777" w:rsidTr="00EB78D6">
        <w:tc>
          <w:tcPr>
            <w:tcW w:w="4675" w:type="dxa"/>
          </w:tcPr>
          <w:p w14:paraId="47F6D710" w14:textId="77777777" w:rsidR="00EB78D6" w:rsidRDefault="00821931" w:rsidP="00C4614E">
            <w:r>
              <w:t>Added a section in the form creation section for Flask</w:t>
            </w:r>
          </w:p>
          <w:p w14:paraId="19E6AC53" w14:textId="29E16BF1" w:rsidR="00821931" w:rsidRDefault="00821931" w:rsidP="00C4614E"/>
        </w:tc>
        <w:tc>
          <w:tcPr>
            <w:tcW w:w="4675" w:type="dxa"/>
          </w:tcPr>
          <w:p w14:paraId="416DA4B9" w14:textId="631F5CAB" w:rsidR="00EB78D6" w:rsidRDefault="00821931" w:rsidP="00C4614E">
            <w:r>
              <w:t>Previously there was no explanation of Flask and I feel like this adds value to the guide.</w:t>
            </w:r>
          </w:p>
        </w:tc>
      </w:tr>
      <w:tr w:rsidR="00EB78D6" w14:paraId="45669D3B" w14:textId="77777777" w:rsidTr="00EB78D6">
        <w:tc>
          <w:tcPr>
            <w:tcW w:w="4675" w:type="dxa"/>
          </w:tcPr>
          <w:p w14:paraId="2C93DFDA" w14:textId="1A37AD8E" w:rsidR="00EB78D6" w:rsidRDefault="00821931" w:rsidP="00C4614E">
            <w:r>
              <w:t>Explained code in more depth</w:t>
            </w:r>
          </w:p>
        </w:tc>
        <w:tc>
          <w:tcPr>
            <w:tcW w:w="4675" w:type="dxa"/>
          </w:tcPr>
          <w:p w14:paraId="472743D1" w14:textId="3D04B9EA" w:rsidR="00EB78D6" w:rsidRDefault="00821931" w:rsidP="00C4614E">
            <w:r>
              <w:t>There was not adequate explanation previously.</w:t>
            </w:r>
            <w:r w:rsidR="00341993">
              <w:t xml:space="preserve"> I think the last two pages have much more value now.</w:t>
            </w:r>
          </w:p>
          <w:p w14:paraId="61C83504" w14:textId="77777777" w:rsidR="00821931" w:rsidRDefault="00821931" w:rsidP="00C4614E"/>
          <w:p w14:paraId="3FFF6F88" w14:textId="48618F6D" w:rsidR="00821931" w:rsidRDefault="00821931" w:rsidP="00C4614E"/>
        </w:tc>
      </w:tr>
      <w:tr w:rsidR="00560DA8" w14:paraId="5551627D" w14:textId="77777777" w:rsidTr="00EB78D6">
        <w:tc>
          <w:tcPr>
            <w:tcW w:w="4675" w:type="dxa"/>
          </w:tcPr>
          <w:p w14:paraId="44FC0387" w14:textId="02A59BCA" w:rsidR="00560DA8" w:rsidRDefault="00560DA8" w:rsidP="00C4614E">
            <w:r>
              <w:t>Added more detail to form creation</w:t>
            </w:r>
          </w:p>
        </w:tc>
        <w:tc>
          <w:tcPr>
            <w:tcW w:w="4675" w:type="dxa"/>
          </w:tcPr>
          <w:p w14:paraId="78686B2A" w14:textId="7585440D" w:rsidR="00560DA8" w:rsidRDefault="00B752E6" w:rsidP="00C4614E">
            <w:r>
              <w:t xml:space="preserve">The guide assumes the reader knows how to create a form and leaves this </w:t>
            </w:r>
            <w:r w:rsidR="00341993">
              <w:t>out,</w:t>
            </w:r>
            <w:r>
              <w:t xml:space="preserve"> so I corrected this mistake</w:t>
            </w:r>
            <w:r w:rsidR="00341993">
              <w:t>.</w:t>
            </w:r>
          </w:p>
          <w:p w14:paraId="13203301" w14:textId="3E2DA6E5" w:rsidR="00B752E6" w:rsidRDefault="00B752E6" w:rsidP="00C4614E"/>
        </w:tc>
      </w:tr>
      <w:tr w:rsidR="00942BD4" w14:paraId="7CFCD922" w14:textId="77777777" w:rsidTr="00EB78D6">
        <w:tc>
          <w:tcPr>
            <w:tcW w:w="4675" w:type="dxa"/>
          </w:tcPr>
          <w:p w14:paraId="390B63F9" w14:textId="2CA0AB62" w:rsidR="00942BD4" w:rsidRDefault="00942BD4" w:rsidP="00C4614E">
            <w:r>
              <w:t>Added more images of cod</w:t>
            </w:r>
            <w:r w:rsidR="006A7F25">
              <w:t>e</w:t>
            </w:r>
          </w:p>
        </w:tc>
        <w:tc>
          <w:tcPr>
            <w:tcW w:w="4675" w:type="dxa"/>
          </w:tcPr>
          <w:p w14:paraId="297E7489" w14:textId="77777777" w:rsidR="00942BD4" w:rsidRDefault="006A7F25" w:rsidP="00C4614E">
            <w:r>
              <w:t>The visuals accompanying the written text helps the reader to understand what I’m explaining better.</w:t>
            </w:r>
          </w:p>
          <w:p w14:paraId="05071D54" w14:textId="02704E74" w:rsidR="006A7F25" w:rsidRDefault="006A7F25" w:rsidP="00C4614E"/>
        </w:tc>
      </w:tr>
    </w:tbl>
    <w:p w14:paraId="1881A240" w14:textId="3AAC2F18" w:rsidR="00EB78D6" w:rsidRDefault="00EB78D6" w:rsidP="00C4614E"/>
    <w:p w14:paraId="7A977A9D" w14:textId="2F5100FE" w:rsidR="00341993" w:rsidRDefault="00341993" w:rsidP="00C4614E">
      <w:r>
        <w:t xml:space="preserve">I think the new how-to guide is much better than the previous version and </w:t>
      </w:r>
      <w:r w:rsidR="00CC4EE7">
        <w:t>I am happy that I redid it. The next thing I have to do is write the JSON Editor part of the blog and I think that will be much easier now that I have the guide finished.</w:t>
      </w:r>
      <w:r w:rsidR="00F557EB">
        <w:t xml:space="preserve"> After that I have the section on Dean’s work and the future plans I have for the project.</w:t>
      </w:r>
    </w:p>
    <w:p w14:paraId="519FDCB3" w14:textId="55FFB558" w:rsidR="00942BD4" w:rsidRDefault="00942BD4" w:rsidP="00C4614E"/>
    <w:p w14:paraId="4DDCCFFA" w14:textId="2B238FF3" w:rsidR="00444539" w:rsidRDefault="00444539" w:rsidP="00C4614E"/>
    <w:p w14:paraId="0E5626DC" w14:textId="02F5C331" w:rsidR="00444539" w:rsidRDefault="00444539" w:rsidP="00C4614E"/>
    <w:p w14:paraId="294DD132" w14:textId="657A290D" w:rsidR="00444539" w:rsidRDefault="00444539" w:rsidP="00C4614E"/>
    <w:p w14:paraId="1A85C7F8" w14:textId="4153E00A" w:rsidR="00444539" w:rsidRDefault="00444539" w:rsidP="00C4614E"/>
    <w:p w14:paraId="49C6C0AA" w14:textId="4F4E766E" w:rsidR="00444539" w:rsidRDefault="00444539" w:rsidP="00C4614E"/>
    <w:p w14:paraId="10222CE9" w14:textId="7DDA93F2" w:rsidR="00444539" w:rsidRDefault="00444539" w:rsidP="00C4614E"/>
    <w:p w14:paraId="456AAE1D" w14:textId="77777777" w:rsidR="00444539" w:rsidRDefault="00444539" w:rsidP="00C4614E"/>
    <w:p w14:paraId="1DA1BC38" w14:textId="673B8B41" w:rsidR="00942BD4" w:rsidRDefault="00942BD4" w:rsidP="00942BD4">
      <w:pPr>
        <w:pStyle w:val="Heading2"/>
      </w:pPr>
      <w:bookmarkStart w:id="45" w:name="_Toc65782459"/>
      <w:r>
        <w:lastRenderedPageBreak/>
        <w:t>Wednesday 3</w:t>
      </w:r>
      <w:r w:rsidRPr="00942BD4">
        <w:rPr>
          <w:vertAlign w:val="superscript"/>
        </w:rPr>
        <w:t>rd</w:t>
      </w:r>
      <w:r>
        <w:t xml:space="preserve"> March</w:t>
      </w:r>
      <w:bookmarkEnd w:id="45"/>
    </w:p>
    <w:p w14:paraId="725A2463" w14:textId="25837ECE" w:rsidR="00942BD4" w:rsidRDefault="00942BD4" w:rsidP="00942BD4">
      <w:pPr>
        <w:pStyle w:val="Heading2"/>
      </w:pPr>
      <w:bookmarkStart w:id="46" w:name="_Toc65782460"/>
      <w:r>
        <w:t>Meeting Notes:</w:t>
      </w:r>
      <w:bookmarkEnd w:id="46"/>
    </w:p>
    <w:p w14:paraId="40A46C9E" w14:textId="09211F84" w:rsidR="0029749E" w:rsidRDefault="006D5CE0" w:rsidP="006D5CE0">
      <w:pPr>
        <w:pStyle w:val="ListParagraph"/>
        <w:numPr>
          <w:ilvl w:val="0"/>
          <w:numId w:val="37"/>
        </w:numPr>
      </w:pPr>
      <w:r>
        <w:t>Blog name does not matter</w:t>
      </w:r>
    </w:p>
    <w:p w14:paraId="22E39116" w14:textId="070A519A" w:rsidR="00F050DC" w:rsidRDefault="007E4E07" w:rsidP="00F050DC">
      <w:pPr>
        <w:pStyle w:val="ListParagraph"/>
        <w:numPr>
          <w:ilvl w:val="0"/>
          <w:numId w:val="37"/>
        </w:numPr>
      </w:pPr>
      <w:r>
        <w:t>Content limit</w:t>
      </w:r>
      <w:r w:rsidR="00F65925">
        <w:t xml:space="preserve"> = how much a student is willing to read</w:t>
      </w:r>
    </w:p>
    <w:p w14:paraId="31E9461B" w14:textId="4FF0CA24" w:rsidR="00F050DC" w:rsidRDefault="00F050DC" w:rsidP="00F050DC">
      <w:pPr>
        <w:pStyle w:val="ListParagraph"/>
        <w:numPr>
          <w:ilvl w:val="0"/>
          <w:numId w:val="37"/>
        </w:numPr>
      </w:pPr>
      <w:r>
        <w:t xml:space="preserve">Going to get feedback on the content </w:t>
      </w:r>
      <w:r w:rsidR="00DE0F52">
        <w:t>from Dean and I’ll give him feedback</w:t>
      </w:r>
      <w:r w:rsidR="00510868">
        <w:t xml:space="preserve"> on his</w:t>
      </w:r>
    </w:p>
    <w:p w14:paraId="6387B200" w14:textId="1A599DE8" w:rsidR="00510868" w:rsidRDefault="00510868" w:rsidP="00510868">
      <w:r>
        <w:t>Today, I’m</w:t>
      </w:r>
      <w:r w:rsidR="00445555">
        <w:t xml:space="preserve"> going to </w:t>
      </w:r>
      <w:r w:rsidR="00CE6010">
        <w:t xml:space="preserve">get the JSON Editor </w:t>
      </w:r>
      <w:r w:rsidR="008B3F23">
        <w:t xml:space="preserve">blog part done and </w:t>
      </w:r>
      <w:r w:rsidR="00444539">
        <w:t>make a start on the future plans section.</w:t>
      </w:r>
    </w:p>
    <w:p w14:paraId="05AA6AF9" w14:textId="77777777" w:rsidR="00444539" w:rsidRDefault="00444539" w:rsidP="00510868"/>
    <w:p w14:paraId="0EED06DE" w14:textId="6184655E" w:rsidR="00DE0F52" w:rsidRDefault="00444539" w:rsidP="00DE0F52">
      <w:r>
        <w:t>While writing the JSON editor part, I noticed myself getting bored by some parts</w:t>
      </w:r>
      <w:r w:rsidR="00B511A0">
        <w:t xml:space="preserve">. I took the unimportant rambles out and kept the mildly uninteresting necessary parts. I wanted to break up the </w:t>
      </w:r>
      <w:r w:rsidR="003D3B67">
        <w:t>text,</w:t>
      </w:r>
      <w:r w:rsidR="00B511A0">
        <w:t xml:space="preserve"> so I separated it using headers, smaller </w:t>
      </w:r>
      <w:r w:rsidR="00F64418">
        <w:t>paragraphs,</w:t>
      </w:r>
      <w:r w:rsidR="00B511A0">
        <w:t xml:space="preserve"> and images of code</w:t>
      </w:r>
      <w:r w:rsidR="00F64418">
        <w:t xml:space="preserve">. </w:t>
      </w:r>
      <w:r w:rsidR="00206453">
        <w:t xml:space="preserve">I will probably only include a short description of Dean’s part in StyleGAN as I don’t want to talk too much about </w:t>
      </w:r>
      <w:proofErr w:type="gramStart"/>
      <w:r w:rsidR="00206453">
        <w:t>something</w:t>
      </w:r>
      <w:proofErr w:type="gramEnd"/>
      <w:r w:rsidR="002129F9">
        <w:t xml:space="preserve"> </w:t>
      </w:r>
      <w:r w:rsidR="00206453">
        <w:t>I know very little about.</w:t>
      </w:r>
      <w:r w:rsidR="003E5AB4">
        <w:t xml:space="preserve"> </w:t>
      </w:r>
      <w:r w:rsidR="008D1A42">
        <w:t xml:space="preserve">I will be checking what I write about </w:t>
      </w:r>
      <w:r w:rsidR="00B77705">
        <w:t xml:space="preserve">machine learning with John just to make sure I don’t give out false information. </w:t>
      </w:r>
    </w:p>
    <w:p w14:paraId="2F31B332" w14:textId="20B45C28" w:rsidR="00B77705" w:rsidRDefault="00B77705" w:rsidP="00DE0F52"/>
    <w:p w14:paraId="42403FF3" w14:textId="75BEA028" w:rsidR="00B77705" w:rsidRDefault="00B77705" w:rsidP="00DE0F52">
      <w:r>
        <w:t>Tomorrow I need to finish the future plans section, get Dean to</w:t>
      </w:r>
      <w:r w:rsidR="00B60643">
        <w:t xml:space="preserve"> send an explanation of his work for me to explain in my own words for the blog,</w:t>
      </w:r>
      <w:r w:rsidR="00E01221">
        <w:t xml:space="preserve"> and then do the same for him.</w:t>
      </w:r>
      <w:r w:rsidR="00023745">
        <w:t xml:space="preserve"> From there all that’s left to do is get feedback on the </w:t>
      </w:r>
      <w:r w:rsidR="001075B6">
        <w:t>blog</w:t>
      </w:r>
      <w:r w:rsidR="003E464C">
        <w:t>,</w:t>
      </w:r>
      <w:r w:rsidR="005B483F">
        <w:t xml:space="preserve"> give feedback on other </w:t>
      </w:r>
      <w:r w:rsidR="009F6CBF">
        <w:t>people’s,</w:t>
      </w:r>
      <w:r w:rsidR="003E464C">
        <w:t xml:space="preserve"> and do some final checks.</w:t>
      </w:r>
    </w:p>
    <w:p w14:paraId="2D1322A2" w14:textId="52245D51" w:rsidR="009F6CBF" w:rsidRDefault="009F6CBF" w:rsidP="00DE0F52"/>
    <w:p w14:paraId="581CDCAB" w14:textId="1DE6CE80" w:rsidR="009F6CBF" w:rsidRDefault="009F6CBF" w:rsidP="009F6CBF">
      <w:pPr>
        <w:pStyle w:val="Heading2"/>
      </w:pPr>
      <w:bookmarkStart w:id="47" w:name="_Toc65782461"/>
      <w:r>
        <w:t>Thursday 4</w:t>
      </w:r>
      <w:r w:rsidRPr="009F6CBF">
        <w:rPr>
          <w:vertAlign w:val="superscript"/>
        </w:rPr>
        <w:t>th</w:t>
      </w:r>
      <w:r>
        <w:t xml:space="preserve"> March</w:t>
      </w:r>
      <w:bookmarkEnd w:id="47"/>
      <w:r>
        <w:t xml:space="preserve"> </w:t>
      </w:r>
    </w:p>
    <w:p w14:paraId="3A8CD1C0" w14:textId="4DD40078" w:rsidR="009F6CBF" w:rsidRDefault="00C069F6" w:rsidP="00DE0F52">
      <w:r>
        <w:t xml:space="preserve">So far today I wrote a small paragraph about </w:t>
      </w:r>
      <w:r w:rsidR="0037056A">
        <w:t>S</w:t>
      </w:r>
      <w:r>
        <w:t xml:space="preserve">tylegan2-ada, just giving the reader </w:t>
      </w:r>
      <w:r w:rsidR="00CB1AB8">
        <w:t xml:space="preserve">a heads up that someone else is also working on the project, giving them a link to Dean’s blog. I just gave a short description of what stylegan2-ada was and </w:t>
      </w:r>
      <w:proofErr w:type="spellStart"/>
      <w:r w:rsidR="00CB1AB8">
        <w:t>it’s</w:t>
      </w:r>
      <w:proofErr w:type="spellEnd"/>
      <w:r w:rsidR="00CB1AB8">
        <w:t xml:space="preserve"> use in the project</w:t>
      </w:r>
      <w:r w:rsidR="0015055C">
        <w:t>, making sure to check with Dean that all that I say is true and correct. I also included a</w:t>
      </w:r>
      <w:r w:rsidR="00924387">
        <w:t xml:space="preserve">n </w:t>
      </w:r>
      <w:r w:rsidR="0015055C">
        <w:t xml:space="preserve">image of </w:t>
      </w:r>
      <w:r w:rsidR="00C90308">
        <w:t xml:space="preserve">a </w:t>
      </w:r>
      <w:r w:rsidR="00EC364F">
        <w:t>S</w:t>
      </w:r>
      <w:r w:rsidR="00C90308">
        <w:t>tyle</w:t>
      </w:r>
      <w:r w:rsidR="00EC364F">
        <w:t>GAN</w:t>
      </w:r>
      <w:r w:rsidR="00C90308">
        <w:t xml:space="preserve"> function of sorts just to show what it does.</w:t>
      </w:r>
      <w:r w:rsidR="00EC0187">
        <w:t xml:space="preserve"> </w:t>
      </w:r>
    </w:p>
    <w:p w14:paraId="5922DF9F" w14:textId="77777777" w:rsidR="00CA381D" w:rsidRDefault="00CA381D" w:rsidP="00DE0F52"/>
    <w:p w14:paraId="01D48D24" w14:textId="6622F1CC" w:rsidR="00006B35" w:rsidRDefault="00006B35" w:rsidP="00DE0F52">
      <w:r>
        <w:t xml:space="preserve">I want to write a few more paragraphs for </w:t>
      </w:r>
      <w:r w:rsidR="003956CF">
        <w:t>the future plans section then I’ll be able to send it off to a few friends and others for feedback</w:t>
      </w:r>
      <w:r w:rsidR="008045EA">
        <w:t xml:space="preserve"> on</w:t>
      </w:r>
      <w:r w:rsidR="003956CF">
        <w:t>:</w:t>
      </w:r>
    </w:p>
    <w:p w14:paraId="4BC46B5E" w14:textId="7C571BFC" w:rsidR="003956CF" w:rsidRDefault="003956CF" w:rsidP="003956CF">
      <w:pPr>
        <w:pStyle w:val="ListParagraph"/>
        <w:numPr>
          <w:ilvl w:val="0"/>
          <w:numId w:val="37"/>
        </w:numPr>
      </w:pPr>
      <w:r>
        <w:t>Readability</w:t>
      </w:r>
    </w:p>
    <w:p w14:paraId="34D99380" w14:textId="3700FC9D" w:rsidR="003956CF" w:rsidRDefault="00B52E56" w:rsidP="003956CF">
      <w:pPr>
        <w:pStyle w:val="ListParagraph"/>
        <w:numPr>
          <w:ilvl w:val="0"/>
          <w:numId w:val="37"/>
        </w:numPr>
      </w:pPr>
      <w:r>
        <w:t xml:space="preserve">Level of Interest </w:t>
      </w:r>
    </w:p>
    <w:p w14:paraId="3BE7F74A" w14:textId="467CA4C6" w:rsidR="00B52E56" w:rsidRDefault="00B52E56" w:rsidP="003956CF">
      <w:pPr>
        <w:pStyle w:val="ListParagraph"/>
        <w:numPr>
          <w:ilvl w:val="0"/>
          <w:numId w:val="37"/>
        </w:numPr>
      </w:pPr>
      <w:r>
        <w:t>Appearance</w:t>
      </w:r>
    </w:p>
    <w:p w14:paraId="36CA0A7C" w14:textId="3DF0C458" w:rsidR="00AB15D2" w:rsidRDefault="00AB15D2" w:rsidP="003956CF">
      <w:pPr>
        <w:pStyle w:val="ListParagraph"/>
        <w:numPr>
          <w:ilvl w:val="0"/>
          <w:numId w:val="37"/>
        </w:numPr>
      </w:pPr>
      <w:r>
        <w:t>Quality of Communication</w:t>
      </w:r>
    </w:p>
    <w:p w14:paraId="52827B1A" w14:textId="375B2D08" w:rsidR="00AB15D2" w:rsidRDefault="00AB15D2" w:rsidP="00AB15D2">
      <w:r>
        <w:t>I’ll ask for written feedback on how it could be improved.</w:t>
      </w:r>
      <w:r w:rsidR="00835B02">
        <w:t xml:space="preserve"> </w:t>
      </w:r>
      <w:r w:rsidR="00904192">
        <w:t xml:space="preserve">I will include this in the Diary and </w:t>
      </w:r>
      <w:r w:rsidR="0037056A">
        <w:t>improve it based on the feedback.</w:t>
      </w:r>
    </w:p>
    <w:p w14:paraId="51491045" w14:textId="7B02070C" w:rsidR="00317710" w:rsidRDefault="00317710" w:rsidP="00DE0F52"/>
    <w:p w14:paraId="17D54B5A" w14:textId="24041A3D" w:rsidR="00317710" w:rsidRDefault="00442249" w:rsidP="00DE0F52">
      <w:r>
        <w:t xml:space="preserve">I’ve finished my blog and I’m currently waiting on some feedback from John regarding what I’m saying about </w:t>
      </w:r>
      <w:r w:rsidR="00CA381D">
        <w:t xml:space="preserve">machine learning as it is an area that I am not sure in. I’ll start sending out </w:t>
      </w:r>
      <w:r w:rsidR="003C64E0">
        <w:t>my work after he gets back to me.</w:t>
      </w:r>
    </w:p>
    <w:p w14:paraId="4C6F5B9E" w14:textId="671AA4D9" w:rsidR="00835B02" w:rsidRDefault="00835B02" w:rsidP="00DE0F52"/>
    <w:p w14:paraId="0432FA9E" w14:textId="4E4DB5F3" w:rsidR="00835B02" w:rsidRDefault="00835B02" w:rsidP="00DE0F52">
      <w:r>
        <w:t xml:space="preserve">I made some edits to incorporate the feedback I got from John, </w:t>
      </w:r>
      <w:r w:rsidR="00312CA9">
        <w:t xml:space="preserve">but </w:t>
      </w:r>
      <w:r>
        <w:t>while reading over my last few paragraphs, I noticed the writing just drops off and shows the links. I didn’t like this, so I added a final sentence saying that there are many places to go with this project to hype up the reader.</w:t>
      </w:r>
    </w:p>
    <w:p w14:paraId="170CD0A4" w14:textId="61ACE31E" w:rsidR="00052350" w:rsidRDefault="00052350" w:rsidP="00DE0F52"/>
    <w:p w14:paraId="4091D0F0" w14:textId="739C8475" w:rsidR="00052350" w:rsidRDefault="00052350" w:rsidP="00DE0F52">
      <w:r>
        <w:t>To make getting feedback easier I set up a GitHub</w:t>
      </w:r>
      <w:r w:rsidR="001134D9">
        <w:t xml:space="preserve"> Pages repository meaning I can just send someone the link and get feedback.</w:t>
      </w:r>
      <w:r w:rsidR="00772EBD">
        <w:t xml:space="preserve"> Link:</w:t>
      </w:r>
      <w:r w:rsidR="00772EBD" w:rsidRPr="00772EBD">
        <w:t xml:space="preserve"> </w:t>
      </w:r>
      <w:hyperlink r:id="rId23" w:history="1">
        <w:r w:rsidR="00772EBD" w:rsidRPr="00B0485C">
          <w:rPr>
            <w:rStyle w:val="Hyperlink"/>
          </w:rPr>
          <w:t>https://nathan0donnell.github.io/</w:t>
        </w:r>
      </w:hyperlink>
      <w:r w:rsidR="00772EBD">
        <w:t xml:space="preserve"> </w:t>
      </w:r>
    </w:p>
    <w:p w14:paraId="7CB2C902" w14:textId="6668AC4C" w:rsidR="00B46865" w:rsidRDefault="0056147F" w:rsidP="00DE0F52">
      <w:r>
        <w:lastRenderedPageBreak/>
        <w:t xml:space="preserve">I sent it to some of my family and friends to check the readability and grammar. </w:t>
      </w:r>
      <w:r w:rsidR="004F0EAF">
        <w:t>First person came back and said it reads very well but pointed out a few</w:t>
      </w:r>
      <w:r w:rsidR="0004506E">
        <w:t xml:space="preserve"> mistakes in the writing</w:t>
      </w:r>
      <w:r>
        <w:t xml:space="preserve"> which I have now fixed</w:t>
      </w:r>
      <w:r w:rsidR="002F5A2A">
        <w:t>.</w:t>
      </w:r>
      <w:r>
        <w:t xml:space="preserve"> </w:t>
      </w:r>
      <w:r w:rsidR="00B46865">
        <w:t>Here are some responses below:</w:t>
      </w:r>
    </w:p>
    <w:p w14:paraId="58A6C224" w14:textId="34752508" w:rsidR="00B46865" w:rsidRDefault="00B46865" w:rsidP="00DE0F52">
      <w:r>
        <w:t>“</w:t>
      </w:r>
      <w:r w:rsidR="007D5D24" w:rsidRPr="007D5D24">
        <w:t>Brilliant Nathan!  Only question is you say at the start “as I mentioned this is ...” where do you say that?</w:t>
      </w:r>
      <w:r>
        <w:t>”</w:t>
      </w:r>
      <w:r w:rsidR="007D5D24">
        <w:t xml:space="preserve"> – I corrected this mistake in my writing</w:t>
      </w:r>
    </w:p>
    <w:p w14:paraId="4B746E2B" w14:textId="27DA8D25" w:rsidR="00B46865" w:rsidRDefault="00B46865" w:rsidP="00DE0F52">
      <w:r>
        <w:t>“</w:t>
      </w:r>
      <w:r w:rsidR="007D5D24" w:rsidRPr="007D5D24">
        <w:t>Very punchy &amp; to the point.</w:t>
      </w:r>
      <w:r>
        <w:t>”</w:t>
      </w:r>
      <w:r w:rsidR="006A0BF4">
        <w:t xml:space="preserve"> – This is what I was hoping for, something common with all feedback is that they say it reads very well</w:t>
      </w:r>
      <w:r w:rsidR="00FB0AD1">
        <w:t>.</w:t>
      </w:r>
    </w:p>
    <w:p w14:paraId="63831BF2" w14:textId="37D409E7" w:rsidR="00973CC6" w:rsidRDefault="00973CC6" w:rsidP="00DE0F52"/>
    <w:p w14:paraId="5C8CA77A" w14:textId="0044AB68" w:rsidR="00973CC6" w:rsidRDefault="009F577E" w:rsidP="00DE0F52">
      <w:r>
        <w:t xml:space="preserve">As my target audience is </w:t>
      </w:r>
      <w:r w:rsidR="00210F93">
        <w:t>people like me, first-year students at a decent level of skill, I thought it would be very</w:t>
      </w:r>
      <w:r w:rsidR="00E37265">
        <w:t xml:space="preserve"> beneficial to ask someone in the CSC module to give feedback on my work. Who better than my project partner</w:t>
      </w:r>
      <w:r w:rsidR="00A86B57">
        <w:t xml:space="preserve">, </w:t>
      </w:r>
      <w:r w:rsidR="00312CA9">
        <w:t xml:space="preserve">Dean, </w:t>
      </w:r>
      <w:r w:rsidR="00A86B57">
        <w:t>here is his feedback:</w:t>
      </w:r>
    </w:p>
    <w:p w14:paraId="257E4717" w14:textId="091337C6" w:rsidR="00FB0AD1" w:rsidRDefault="00FB0AD1" w:rsidP="00DE0F52">
      <w:r>
        <w:t>“</w:t>
      </w:r>
    </w:p>
    <w:p w14:paraId="2A087CB9" w14:textId="357A5C3C" w:rsidR="00A86B57" w:rsidRDefault="00A86B57" w:rsidP="00FB0AD1">
      <w:pPr>
        <w:pStyle w:val="ListParagraph"/>
        <w:numPr>
          <w:ilvl w:val="0"/>
          <w:numId w:val="40"/>
        </w:numPr>
      </w:pPr>
      <w:r>
        <w:t>Intro was very nice, not too complicated</w:t>
      </w:r>
    </w:p>
    <w:p w14:paraId="439D4605" w14:textId="7E7D63CD" w:rsidR="00A86B57" w:rsidRDefault="00A86B57" w:rsidP="00FB0AD1">
      <w:pPr>
        <w:pStyle w:val="ListParagraph"/>
        <w:numPr>
          <w:ilvl w:val="0"/>
          <w:numId w:val="39"/>
        </w:numPr>
      </w:pPr>
      <w:r>
        <w:t>'flask is a micro web framework' explain in simpler terms if possible?</w:t>
      </w:r>
    </w:p>
    <w:p w14:paraId="5F4D1CD7" w14:textId="0C910A44" w:rsidR="00A86B57" w:rsidRDefault="00A86B57" w:rsidP="00A86B57">
      <w:pPr>
        <w:pStyle w:val="ListParagraph"/>
        <w:numPr>
          <w:ilvl w:val="0"/>
          <w:numId w:val="38"/>
        </w:numPr>
      </w:pPr>
      <w:r>
        <w:t>Despite there being a</w:t>
      </w:r>
      <w:r w:rsidR="00FB0AD1">
        <w:t xml:space="preserve"> </w:t>
      </w:r>
      <w:r>
        <w:t xml:space="preserve">lot of text, the blog is </w:t>
      </w:r>
      <w:r w:rsidR="00FB0AD1">
        <w:t>surprisingly</w:t>
      </w:r>
      <w:r>
        <w:t xml:space="preserve"> easy to read, images breaking up tex</w:t>
      </w:r>
      <w:r w:rsidR="00FB0AD1">
        <w:t xml:space="preserve">t </w:t>
      </w:r>
      <w:r>
        <w:t>into smaller chunks is nice</w:t>
      </w:r>
    </w:p>
    <w:p w14:paraId="2C585FF7" w14:textId="651E0998" w:rsidR="00A86B57" w:rsidRDefault="00A25F8A" w:rsidP="00A25F8A">
      <w:pPr>
        <w:pStyle w:val="ListParagraph"/>
        <w:numPr>
          <w:ilvl w:val="0"/>
          <w:numId w:val="38"/>
        </w:numPr>
      </w:pPr>
      <w:r>
        <w:t>y</w:t>
      </w:r>
      <w:r w:rsidR="00A86B57">
        <w:t>ou state that 'the “request.form” is an immutable multi-dict' could you maybe put brackets after explaining this simpler?</w:t>
      </w:r>
    </w:p>
    <w:p w14:paraId="556643DF" w14:textId="77777777" w:rsidR="00A86B57" w:rsidRDefault="00A86B57" w:rsidP="00A86B57"/>
    <w:p w14:paraId="5D153313" w14:textId="6CE672BB" w:rsidR="00A86B57" w:rsidRDefault="00A86B57" w:rsidP="00A86B57">
      <w:r>
        <w:t xml:space="preserve">After only reading through the blog post </w:t>
      </w:r>
      <w:r w:rsidR="00A25F8A">
        <w:t>I</w:t>
      </w:r>
      <w:r>
        <w:t xml:space="preserve"> would say </w:t>
      </w:r>
      <w:r w:rsidR="00A25F8A">
        <w:t>I</w:t>
      </w:r>
      <w:r>
        <w:t xml:space="preserve"> have a decent grasp on what has been done, and in a scenario</w:t>
      </w:r>
      <w:r w:rsidR="00465EE5">
        <w:t xml:space="preserve"> where</w:t>
      </w:r>
      <w:r>
        <w:t xml:space="preserve"> </w:t>
      </w:r>
      <w:r w:rsidR="00465EE5">
        <w:t>I</w:t>
      </w:r>
      <w:r>
        <w:t xml:space="preserve"> would be spending a week looking this blog post and all of the other files provided,</w:t>
      </w:r>
      <w:r w:rsidR="00A25F8A">
        <w:t xml:space="preserve"> I</w:t>
      </w:r>
      <w:r>
        <w:t xml:space="preserve"> believe in that time frame this blog post would be more than adequate in catching me up to speed</w:t>
      </w:r>
      <w:r w:rsidR="00465EE5">
        <w:t>. The</w:t>
      </w:r>
      <w:r>
        <w:t xml:space="preserve"> only critique is that </w:t>
      </w:r>
      <w:r w:rsidR="008A6704">
        <w:t xml:space="preserve">there was </w:t>
      </w:r>
      <w:r>
        <w:t xml:space="preserve">some language </w:t>
      </w:r>
      <w:r w:rsidR="00465EE5">
        <w:t>I</w:t>
      </w:r>
      <w:r>
        <w:t xml:space="preserve"> was </w:t>
      </w:r>
      <w:r w:rsidR="00465EE5">
        <w:t xml:space="preserve">confused at </w:t>
      </w:r>
      <w:r>
        <w:t xml:space="preserve">so maybe just </w:t>
      </w:r>
      <w:r w:rsidR="00E26236">
        <w:t xml:space="preserve">add </w:t>
      </w:r>
      <w:r>
        <w:t xml:space="preserve">brackets after </w:t>
      </w:r>
      <w:r w:rsidR="00570006">
        <w:t>technical terms</w:t>
      </w:r>
      <w:r>
        <w:t xml:space="preserve"> explaining </w:t>
      </w:r>
      <w:r w:rsidR="00570006">
        <w:t>them</w:t>
      </w:r>
      <w:r>
        <w:t xml:space="preserve"> in simple terms could be cool</w:t>
      </w:r>
      <w:r w:rsidR="00465EE5">
        <w:t xml:space="preserve">, </w:t>
      </w:r>
      <w:r>
        <w:t>also subtle but bolding things definitely helped break up the blocks of text</w:t>
      </w:r>
      <w:r w:rsidR="00465EE5">
        <w:t xml:space="preserve"> </w:t>
      </w:r>
      <w:r>
        <w:t xml:space="preserve">and the future plans section seems very interesting, </w:t>
      </w:r>
      <w:r w:rsidR="00465EE5">
        <w:t>I</w:t>
      </w:r>
      <w:r>
        <w:t xml:space="preserve"> like that you used </w:t>
      </w:r>
      <w:r w:rsidR="00465EE5">
        <w:t>T</w:t>
      </w:r>
      <w:r>
        <w:t xml:space="preserve">he </w:t>
      </w:r>
      <w:r w:rsidR="00465EE5">
        <w:t>Sims</w:t>
      </w:r>
      <w:r>
        <w:t xml:space="preserve"> as an example as </w:t>
      </w:r>
      <w:r w:rsidR="00465EE5">
        <w:t>it’s</w:t>
      </w:r>
      <w:r>
        <w:t xml:space="preserve"> something pretty much any student could relate to</w:t>
      </w:r>
      <w:r w:rsidR="00465EE5">
        <w:t>.</w:t>
      </w:r>
      <w:r>
        <w:t>”</w:t>
      </w:r>
    </w:p>
    <w:p w14:paraId="5FCC638C" w14:textId="3F13D630" w:rsidR="005B5C20" w:rsidRDefault="005B5C20" w:rsidP="00A86B57"/>
    <w:p w14:paraId="2AD2C1BF" w14:textId="52CF7497" w:rsidR="00643D33" w:rsidRDefault="004F3C83" w:rsidP="00A86B57">
      <w:r>
        <w:t xml:space="preserve">After taking his feedback into consideration, I feel he is right about the </w:t>
      </w:r>
      <w:r w:rsidR="009020EE">
        <w:t xml:space="preserve">technical terms, I will expand on them in my writing and </w:t>
      </w:r>
      <w:r w:rsidR="000F1911">
        <w:t xml:space="preserve">try to keep it understandable. I’m very happy with the response though, I am glad it reads well and that it’s not </w:t>
      </w:r>
      <w:r w:rsidR="00210ABC">
        <w:t>a convoluted</w:t>
      </w:r>
      <w:r w:rsidR="000F1911">
        <w:t xml:space="preserve"> wordy</w:t>
      </w:r>
      <w:r w:rsidR="00210ABC">
        <w:t xml:space="preserve"> mess</w:t>
      </w:r>
      <w:r w:rsidR="000F1911">
        <w:t>,</w:t>
      </w:r>
      <w:r w:rsidR="00210ABC">
        <w:t xml:space="preserve"> a.k.a.</w:t>
      </w:r>
      <w:r w:rsidR="000F1911">
        <w:t xml:space="preserve"> the bane of student</w:t>
      </w:r>
      <w:r w:rsidR="00210ABC">
        <w:t xml:space="preserve">s’ existence. </w:t>
      </w:r>
      <w:r w:rsidR="00545380">
        <w:t>I think the best part is that he says he would “have a decent grasp on what has been done” and would be able to continue on with the project using my work</w:t>
      </w:r>
      <w:r w:rsidR="00664FFA">
        <w:t>, this is exactly what I was aiming for when writing the post.</w:t>
      </w:r>
    </w:p>
    <w:p w14:paraId="56D6CEF8" w14:textId="77777777" w:rsidR="00643D33" w:rsidRDefault="00643D33" w:rsidP="00A86B57"/>
    <w:p w14:paraId="770CD197" w14:textId="4B53E287" w:rsidR="005B5C20" w:rsidRDefault="00643D33" w:rsidP="00A86B57">
      <w:r>
        <w:t>I will now make the changes to my post, adding in explanations anywhere I use more technical language.</w:t>
      </w:r>
      <w:r w:rsidR="00D1507C">
        <w:t xml:space="preserve"> </w:t>
      </w:r>
      <w:r w:rsidR="00210ABC">
        <w:t xml:space="preserve"> </w:t>
      </w:r>
    </w:p>
    <w:p w14:paraId="6C262A75" w14:textId="0F37CD68" w:rsidR="006D1D9C" w:rsidRDefault="006D1D9C" w:rsidP="00A86B57"/>
    <w:p w14:paraId="6ACFCED8" w14:textId="67ED8AC6" w:rsidR="006D1D9C" w:rsidRDefault="006D1D9C" w:rsidP="00A86B57">
      <w:r>
        <w:t xml:space="preserve">After having made these changes and having a </w:t>
      </w:r>
      <w:proofErr w:type="gramStart"/>
      <w:r>
        <w:t>final few reads</w:t>
      </w:r>
      <w:proofErr w:type="gramEnd"/>
      <w:r>
        <w:t xml:space="preserve"> over the post and making corrections, I am very happy with how it came out and I think my standard of work has improved </w:t>
      </w:r>
      <w:r w:rsidR="00CB4C1B">
        <w:t>since last time.</w:t>
      </w:r>
    </w:p>
    <w:p w14:paraId="1EF1AD64" w14:textId="3D248C5E" w:rsidR="00CB4C1B" w:rsidRDefault="00CB4C1B" w:rsidP="00A86B57"/>
    <w:p w14:paraId="3E29C612" w14:textId="63A064CC" w:rsidR="00B1625C" w:rsidRDefault="00B1625C" w:rsidP="00A86B57"/>
    <w:p w14:paraId="1B47D229" w14:textId="2D561F86" w:rsidR="00B1625C" w:rsidRDefault="00B1625C" w:rsidP="00A86B57"/>
    <w:p w14:paraId="5C042D19" w14:textId="2742F49F" w:rsidR="00B1625C" w:rsidRDefault="00B1625C">
      <w:r>
        <w:br w:type="page"/>
      </w:r>
    </w:p>
    <w:p w14:paraId="4EAF37C0" w14:textId="1F75EABF" w:rsidR="00B1625C" w:rsidRDefault="00D208DD" w:rsidP="00A86B57">
      <w:r>
        <w:lastRenderedPageBreak/>
        <w:t>Here is a detailed list of decisions I made for the blog post and my reasoning behind them:</w:t>
      </w:r>
    </w:p>
    <w:tbl>
      <w:tblPr>
        <w:tblStyle w:val="TableGrid"/>
        <w:tblW w:w="0" w:type="auto"/>
        <w:tblLook w:val="04A0" w:firstRow="1" w:lastRow="0" w:firstColumn="1" w:lastColumn="0" w:noHBand="0" w:noVBand="1"/>
      </w:tblPr>
      <w:tblGrid>
        <w:gridCol w:w="4675"/>
        <w:gridCol w:w="4675"/>
      </w:tblGrid>
      <w:tr w:rsidR="00D208DD" w14:paraId="3E8940B2" w14:textId="77777777" w:rsidTr="00972504">
        <w:trPr>
          <w:trHeight w:val="717"/>
        </w:trPr>
        <w:tc>
          <w:tcPr>
            <w:tcW w:w="4675" w:type="dxa"/>
            <w:shd w:val="clear" w:color="auto" w:fill="A5A5A5" w:themeFill="accent3"/>
          </w:tcPr>
          <w:p w14:paraId="7781FB72" w14:textId="77777777" w:rsidR="00D208DD" w:rsidRDefault="00D208DD" w:rsidP="00A86B57"/>
          <w:p w14:paraId="21C94A89" w14:textId="3C8B8569" w:rsidR="00C7678D" w:rsidRDefault="00C7678D" w:rsidP="00C7678D">
            <w:pPr>
              <w:jc w:val="center"/>
            </w:pPr>
            <w:r>
              <w:t>Decision</w:t>
            </w:r>
          </w:p>
        </w:tc>
        <w:tc>
          <w:tcPr>
            <w:tcW w:w="4675" w:type="dxa"/>
            <w:shd w:val="clear" w:color="auto" w:fill="A5A5A5" w:themeFill="accent3"/>
          </w:tcPr>
          <w:p w14:paraId="765E3B03" w14:textId="77777777" w:rsidR="00D208DD" w:rsidRDefault="00D208DD" w:rsidP="00A86B57"/>
          <w:p w14:paraId="423D238A" w14:textId="4A3BEFFD" w:rsidR="00C7678D" w:rsidRDefault="00C7678D" w:rsidP="00C7678D">
            <w:pPr>
              <w:jc w:val="center"/>
            </w:pPr>
            <w:r>
              <w:t>Reasoning</w:t>
            </w:r>
          </w:p>
        </w:tc>
      </w:tr>
      <w:tr w:rsidR="00D208DD" w14:paraId="27243321" w14:textId="77777777" w:rsidTr="00D208DD">
        <w:tc>
          <w:tcPr>
            <w:tcW w:w="4675" w:type="dxa"/>
          </w:tcPr>
          <w:p w14:paraId="1841CB64" w14:textId="1D12988E" w:rsidR="00D208DD" w:rsidRDefault="00600FC3" w:rsidP="00A86B57">
            <w:r>
              <w:t>Starting with</w:t>
            </w:r>
            <w:r w:rsidR="00673FF9">
              <w:t xml:space="preserve"> a section </w:t>
            </w:r>
            <w:r>
              <w:t xml:space="preserve">dedicated </w:t>
            </w:r>
            <w:r w:rsidR="00673FF9">
              <w:t>to WikiData</w:t>
            </w:r>
          </w:p>
          <w:p w14:paraId="27DA970C" w14:textId="77777777" w:rsidR="00D6048F" w:rsidRDefault="00D6048F" w:rsidP="00A86B57"/>
          <w:p w14:paraId="3283C528" w14:textId="2F248A4E" w:rsidR="00D6048F" w:rsidRDefault="00D6048F" w:rsidP="00A86B57"/>
        </w:tc>
        <w:tc>
          <w:tcPr>
            <w:tcW w:w="4675" w:type="dxa"/>
          </w:tcPr>
          <w:p w14:paraId="39635616" w14:textId="77777777" w:rsidR="00DD12A6" w:rsidRDefault="00376B2F" w:rsidP="00A86B57">
            <w:r>
              <w:t xml:space="preserve">This is how I began my project and I wanted </w:t>
            </w:r>
            <w:r w:rsidR="00600FC3">
              <w:t xml:space="preserve">to have a chronological </w:t>
            </w:r>
            <w:r w:rsidR="00DD12A6">
              <w:t>order for my blog post so that the reader can see my line of thinking more clearly.</w:t>
            </w:r>
          </w:p>
          <w:p w14:paraId="042F56DE" w14:textId="72C2E1F5" w:rsidR="003D07D6" w:rsidRDefault="003D07D6" w:rsidP="00A86B57"/>
        </w:tc>
      </w:tr>
      <w:tr w:rsidR="00D208DD" w14:paraId="7C9EC21C" w14:textId="77777777" w:rsidTr="00D208DD">
        <w:tc>
          <w:tcPr>
            <w:tcW w:w="4675" w:type="dxa"/>
          </w:tcPr>
          <w:p w14:paraId="0FF1A530" w14:textId="6F1A91BE" w:rsidR="00673FF9" w:rsidRDefault="00673FF9" w:rsidP="00673FF9">
            <w:r>
              <w:t>Dedicating a section to Flask</w:t>
            </w:r>
          </w:p>
          <w:p w14:paraId="2C13BC88" w14:textId="77777777" w:rsidR="00D6048F" w:rsidRDefault="00D6048F" w:rsidP="00A86B57"/>
          <w:p w14:paraId="32CA4079" w14:textId="56FC674C" w:rsidR="00D6048F" w:rsidRDefault="00D6048F" w:rsidP="00A86B57"/>
        </w:tc>
        <w:tc>
          <w:tcPr>
            <w:tcW w:w="4675" w:type="dxa"/>
          </w:tcPr>
          <w:p w14:paraId="0776C727" w14:textId="3F5BC295" w:rsidR="00D208DD" w:rsidRDefault="00673FF9" w:rsidP="00A86B57">
            <w:r>
              <w:t>Flask is</w:t>
            </w:r>
            <w:r w:rsidR="0076628B">
              <w:t xml:space="preserve"> what makes the </w:t>
            </w:r>
            <w:r w:rsidR="00664FFA">
              <w:t>JSON Editor</w:t>
            </w:r>
            <w:r w:rsidR="0076628B">
              <w:t xml:space="preserve"> run, it is very important, and I think no matter what way the reader decides to go, Flask will be of use to them at some point. It’s just very good software.</w:t>
            </w:r>
          </w:p>
          <w:p w14:paraId="14182060" w14:textId="19450252" w:rsidR="003D07D6" w:rsidRDefault="003D07D6" w:rsidP="00A86B57"/>
        </w:tc>
      </w:tr>
      <w:tr w:rsidR="00D208DD" w14:paraId="4DBB2B23" w14:textId="77777777" w:rsidTr="00D208DD">
        <w:tc>
          <w:tcPr>
            <w:tcW w:w="4675" w:type="dxa"/>
          </w:tcPr>
          <w:p w14:paraId="445ACD39" w14:textId="120B4F64" w:rsidR="00673FF9" w:rsidRDefault="00673FF9" w:rsidP="00673FF9">
            <w:r>
              <w:t>Dedicating a section to Dean’s work</w:t>
            </w:r>
          </w:p>
          <w:p w14:paraId="0568907B" w14:textId="77777777" w:rsidR="00D6048F" w:rsidRDefault="00D6048F" w:rsidP="00A86B57"/>
          <w:p w14:paraId="7189B80F" w14:textId="3CD65430" w:rsidR="00D6048F" w:rsidRDefault="00D6048F" w:rsidP="00A86B57"/>
        </w:tc>
        <w:tc>
          <w:tcPr>
            <w:tcW w:w="4675" w:type="dxa"/>
          </w:tcPr>
          <w:p w14:paraId="7F812A69" w14:textId="77777777" w:rsidR="00D208DD" w:rsidRDefault="00673FF9" w:rsidP="00A86B57">
            <w:r>
              <w:t>Dean’s work is as much a part of the project as my own and it is important that any student wanting to work on the project knows exactly what is available to them in regard to resources.</w:t>
            </w:r>
          </w:p>
          <w:p w14:paraId="4B671C72" w14:textId="479D7AE9" w:rsidR="003D07D6" w:rsidRDefault="003D07D6" w:rsidP="00A86B57"/>
        </w:tc>
      </w:tr>
      <w:tr w:rsidR="00D208DD" w14:paraId="45E4F6DB" w14:textId="77777777" w:rsidTr="00D208DD">
        <w:tc>
          <w:tcPr>
            <w:tcW w:w="4675" w:type="dxa"/>
          </w:tcPr>
          <w:p w14:paraId="741414DE" w14:textId="3AF1A9A9" w:rsidR="00D208DD" w:rsidRDefault="00807954" w:rsidP="00A86B57">
            <w:r>
              <w:t>Adding an image of The Sims</w:t>
            </w:r>
          </w:p>
          <w:p w14:paraId="3AC44E91" w14:textId="77777777" w:rsidR="00D6048F" w:rsidRDefault="00D6048F" w:rsidP="00A86B57"/>
          <w:p w14:paraId="2072C2DF" w14:textId="4171833B" w:rsidR="00D6048F" w:rsidRDefault="00D6048F" w:rsidP="00A86B57"/>
        </w:tc>
        <w:tc>
          <w:tcPr>
            <w:tcW w:w="4675" w:type="dxa"/>
          </w:tcPr>
          <w:p w14:paraId="6AB89E4A" w14:textId="77777777" w:rsidR="00D208DD" w:rsidRDefault="00807954" w:rsidP="00A86B57">
            <w:r>
              <w:t xml:space="preserve">I think it brightens the post a lot and brings more colour, this is the same reason I added </w:t>
            </w:r>
            <w:r w:rsidR="003D07D6">
              <w:t>my other images.</w:t>
            </w:r>
          </w:p>
          <w:p w14:paraId="6DAAA0BA" w14:textId="4B0A71B2" w:rsidR="003D07D6" w:rsidRDefault="003D07D6" w:rsidP="00A86B57"/>
        </w:tc>
      </w:tr>
      <w:tr w:rsidR="00D208DD" w14:paraId="2B31A27D" w14:textId="77777777" w:rsidTr="00D208DD">
        <w:tc>
          <w:tcPr>
            <w:tcW w:w="4675" w:type="dxa"/>
          </w:tcPr>
          <w:p w14:paraId="7C2E24D7" w14:textId="1D1D49A6" w:rsidR="00D6048F" w:rsidRDefault="003D07D6" w:rsidP="00A86B57">
            <w:r>
              <w:t xml:space="preserve">Having the preview image of the blog post be a snippet of </w:t>
            </w:r>
            <w:r w:rsidR="005F7EF1">
              <w:t>D</w:t>
            </w:r>
            <w:r>
              <w:t xml:space="preserve">ungeons and </w:t>
            </w:r>
            <w:r w:rsidR="005F7EF1">
              <w:t>D</w:t>
            </w:r>
            <w:r>
              <w:t xml:space="preserve">ragons </w:t>
            </w:r>
            <w:r w:rsidR="005F7EF1">
              <w:t>character sheet</w:t>
            </w:r>
          </w:p>
          <w:p w14:paraId="7BDF0FFD" w14:textId="4335A600" w:rsidR="00D6048F" w:rsidRDefault="00D6048F" w:rsidP="00A86B57"/>
        </w:tc>
        <w:tc>
          <w:tcPr>
            <w:tcW w:w="4675" w:type="dxa"/>
          </w:tcPr>
          <w:p w14:paraId="5C9E22D2" w14:textId="5588E4B4" w:rsidR="00D208DD" w:rsidRDefault="005F7EF1" w:rsidP="00A86B57">
            <w:r>
              <w:t xml:space="preserve">My target audience </w:t>
            </w:r>
            <w:r w:rsidR="00750176">
              <w:t xml:space="preserve">is </w:t>
            </w:r>
            <w:r w:rsidR="00156D85">
              <w:t xml:space="preserve">CS </w:t>
            </w:r>
            <w:r w:rsidR="00750176">
              <w:t xml:space="preserve">students around my level who would be interested in data </w:t>
            </w:r>
            <w:r w:rsidR="00DD19ED">
              <w:t>analysis and who would enjoy the work that comes along with this project. Who better to appeal to tha</w:t>
            </w:r>
            <w:r w:rsidR="000D021D">
              <w:t xml:space="preserve">n fans of Dungeons and </w:t>
            </w:r>
            <w:r w:rsidR="00156D85">
              <w:t>Dragons?</w:t>
            </w:r>
            <w:r w:rsidR="00BC2636">
              <w:t xml:space="preserve"> </w:t>
            </w:r>
            <w:r w:rsidR="00BC7F78">
              <w:t xml:space="preserve">I feel it isn’t too divisive </w:t>
            </w:r>
            <w:r w:rsidR="00323008">
              <w:t xml:space="preserve">making non-fans feel excluded. </w:t>
            </w:r>
            <w:r w:rsidR="00BC2636">
              <w:t>It also fit in with the black and white of the page content around it.</w:t>
            </w:r>
          </w:p>
          <w:p w14:paraId="37755459" w14:textId="39DFDFEC" w:rsidR="00BC2636" w:rsidRDefault="00BC2636" w:rsidP="00A86B57"/>
        </w:tc>
      </w:tr>
      <w:tr w:rsidR="00D208DD" w14:paraId="08D2309C" w14:textId="77777777" w:rsidTr="00D208DD">
        <w:tc>
          <w:tcPr>
            <w:tcW w:w="4675" w:type="dxa"/>
          </w:tcPr>
          <w:p w14:paraId="1AE40435" w14:textId="0EEB9F29" w:rsidR="00D208DD" w:rsidRDefault="00BC2636" w:rsidP="00A86B57">
            <w:r>
              <w:t>One page rather than multiple</w:t>
            </w:r>
          </w:p>
          <w:p w14:paraId="75D5833E" w14:textId="77777777" w:rsidR="00D6048F" w:rsidRDefault="00D6048F" w:rsidP="00A86B57"/>
          <w:p w14:paraId="2A336C2E" w14:textId="3882326E" w:rsidR="00D6048F" w:rsidRDefault="00D6048F" w:rsidP="00A86B57"/>
        </w:tc>
        <w:tc>
          <w:tcPr>
            <w:tcW w:w="4675" w:type="dxa"/>
          </w:tcPr>
          <w:p w14:paraId="3999F242" w14:textId="554B5417" w:rsidR="00D208DD" w:rsidRDefault="00BC2636" w:rsidP="00A86B57">
            <w:r>
              <w:t xml:space="preserve">I think that in a guide it makes sense to separate </w:t>
            </w:r>
            <w:r w:rsidR="00BC459E">
              <w:t>the pages as it has a “step</w:t>
            </w:r>
            <w:r w:rsidR="00323008">
              <w:t>-by-step</w:t>
            </w:r>
            <w:r w:rsidR="00BC459E">
              <w:t xml:space="preserve">” structure. For the blog post, I wanted a clean, </w:t>
            </w:r>
            <w:r w:rsidR="00327120">
              <w:t xml:space="preserve">well-constructed page with content that is easy to read. Separating the pages would </w:t>
            </w:r>
            <w:r w:rsidR="00674B43">
              <w:t>disrupt the structure and cause the reader to lose interest.</w:t>
            </w:r>
          </w:p>
          <w:p w14:paraId="11C9E13A" w14:textId="5C5EBD88" w:rsidR="00674B43" w:rsidRDefault="00674B43" w:rsidP="00A86B57"/>
        </w:tc>
      </w:tr>
      <w:tr w:rsidR="00D208DD" w14:paraId="79CC3C17" w14:textId="77777777" w:rsidTr="00D208DD">
        <w:tc>
          <w:tcPr>
            <w:tcW w:w="4675" w:type="dxa"/>
          </w:tcPr>
          <w:p w14:paraId="256A44CE" w14:textId="6CDB81BF" w:rsidR="00D208DD" w:rsidRDefault="00DD7EE5" w:rsidP="00A86B57">
            <w:r>
              <w:t xml:space="preserve">Title: </w:t>
            </w:r>
            <w:r w:rsidRPr="00DD7EE5">
              <w:t>A Real-World Character Sheet Based on First Impressions</w:t>
            </w:r>
          </w:p>
          <w:p w14:paraId="0313D30A" w14:textId="77777777" w:rsidR="00D6048F" w:rsidRDefault="00D6048F" w:rsidP="00A86B57"/>
          <w:p w14:paraId="029F8F8A" w14:textId="78DE4BEE" w:rsidR="00D6048F" w:rsidRDefault="00D6048F" w:rsidP="00A86B57"/>
        </w:tc>
        <w:tc>
          <w:tcPr>
            <w:tcW w:w="4675" w:type="dxa"/>
          </w:tcPr>
          <w:p w14:paraId="3E5263D2" w14:textId="177D5D13" w:rsidR="00D208DD" w:rsidRDefault="00DD7EE5" w:rsidP="00A86B57">
            <w:r>
              <w:t xml:space="preserve">Short and sweet, grabs your attention </w:t>
            </w:r>
            <w:r w:rsidR="00EF0599">
              <w:t>as it is understandable but leaves you wondering how it’s done.</w:t>
            </w:r>
          </w:p>
        </w:tc>
      </w:tr>
      <w:tr w:rsidR="00EF0599" w14:paraId="50FCCCD2" w14:textId="77777777" w:rsidTr="00D208DD">
        <w:tc>
          <w:tcPr>
            <w:tcW w:w="4675" w:type="dxa"/>
          </w:tcPr>
          <w:p w14:paraId="587DD9E7" w14:textId="763C25B1" w:rsidR="00EF0599" w:rsidRDefault="00F43C1C" w:rsidP="00A86B57">
            <w:r>
              <w:lastRenderedPageBreak/>
              <w:t>Telling reader that I am a university student in the CSC Module</w:t>
            </w:r>
          </w:p>
        </w:tc>
        <w:tc>
          <w:tcPr>
            <w:tcW w:w="4675" w:type="dxa"/>
          </w:tcPr>
          <w:p w14:paraId="27B2256B" w14:textId="77777777" w:rsidR="009B15BA" w:rsidRDefault="006A27B3" w:rsidP="00A86B57">
            <w:r>
              <w:t>The reader should know the academic background and level of work they should expect going into the post.</w:t>
            </w:r>
          </w:p>
          <w:p w14:paraId="6F1D4569" w14:textId="60FEBD54" w:rsidR="00454FFA" w:rsidRDefault="00454FFA" w:rsidP="00A86B57"/>
        </w:tc>
      </w:tr>
      <w:tr w:rsidR="009B15BA" w14:paraId="65A8A5F1" w14:textId="77777777" w:rsidTr="00D208DD">
        <w:tc>
          <w:tcPr>
            <w:tcW w:w="4675" w:type="dxa"/>
          </w:tcPr>
          <w:p w14:paraId="6077F314" w14:textId="596D4A58" w:rsidR="009B15BA" w:rsidRDefault="00050B0F" w:rsidP="00A86B57">
            <w:r>
              <w:t>Contact</w:t>
            </w:r>
            <w:r w:rsidR="009B15BA">
              <w:t xml:space="preserve"> links</w:t>
            </w:r>
          </w:p>
        </w:tc>
        <w:tc>
          <w:tcPr>
            <w:tcW w:w="4675" w:type="dxa"/>
          </w:tcPr>
          <w:p w14:paraId="62C8990E" w14:textId="77777777" w:rsidR="009B15BA" w:rsidRDefault="009B15BA" w:rsidP="00A86B57">
            <w:r>
              <w:t xml:space="preserve">If a reader is having difficulties with the software or has questions in regard to the project, </w:t>
            </w:r>
            <w:r w:rsidR="00551CFE">
              <w:t xml:space="preserve"> they can easily find me and message me.</w:t>
            </w:r>
          </w:p>
          <w:p w14:paraId="74B52DBD" w14:textId="5F4485A9" w:rsidR="00892EF9" w:rsidRDefault="00892EF9" w:rsidP="00A86B57"/>
        </w:tc>
      </w:tr>
      <w:tr w:rsidR="00EF6615" w14:paraId="3F41D31A" w14:textId="77777777" w:rsidTr="00D208DD">
        <w:tc>
          <w:tcPr>
            <w:tcW w:w="4675" w:type="dxa"/>
          </w:tcPr>
          <w:p w14:paraId="560E8D97" w14:textId="64059B42" w:rsidR="00EF6615" w:rsidRDefault="00EF6615" w:rsidP="00A86B57">
            <w:r>
              <w:t>The level of detail</w:t>
            </w:r>
            <w:r w:rsidR="00892EF9">
              <w:t xml:space="preserve"> in regard to the JSON Editor</w:t>
            </w:r>
          </w:p>
        </w:tc>
        <w:tc>
          <w:tcPr>
            <w:tcW w:w="4675" w:type="dxa"/>
          </w:tcPr>
          <w:p w14:paraId="731C1DA2" w14:textId="77777777" w:rsidR="00EF6615" w:rsidRDefault="00892EF9" w:rsidP="00A86B57">
            <w:r>
              <w:t xml:space="preserve">I wanted to give an adequate explanation of my code to the </w:t>
            </w:r>
            <w:r w:rsidR="009E36F6">
              <w:t>reader,</w:t>
            </w:r>
            <w:r>
              <w:t xml:space="preserve"> but I did not want to bore them. </w:t>
            </w:r>
            <w:r w:rsidR="00CE3EAA">
              <w:t xml:space="preserve">I also gave a link to my how-to guide for building the JSON editor, </w:t>
            </w:r>
            <w:r w:rsidR="009E36F6">
              <w:t xml:space="preserve"> if the reader wanted extra information.</w:t>
            </w:r>
          </w:p>
          <w:p w14:paraId="075ABE43" w14:textId="019959F1" w:rsidR="009E36F6" w:rsidRDefault="009E36F6" w:rsidP="00A86B57"/>
        </w:tc>
      </w:tr>
      <w:tr w:rsidR="009E36F6" w14:paraId="09454732" w14:textId="77777777" w:rsidTr="00D208DD">
        <w:tc>
          <w:tcPr>
            <w:tcW w:w="4675" w:type="dxa"/>
          </w:tcPr>
          <w:p w14:paraId="4F8C071C" w14:textId="53483937" w:rsidR="009E36F6" w:rsidRDefault="00DD42CC" w:rsidP="00A86B57">
            <w:r>
              <w:t xml:space="preserve">Explanation of GET and POST feedback </w:t>
            </w:r>
          </w:p>
        </w:tc>
        <w:tc>
          <w:tcPr>
            <w:tcW w:w="4675" w:type="dxa"/>
          </w:tcPr>
          <w:p w14:paraId="7BF25039" w14:textId="77777777" w:rsidR="009E36F6" w:rsidRDefault="00DD42CC" w:rsidP="00A86B57">
            <w:r>
              <w:t xml:space="preserve">In the getting feedback section, I wanted to explain how I got </w:t>
            </w:r>
            <w:proofErr w:type="gramStart"/>
            <w:r>
              <w:t>feedback</w:t>
            </w:r>
            <w:proofErr w:type="gramEnd"/>
            <w:r>
              <w:t xml:space="preserve"> but </w:t>
            </w:r>
            <w:r w:rsidR="00BC7B7D">
              <w:t xml:space="preserve">I thought </w:t>
            </w:r>
            <w:r>
              <w:t>if I explained HTML form attributes</w:t>
            </w:r>
            <w:r w:rsidR="00BC7B7D">
              <w:t xml:space="preserve"> in too much detail, the reader would lose interest. I did not want to leave them lost however, so I gave a link to more information on GET and POST methods.</w:t>
            </w:r>
          </w:p>
          <w:p w14:paraId="49F9A53F" w14:textId="33A92B63" w:rsidR="00972504" w:rsidRDefault="00972504" w:rsidP="00A86B57"/>
        </w:tc>
      </w:tr>
      <w:tr w:rsidR="00972504" w14:paraId="1DF0A199" w14:textId="77777777" w:rsidTr="00D208DD">
        <w:tc>
          <w:tcPr>
            <w:tcW w:w="4675" w:type="dxa"/>
          </w:tcPr>
          <w:p w14:paraId="2E645BEF" w14:textId="738D39D7" w:rsidR="00972504" w:rsidRDefault="00266ECB" w:rsidP="00A86B57">
            <w:r>
              <w:t>Explaining technical terms like ImmutableMultiDict and micro web framework</w:t>
            </w:r>
          </w:p>
        </w:tc>
        <w:tc>
          <w:tcPr>
            <w:tcW w:w="4675" w:type="dxa"/>
          </w:tcPr>
          <w:p w14:paraId="0EC17D52" w14:textId="76C49C91" w:rsidR="00972504" w:rsidRDefault="00266ECB" w:rsidP="00A86B57">
            <w:r>
              <w:t xml:space="preserve">From the feedback I received it was clear that people were lost/confused at a few </w:t>
            </w:r>
            <w:r w:rsidR="00364088">
              <w:t>parts</w:t>
            </w:r>
            <w:r>
              <w:t xml:space="preserve"> and this is not what I wanted so I added </w:t>
            </w:r>
            <w:r w:rsidR="00364088">
              <w:t>explanations of any highly technical terms.</w:t>
            </w:r>
          </w:p>
          <w:p w14:paraId="5B27B8FD" w14:textId="55573CBA" w:rsidR="00364088" w:rsidRDefault="00364088" w:rsidP="00A86B57"/>
        </w:tc>
      </w:tr>
      <w:tr w:rsidR="00972504" w14:paraId="27FBF65F" w14:textId="77777777" w:rsidTr="00D208DD">
        <w:tc>
          <w:tcPr>
            <w:tcW w:w="4675" w:type="dxa"/>
          </w:tcPr>
          <w:p w14:paraId="61F2F937" w14:textId="002E2647" w:rsidR="00972504" w:rsidRDefault="00716D3C" w:rsidP="00364088">
            <w:pPr>
              <w:tabs>
                <w:tab w:val="left" w:pos="1245"/>
              </w:tabs>
            </w:pPr>
            <w:r>
              <w:t>Lengthy explanation of “parsing feedback” code</w:t>
            </w:r>
            <w:r w:rsidR="00364088">
              <w:tab/>
            </w:r>
          </w:p>
        </w:tc>
        <w:tc>
          <w:tcPr>
            <w:tcW w:w="4675" w:type="dxa"/>
          </w:tcPr>
          <w:p w14:paraId="791E3E03" w14:textId="55128BEE" w:rsidR="00985F75" w:rsidRDefault="00D501D6" w:rsidP="00A86B57">
            <w:r>
              <w:t>I knew that this would be where I would have to explain code in depth because</w:t>
            </w:r>
            <w:r w:rsidR="00565BB9">
              <w:t xml:space="preserve"> it is less self-explanatory and requires </w:t>
            </w:r>
            <w:r w:rsidR="00985F75">
              <w:t>knowledge of dictionaries in python and how they are navigated. I wanted to make sure the reader understands</w:t>
            </w:r>
            <w:r w:rsidR="006753E9">
              <w:t>,</w:t>
            </w:r>
            <w:r w:rsidR="00985F75">
              <w:t xml:space="preserve"> which is why I repeat the point.</w:t>
            </w:r>
          </w:p>
          <w:p w14:paraId="414FA865" w14:textId="40904119" w:rsidR="00985F75" w:rsidRDefault="00985F75" w:rsidP="00A86B57"/>
        </w:tc>
      </w:tr>
      <w:tr w:rsidR="00002F9E" w14:paraId="61A491FC" w14:textId="77777777" w:rsidTr="00D208DD">
        <w:tc>
          <w:tcPr>
            <w:tcW w:w="4675" w:type="dxa"/>
          </w:tcPr>
          <w:p w14:paraId="40154B72" w14:textId="66DF38E7" w:rsidR="00002F9E" w:rsidRDefault="00002F9E" w:rsidP="00364088">
            <w:pPr>
              <w:tabs>
                <w:tab w:val="left" w:pos="1245"/>
              </w:tabs>
            </w:pPr>
            <w:r>
              <w:t>Type Implementation sub-section</w:t>
            </w:r>
          </w:p>
        </w:tc>
        <w:tc>
          <w:tcPr>
            <w:tcW w:w="4675" w:type="dxa"/>
          </w:tcPr>
          <w:p w14:paraId="3975B1A1" w14:textId="77777777" w:rsidR="00002F9E" w:rsidRDefault="00FB5383" w:rsidP="00A86B57">
            <w:r>
              <w:t xml:space="preserve">Even though the </w:t>
            </w:r>
            <w:proofErr w:type="gramStart"/>
            <w:r>
              <w:t>type</w:t>
            </w:r>
            <w:proofErr w:type="gramEnd"/>
            <w:r>
              <w:t xml:space="preserve"> code is not implemented yet, I still think that it is important that the reader knows it will be implemented</w:t>
            </w:r>
            <w:r w:rsidR="006A6901">
              <w:t xml:space="preserve"> as it is good practice.</w:t>
            </w:r>
          </w:p>
          <w:p w14:paraId="0BFC1B00" w14:textId="608A6C9D" w:rsidR="00332025" w:rsidRDefault="00332025" w:rsidP="00A86B57"/>
        </w:tc>
      </w:tr>
      <w:tr w:rsidR="00332025" w14:paraId="21E5E93F" w14:textId="77777777" w:rsidTr="00D208DD">
        <w:tc>
          <w:tcPr>
            <w:tcW w:w="4675" w:type="dxa"/>
          </w:tcPr>
          <w:p w14:paraId="363B144B" w14:textId="09193BC6" w:rsidR="0094760E" w:rsidRDefault="00332025" w:rsidP="00364088">
            <w:pPr>
              <w:tabs>
                <w:tab w:val="left" w:pos="1245"/>
              </w:tabs>
            </w:pPr>
            <w:r>
              <w:t>Future Plans section</w:t>
            </w:r>
          </w:p>
        </w:tc>
        <w:tc>
          <w:tcPr>
            <w:tcW w:w="4675" w:type="dxa"/>
          </w:tcPr>
          <w:p w14:paraId="54EAD5C1" w14:textId="2B349E44" w:rsidR="00332025" w:rsidRDefault="0094760E" w:rsidP="00A86B57">
            <w:r>
              <w:t>The future plans section encompasses the “what can be done”</w:t>
            </w:r>
            <w:r w:rsidR="0006492C">
              <w:t xml:space="preserve"> part in contrast to the rest of the blog’s “what has been done” </w:t>
            </w:r>
            <w:r w:rsidR="00162A1F">
              <w:t xml:space="preserve">part. </w:t>
            </w:r>
            <w:r w:rsidR="002158AF">
              <w:t xml:space="preserve">This gives the reader specific goals to work towards with surface-level instructions to follow. I know from </w:t>
            </w:r>
            <w:r w:rsidR="00E03770">
              <w:t xml:space="preserve">personal </w:t>
            </w:r>
            <w:r w:rsidR="002158AF">
              <w:t xml:space="preserve">experience that when you are given something to work </w:t>
            </w:r>
            <w:r w:rsidR="002158AF">
              <w:lastRenderedPageBreak/>
              <w:t>towards you feel much more confident about the work you do, and you want to work towards the goals.</w:t>
            </w:r>
          </w:p>
          <w:p w14:paraId="13864A87" w14:textId="1AC36448" w:rsidR="002158AF" w:rsidRDefault="002158AF" w:rsidP="00A86B57"/>
        </w:tc>
      </w:tr>
      <w:tr w:rsidR="002158AF" w14:paraId="4842F8C8" w14:textId="77777777" w:rsidTr="00D208DD">
        <w:tc>
          <w:tcPr>
            <w:tcW w:w="4675" w:type="dxa"/>
          </w:tcPr>
          <w:p w14:paraId="481E3E37" w14:textId="3986BCDF" w:rsidR="002158AF" w:rsidRDefault="00480670" w:rsidP="00364088">
            <w:pPr>
              <w:tabs>
                <w:tab w:val="left" w:pos="1245"/>
              </w:tabs>
            </w:pPr>
            <w:r>
              <w:lastRenderedPageBreak/>
              <w:t xml:space="preserve">“the possibilities with where we can take this project are </w:t>
            </w:r>
            <w:r>
              <w:rPr>
                <w:b/>
                <w:bCs/>
              </w:rPr>
              <w:t>endless”</w:t>
            </w:r>
          </w:p>
        </w:tc>
        <w:tc>
          <w:tcPr>
            <w:tcW w:w="4675" w:type="dxa"/>
          </w:tcPr>
          <w:p w14:paraId="7F4AC8AB" w14:textId="60349660" w:rsidR="00961676" w:rsidRDefault="00051BB9" w:rsidP="00A86B57">
            <w:r>
              <w:t>I thought it was important to end the post with an optimistic message which also gives the reader creative freedom in the direction they choose to bring the project.</w:t>
            </w:r>
            <w:r w:rsidR="00F12CD7">
              <w:t xml:space="preserve"> I know this </w:t>
            </w:r>
            <w:r w:rsidR="00067150">
              <w:t xml:space="preserve">freedom </w:t>
            </w:r>
            <w:r w:rsidR="00F12CD7">
              <w:t>is something that definitely appeals to me and others I know.</w:t>
            </w:r>
          </w:p>
          <w:p w14:paraId="4B459A73" w14:textId="5A22ACC4" w:rsidR="00051BB9" w:rsidRDefault="00051BB9" w:rsidP="00A86B57"/>
        </w:tc>
      </w:tr>
      <w:tr w:rsidR="00480670" w14:paraId="31E0AA30" w14:textId="77777777" w:rsidTr="00D208DD">
        <w:tc>
          <w:tcPr>
            <w:tcW w:w="4675" w:type="dxa"/>
          </w:tcPr>
          <w:p w14:paraId="33B46990" w14:textId="47799E52" w:rsidR="00480670" w:rsidRDefault="00480670" w:rsidP="00480670">
            <w:pPr>
              <w:tabs>
                <w:tab w:val="left" w:pos="1245"/>
              </w:tabs>
            </w:pPr>
            <w:r>
              <w:t>“What you’ll need to continue this project”</w:t>
            </w:r>
          </w:p>
        </w:tc>
        <w:tc>
          <w:tcPr>
            <w:tcW w:w="4675" w:type="dxa"/>
          </w:tcPr>
          <w:p w14:paraId="1FBB92EC" w14:textId="77777777" w:rsidR="00480670" w:rsidRDefault="00480670" w:rsidP="00480670">
            <w:r>
              <w:t>I think this part of the blog is very useful as the reader can use the page as bookmark in the sense, nearly everything they will need is right there on the page. This will save them a lot of time on googling and researching.</w:t>
            </w:r>
          </w:p>
          <w:p w14:paraId="2B428478" w14:textId="77777777" w:rsidR="00480670" w:rsidRDefault="00480670" w:rsidP="00480670"/>
        </w:tc>
      </w:tr>
    </w:tbl>
    <w:p w14:paraId="09BB73F6" w14:textId="2B1FD071" w:rsidR="00D208DD" w:rsidRDefault="00D208DD" w:rsidP="00A86B57"/>
    <w:p w14:paraId="7E8C3A77" w14:textId="2D41E5BB" w:rsidR="00237DA0" w:rsidRDefault="00237DA0" w:rsidP="00A86B57"/>
    <w:p w14:paraId="54170D06" w14:textId="7A4A5041" w:rsidR="00237DA0" w:rsidRDefault="00237DA0" w:rsidP="00A86B57">
      <w:r>
        <w:t>A link to the GitHub Repository for this project can be found here:</w:t>
      </w:r>
      <w:r w:rsidR="00E83A6F" w:rsidRPr="00E83A6F">
        <w:t xml:space="preserve"> </w:t>
      </w:r>
      <w:hyperlink r:id="rId24" w:history="1">
        <w:r w:rsidR="00E83A6F" w:rsidRPr="00087D39">
          <w:rPr>
            <w:rStyle w:val="Hyperlink"/>
          </w:rPr>
          <w:t>https://github.com/nathan0donnell/character-sheet</w:t>
        </w:r>
      </w:hyperlink>
      <w:r w:rsidR="00E83A6F">
        <w:t xml:space="preserve"> </w:t>
      </w:r>
    </w:p>
    <w:p w14:paraId="25674B54" w14:textId="77777777" w:rsidR="00237DA0" w:rsidRPr="0029749E" w:rsidRDefault="00237DA0" w:rsidP="00A86B57"/>
    <w:sectPr w:rsidR="00237DA0" w:rsidRPr="002974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5A3E6" w14:textId="77777777" w:rsidR="007F2C94" w:rsidRDefault="007F2C94" w:rsidP="00AA756D">
      <w:r>
        <w:separator/>
      </w:r>
    </w:p>
  </w:endnote>
  <w:endnote w:type="continuationSeparator" w:id="0">
    <w:p w14:paraId="700CE519" w14:textId="77777777" w:rsidR="007F2C94" w:rsidRDefault="007F2C94" w:rsidP="00AA7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D9A25" w14:textId="77777777" w:rsidR="007F2C94" w:rsidRDefault="007F2C94" w:rsidP="00AA756D">
      <w:r>
        <w:separator/>
      </w:r>
    </w:p>
  </w:footnote>
  <w:footnote w:type="continuationSeparator" w:id="0">
    <w:p w14:paraId="0450FFF1" w14:textId="77777777" w:rsidR="007F2C94" w:rsidRDefault="007F2C94" w:rsidP="00AA756D">
      <w:r>
        <w:continuationSeparator/>
      </w:r>
    </w:p>
  </w:footnote>
  <w:footnote w:id="1">
    <w:p w14:paraId="254EB304" w14:textId="18E42C3E" w:rsidR="00C755B0" w:rsidRPr="00AA756D" w:rsidRDefault="00C755B0">
      <w:pPr>
        <w:pStyle w:val="FootnoteText"/>
      </w:pPr>
      <w:r>
        <w:rPr>
          <w:rStyle w:val="FootnoteReference"/>
        </w:rPr>
        <w:footnoteRef/>
      </w:r>
      <w:r>
        <w:t xml:space="preserve"> </w:t>
      </w:r>
      <w:hyperlink r:id="rId1" w:history="1">
        <w:r w:rsidRPr="00AA756D">
          <w:rPr>
            <w:rStyle w:val="Hyperlink"/>
          </w:rPr>
          <w:t>Source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52C5C"/>
    <w:multiLevelType w:val="hybridMultilevel"/>
    <w:tmpl w:val="6806189E"/>
    <w:lvl w:ilvl="0" w:tplc="F7168E6C">
      <w:numFmt w:val="bullet"/>
      <w:lvlText w:val="-"/>
      <w:lvlJc w:val="left"/>
      <w:pPr>
        <w:ind w:left="720" w:hanging="360"/>
      </w:pPr>
      <w:rPr>
        <w:rFonts w:ascii="Bahnschrift Light" w:eastAsiaTheme="minorHAnsi" w:hAnsi="Bahnschrift Light"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FF56F8"/>
    <w:multiLevelType w:val="hybridMultilevel"/>
    <w:tmpl w:val="5CFED936"/>
    <w:lvl w:ilvl="0" w:tplc="4FCE1FB8">
      <w:numFmt w:val="bullet"/>
      <w:lvlText w:val="-"/>
      <w:lvlJc w:val="left"/>
      <w:pPr>
        <w:ind w:left="720" w:hanging="360"/>
      </w:pPr>
      <w:rPr>
        <w:rFonts w:ascii="Bahnschrift Light" w:eastAsiaTheme="minorHAnsi" w:hAnsi="Bahnschrift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7A7490E"/>
    <w:multiLevelType w:val="hybridMultilevel"/>
    <w:tmpl w:val="DD38539A"/>
    <w:lvl w:ilvl="0" w:tplc="4FCE1FB8">
      <w:numFmt w:val="bullet"/>
      <w:lvlText w:val="-"/>
      <w:lvlJc w:val="left"/>
      <w:pPr>
        <w:ind w:left="720" w:hanging="360"/>
      </w:pPr>
      <w:rPr>
        <w:rFonts w:ascii="Bahnschrift Light" w:eastAsiaTheme="minorHAnsi" w:hAnsi="Bahnschrift Light"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B7962AB"/>
    <w:multiLevelType w:val="hybridMultilevel"/>
    <w:tmpl w:val="F46EE648"/>
    <w:lvl w:ilvl="0" w:tplc="9370B3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0C5965A1"/>
    <w:multiLevelType w:val="hybridMultilevel"/>
    <w:tmpl w:val="43C089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77C75C9"/>
    <w:multiLevelType w:val="hybridMultilevel"/>
    <w:tmpl w:val="C4FEEA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6773B2C"/>
    <w:multiLevelType w:val="hybridMultilevel"/>
    <w:tmpl w:val="7AAC95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08C7B16"/>
    <w:multiLevelType w:val="hybridMultilevel"/>
    <w:tmpl w:val="957E9E14"/>
    <w:lvl w:ilvl="0" w:tplc="4FCE1FB8">
      <w:numFmt w:val="bullet"/>
      <w:lvlText w:val="-"/>
      <w:lvlJc w:val="left"/>
      <w:pPr>
        <w:ind w:left="720" w:hanging="360"/>
      </w:pPr>
      <w:rPr>
        <w:rFonts w:ascii="Bahnschrift Light" w:eastAsiaTheme="minorHAnsi" w:hAnsi="Bahnschrift Light"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4F3D6F"/>
    <w:multiLevelType w:val="hybridMultilevel"/>
    <w:tmpl w:val="FB0463C6"/>
    <w:lvl w:ilvl="0" w:tplc="F7168E6C">
      <w:numFmt w:val="bullet"/>
      <w:lvlText w:val="-"/>
      <w:lvlJc w:val="left"/>
      <w:pPr>
        <w:ind w:left="720" w:hanging="360"/>
      </w:pPr>
      <w:rPr>
        <w:rFonts w:ascii="Bahnschrift Light" w:eastAsiaTheme="minorHAnsi" w:hAnsi="Bahnschrift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09D54F2"/>
    <w:multiLevelType w:val="hybridMultilevel"/>
    <w:tmpl w:val="F71EFE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11F6847"/>
    <w:multiLevelType w:val="hybridMultilevel"/>
    <w:tmpl w:val="4AC03BCA"/>
    <w:lvl w:ilvl="0" w:tplc="2124D2E8">
      <w:start w:val="1"/>
      <w:numFmt w:val="decimal"/>
      <w:lvlText w:val="%1."/>
      <w:lvlJc w:val="left"/>
      <w:pPr>
        <w:ind w:left="720" w:hanging="360"/>
      </w:pPr>
      <w:rPr>
        <w:rFonts w:ascii="Bahnschrift Light" w:eastAsiaTheme="minorHAnsi" w:hAnsi="Bahnschrift Light" w:cstheme="minorBidi"/>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7A5B52"/>
    <w:multiLevelType w:val="hybridMultilevel"/>
    <w:tmpl w:val="22C08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60A326B4"/>
    <w:multiLevelType w:val="hybridMultilevel"/>
    <w:tmpl w:val="A36E3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5C03FCC"/>
    <w:multiLevelType w:val="hybridMultilevel"/>
    <w:tmpl w:val="7C6CB9EA"/>
    <w:lvl w:ilvl="0" w:tplc="F7168E6C">
      <w:numFmt w:val="bullet"/>
      <w:lvlText w:val="-"/>
      <w:lvlJc w:val="left"/>
      <w:pPr>
        <w:ind w:left="720" w:hanging="360"/>
      </w:pPr>
      <w:rPr>
        <w:rFonts w:ascii="Bahnschrift Light" w:eastAsiaTheme="minorHAnsi" w:hAnsi="Bahnschrift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00D61E9"/>
    <w:multiLevelType w:val="hybridMultilevel"/>
    <w:tmpl w:val="DF7AD060"/>
    <w:lvl w:ilvl="0" w:tplc="F7168E6C">
      <w:numFmt w:val="bullet"/>
      <w:lvlText w:val="-"/>
      <w:lvlJc w:val="left"/>
      <w:pPr>
        <w:ind w:left="720" w:hanging="360"/>
      </w:pPr>
      <w:rPr>
        <w:rFonts w:ascii="Bahnschrift Light" w:eastAsiaTheme="minorHAnsi" w:hAnsi="Bahnschrift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9185DA2"/>
    <w:multiLevelType w:val="hybridMultilevel"/>
    <w:tmpl w:val="FC54A64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95D4969"/>
    <w:multiLevelType w:val="hybridMultilevel"/>
    <w:tmpl w:val="00364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1"/>
  </w:num>
  <w:num w:numId="2">
    <w:abstractNumId w:val="15"/>
  </w:num>
  <w:num w:numId="3">
    <w:abstractNumId w:val="11"/>
  </w:num>
  <w:num w:numId="4">
    <w:abstractNumId w:val="35"/>
  </w:num>
  <w:num w:numId="5">
    <w:abstractNumId w:val="18"/>
  </w:num>
  <w:num w:numId="6">
    <w:abstractNumId w:val="23"/>
  </w:num>
  <w:num w:numId="7">
    <w:abstractNumId w:val="27"/>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21"/>
  </w:num>
  <w:num w:numId="20">
    <w:abstractNumId w:val="32"/>
  </w:num>
  <w:num w:numId="21">
    <w:abstractNumId w:val="25"/>
  </w:num>
  <w:num w:numId="22">
    <w:abstractNumId w:val="14"/>
  </w:num>
  <w:num w:numId="23">
    <w:abstractNumId w:val="39"/>
  </w:num>
  <w:num w:numId="24">
    <w:abstractNumId w:val="38"/>
  </w:num>
  <w:num w:numId="25">
    <w:abstractNumId w:val="17"/>
  </w:num>
  <w:num w:numId="26">
    <w:abstractNumId w:val="12"/>
  </w:num>
  <w:num w:numId="27">
    <w:abstractNumId w:val="13"/>
  </w:num>
  <w:num w:numId="28">
    <w:abstractNumId w:val="28"/>
  </w:num>
  <w:num w:numId="29">
    <w:abstractNumId w:val="24"/>
  </w:num>
  <w:num w:numId="30">
    <w:abstractNumId w:val="29"/>
  </w:num>
  <w:num w:numId="31">
    <w:abstractNumId w:val="19"/>
  </w:num>
  <w:num w:numId="32">
    <w:abstractNumId w:val="37"/>
  </w:num>
  <w:num w:numId="33">
    <w:abstractNumId w:val="16"/>
  </w:num>
  <w:num w:numId="34">
    <w:abstractNumId w:val="30"/>
  </w:num>
  <w:num w:numId="35">
    <w:abstractNumId w:val="33"/>
  </w:num>
  <w:num w:numId="36">
    <w:abstractNumId w:val="22"/>
  </w:num>
  <w:num w:numId="37">
    <w:abstractNumId w:val="10"/>
  </w:num>
  <w:num w:numId="38">
    <w:abstractNumId w:val="26"/>
  </w:num>
  <w:num w:numId="39">
    <w:abstractNumId w:val="34"/>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569"/>
    <w:rsid w:val="0000198F"/>
    <w:rsid w:val="00002F9E"/>
    <w:rsid w:val="000038CF"/>
    <w:rsid w:val="00004112"/>
    <w:rsid w:val="00004F13"/>
    <w:rsid w:val="00006B35"/>
    <w:rsid w:val="00010045"/>
    <w:rsid w:val="000110C6"/>
    <w:rsid w:val="00011F1D"/>
    <w:rsid w:val="0002157A"/>
    <w:rsid w:val="0002367D"/>
    <w:rsid w:val="00023745"/>
    <w:rsid w:val="000312B2"/>
    <w:rsid w:val="00034B1A"/>
    <w:rsid w:val="00035B93"/>
    <w:rsid w:val="0003751B"/>
    <w:rsid w:val="00040C32"/>
    <w:rsid w:val="00041D76"/>
    <w:rsid w:val="0004506E"/>
    <w:rsid w:val="00050B0F"/>
    <w:rsid w:val="00051BB9"/>
    <w:rsid w:val="00051CAF"/>
    <w:rsid w:val="00052350"/>
    <w:rsid w:val="00053AF0"/>
    <w:rsid w:val="00053D75"/>
    <w:rsid w:val="00057515"/>
    <w:rsid w:val="00060EB0"/>
    <w:rsid w:val="0006202D"/>
    <w:rsid w:val="0006207E"/>
    <w:rsid w:val="0006492C"/>
    <w:rsid w:val="000663B9"/>
    <w:rsid w:val="000668EB"/>
    <w:rsid w:val="00067150"/>
    <w:rsid w:val="0006767E"/>
    <w:rsid w:val="0007115D"/>
    <w:rsid w:val="00072401"/>
    <w:rsid w:val="00076BA9"/>
    <w:rsid w:val="000776E9"/>
    <w:rsid w:val="00084F4E"/>
    <w:rsid w:val="0008595E"/>
    <w:rsid w:val="0009167D"/>
    <w:rsid w:val="000A0986"/>
    <w:rsid w:val="000A2321"/>
    <w:rsid w:val="000A4BEC"/>
    <w:rsid w:val="000A5362"/>
    <w:rsid w:val="000A63FC"/>
    <w:rsid w:val="000A6B43"/>
    <w:rsid w:val="000B192F"/>
    <w:rsid w:val="000C66F9"/>
    <w:rsid w:val="000D021D"/>
    <w:rsid w:val="000D1E92"/>
    <w:rsid w:val="000D4D78"/>
    <w:rsid w:val="000E03F5"/>
    <w:rsid w:val="000E70B8"/>
    <w:rsid w:val="000F1911"/>
    <w:rsid w:val="000F2F06"/>
    <w:rsid w:val="001019A2"/>
    <w:rsid w:val="001029AF"/>
    <w:rsid w:val="00103C33"/>
    <w:rsid w:val="0010508F"/>
    <w:rsid w:val="00105226"/>
    <w:rsid w:val="00105A88"/>
    <w:rsid w:val="00107013"/>
    <w:rsid w:val="001075B6"/>
    <w:rsid w:val="00113458"/>
    <w:rsid w:val="001134D9"/>
    <w:rsid w:val="001232B5"/>
    <w:rsid w:val="001265AC"/>
    <w:rsid w:val="0012693E"/>
    <w:rsid w:val="00134DCE"/>
    <w:rsid w:val="00144412"/>
    <w:rsid w:val="0014454A"/>
    <w:rsid w:val="00145F45"/>
    <w:rsid w:val="0015055C"/>
    <w:rsid w:val="00156C60"/>
    <w:rsid w:val="00156D85"/>
    <w:rsid w:val="00157A2A"/>
    <w:rsid w:val="001604F2"/>
    <w:rsid w:val="00162A1F"/>
    <w:rsid w:val="00163C36"/>
    <w:rsid w:val="00170D94"/>
    <w:rsid w:val="00180B2A"/>
    <w:rsid w:val="00192F4F"/>
    <w:rsid w:val="00195F7C"/>
    <w:rsid w:val="00197358"/>
    <w:rsid w:val="001A1091"/>
    <w:rsid w:val="001A3F9F"/>
    <w:rsid w:val="001B2558"/>
    <w:rsid w:val="001B68BA"/>
    <w:rsid w:val="001C0A73"/>
    <w:rsid w:val="001C470C"/>
    <w:rsid w:val="001D369A"/>
    <w:rsid w:val="001D38E1"/>
    <w:rsid w:val="001E4719"/>
    <w:rsid w:val="001E54EC"/>
    <w:rsid w:val="001E74CE"/>
    <w:rsid w:val="001E764E"/>
    <w:rsid w:val="001F0919"/>
    <w:rsid w:val="001F4092"/>
    <w:rsid w:val="001F4B8D"/>
    <w:rsid w:val="001F7DF7"/>
    <w:rsid w:val="00201F43"/>
    <w:rsid w:val="002035AD"/>
    <w:rsid w:val="00205C16"/>
    <w:rsid w:val="00206453"/>
    <w:rsid w:val="00207067"/>
    <w:rsid w:val="00207493"/>
    <w:rsid w:val="00210ABC"/>
    <w:rsid w:val="00210F93"/>
    <w:rsid w:val="002129F9"/>
    <w:rsid w:val="00214AF4"/>
    <w:rsid w:val="002156A6"/>
    <w:rsid w:val="002158AF"/>
    <w:rsid w:val="00220291"/>
    <w:rsid w:val="00222771"/>
    <w:rsid w:val="00227B50"/>
    <w:rsid w:val="00232CA8"/>
    <w:rsid w:val="002368FE"/>
    <w:rsid w:val="00236D4C"/>
    <w:rsid w:val="00237DA0"/>
    <w:rsid w:val="0025698C"/>
    <w:rsid w:val="002570DE"/>
    <w:rsid w:val="002577A9"/>
    <w:rsid w:val="00257841"/>
    <w:rsid w:val="00266ECB"/>
    <w:rsid w:val="0027099E"/>
    <w:rsid w:val="00272BC0"/>
    <w:rsid w:val="00281FFA"/>
    <w:rsid w:val="002858E1"/>
    <w:rsid w:val="00287047"/>
    <w:rsid w:val="00293C0B"/>
    <w:rsid w:val="0029749E"/>
    <w:rsid w:val="002B0127"/>
    <w:rsid w:val="002B0197"/>
    <w:rsid w:val="002B299D"/>
    <w:rsid w:val="002B2FBA"/>
    <w:rsid w:val="002B4A99"/>
    <w:rsid w:val="002B7883"/>
    <w:rsid w:val="002C061F"/>
    <w:rsid w:val="002C6ABB"/>
    <w:rsid w:val="002C72C0"/>
    <w:rsid w:val="002C7FCE"/>
    <w:rsid w:val="002D258F"/>
    <w:rsid w:val="002D288E"/>
    <w:rsid w:val="002E0D02"/>
    <w:rsid w:val="002E10CC"/>
    <w:rsid w:val="002E2B63"/>
    <w:rsid w:val="002E2EA0"/>
    <w:rsid w:val="002E2F1E"/>
    <w:rsid w:val="002F1A88"/>
    <w:rsid w:val="002F58AC"/>
    <w:rsid w:val="002F5A2A"/>
    <w:rsid w:val="00306229"/>
    <w:rsid w:val="00310A83"/>
    <w:rsid w:val="00312CA9"/>
    <w:rsid w:val="0031499E"/>
    <w:rsid w:val="00315044"/>
    <w:rsid w:val="00317710"/>
    <w:rsid w:val="00320AFC"/>
    <w:rsid w:val="00322873"/>
    <w:rsid w:val="00323008"/>
    <w:rsid w:val="003251B7"/>
    <w:rsid w:val="003267F8"/>
    <w:rsid w:val="00327120"/>
    <w:rsid w:val="00327847"/>
    <w:rsid w:val="00332025"/>
    <w:rsid w:val="00341993"/>
    <w:rsid w:val="00342BCA"/>
    <w:rsid w:val="00344DF7"/>
    <w:rsid w:val="00345383"/>
    <w:rsid w:val="00346A47"/>
    <w:rsid w:val="0034709F"/>
    <w:rsid w:val="00360F25"/>
    <w:rsid w:val="00361672"/>
    <w:rsid w:val="00364088"/>
    <w:rsid w:val="00367A44"/>
    <w:rsid w:val="0037056A"/>
    <w:rsid w:val="00372B6E"/>
    <w:rsid w:val="00373084"/>
    <w:rsid w:val="003754E2"/>
    <w:rsid w:val="00376B2F"/>
    <w:rsid w:val="003813C8"/>
    <w:rsid w:val="0039139A"/>
    <w:rsid w:val="00393DC4"/>
    <w:rsid w:val="00393FE7"/>
    <w:rsid w:val="003956CF"/>
    <w:rsid w:val="00396112"/>
    <w:rsid w:val="0039671A"/>
    <w:rsid w:val="003A2CDB"/>
    <w:rsid w:val="003A2D95"/>
    <w:rsid w:val="003A41C0"/>
    <w:rsid w:val="003A507F"/>
    <w:rsid w:val="003B67C5"/>
    <w:rsid w:val="003C0661"/>
    <w:rsid w:val="003C2645"/>
    <w:rsid w:val="003C56CE"/>
    <w:rsid w:val="003C64E0"/>
    <w:rsid w:val="003C7830"/>
    <w:rsid w:val="003D07D6"/>
    <w:rsid w:val="003D2976"/>
    <w:rsid w:val="003D3B67"/>
    <w:rsid w:val="003E2230"/>
    <w:rsid w:val="003E464C"/>
    <w:rsid w:val="003E5AB4"/>
    <w:rsid w:val="003E6866"/>
    <w:rsid w:val="003F128D"/>
    <w:rsid w:val="00400E9C"/>
    <w:rsid w:val="00402752"/>
    <w:rsid w:val="004032C6"/>
    <w:rsid w:val="00412613"/>
    <w:rsid w:val="00413BF8"/>
    <w:rsid w:val="00417FBF"/>
    <w:rsid w:val="00430DD1"/>
    <w:rsid w:val="0043244F"/>
    <w:rsid w:val="00434252"/>
    <w:rsid w:val="00442249"/>
    <w:rsid w:val="00442DFA"/>
    <w:rsid w:val="00444539"/>
    <w:rsid w:val="00444758"/>
    <w:rsid w:val="004451BF"/>
    <w:rsid w:val="00445555"/>
    <w:rsid w:val="004478CA"/>
    <w:rsid w:val="00451305"/>
    <w:rsid w:val="00454FFA"/>
    <w:rsid w:val="00456CCB"/>
    <w:rsid w:val="00464F7D"/>
    <w:rsid w:val="00465EE5"/>
    <w:rsid w:val="004665F4"/>
    <w:rsid w:val="0047546B"/>
    <w:rsid w:val="004756B5"/>
    <w:rsid w:val="00477174"/>
    <w:rsid w:val="00480670"/>
    <w:rsid w:val="0048089C"/>
    <w:rsid w:val="00481703"/>
    <w:rsid w:val="00483360"/>
    <w:rsid w:val="00486ED2"/>
    <w:rsid w:val="00487933"/>
    <w:rsid w:val="004879DC"/>
    <w:rsid w:val="004A492D"/>
    <w:rsid w:val="004A6238"/>
    <w:rsid w:val="004B04FE"/>
    <w:rsid w:val="004B10F7"/>
    <w:rsid w:val="004B1354"/>
    <w:rsid w:val="004C3ACF"/>
    <w:rsid w:val="004C4189"/>
    <w:rsid w:val="004C44F1"/>
    <w:rsid w:val="004D08D7"/>
    <w:rsid w:val="004E03C6"/>
    <w:rsid w:val="004E2070"/>
    <w:rsid w:val="004E44D1"/>
    <w:rsid w:val="004E624C"/>
    <w:rsid w:val="004F0EAF"/>
    <w:rsid w:val="004F1122"/>
    <w:rsid w:val="004F140C"/>
    <w:rsid w:val="004F38F1"/>
    <w:rsid w:val="004F3C83"/>
    <w:rsid w:val="00510868"/>
    <w:rsid w:val="00516DD2"/>
    <w:rsid w:val="00523DE0"/>
    <w:rsid w:val="00535BD2"/>
    <w:rsid w:val="0054232A"/>
    <w:rsid w:val="00545380"/>
    <w:rsid w:val="00547AA0"/>
    <w:rsid w:val="00551CFE"/>
    <w:rsid w:val="00554CB5"/>
    <w:rsid w:val="00554E5E"/>
    <w:rsid w:val="00554FB0"/>
    <w:rsid w:val="00560DA8"/>
    <w:rsid w:val="0056147F"/>
    <w:rsid w:val="00562569"/>
    <w:rsid w:val="0056536C"/>
    <w:rsid w:val="00565BB9"/>
    <w:rsid w:val="00570006"/>
    <w:rsid w:val="005723B6"/>
    <w:rsid w:val="005749F1"/>
    <w:rsid w:val="00574C26"/>
    <w:rsid w:val="00577462"/>
    <w:rsid w:val="005822D7"/>
    <w:rsid w:val="00587A5D"/>
    <w:rsid w:val="005906C4"/>
    <w:rsid w:val="00593309"/>
    <w:rsid w:val="005973DB"/>
    <w:rsid w:val="005A1872"/>
    <w:rsid w:val="005A1A8D"/>
    <w:rsid w:val="005A49A9"/>
    <w:rsid w:val="005A5FB0"/>
    <w:rsid w:val="005B1F8B"/>
    <w:rsid w:val="005B21D4"/>
    <w:rsid w:val="005B3EB6"/>
    <w:rsid w:val="005B483F"/>
    <w:rsid w:val="005B5C20"/>
    <w:rsid w:val="005B746B"/>
    <w:rsid w:val="005C1B7E"/>
    <w:rsid w:val="005C3510"/>
    <w:rsid w:val="005D5F1B"/>
    <w:rsid w:val="005E556D"/>
    <w:rsid w:val="005F35DB"/>
    <w:rsid w:val="005F3DEB"/>
    <w:rsid w:val="005F7EF1"/>
    <w:rsid w:val="00600736"/>
    <w:rsid w:val="00600FC3"/>
    <w:rsid w:val="0060267F"/>
    <w:rsid w:val="0060499C"/>
    <w:rsid w:val="00607617"/>
    <w:rsid w:val="00607D23"/>
    <w:rsid w:val="006154C3"/>
    <w:rsid w:val="00624BE2"/>
    <w:rsid w:val="006271B4"/>
    <w:rsid w:val="00632BDF"/>
    <w:rsid w:val="00643D33"/>
    <w:rsid w:val="00645252"/>
    <w:rsid w:val="00647CEA"/>
    <w:rsid w:val="0065307D"/>
    <w:rsid w:val="0065450F"/>
    <w:rsid w:val="006548FD"/>
    <w:rsid w:val="00660D72"/>
    <w:rsid w:val="00663998"/>
    <w:rsid w:val="00664FFA"/>
    <w:rsid w:val="0066500F"/>
    <w:rsid w:val="00665B8E"/>
    <w:rsid w:val="006665C8"/>
    <w:rsid w:val="00673FF9"/>
    <w:rsid w:val="00674B43"/>
    <w:rsid w:val="006753D4"/>
    <w:rsid w:val="006753E9"/>
    <w:rsid w:val="006838D0"/>
    <w:rsid w:val="006906EC"/>
    <w:rsid w:val="006911A1"/>
    <w:rsid w:val="0069275A"/>
    <w:rsid w:val="006A0BF4"/>
    <w:rsid w:val="006A27B3"/>
    <w:rsid w:val="006A565D"/>
    <w:rsid w:val="006A6901"/>
    <w:rsid w:val="006A7F25"/>
    <w:rsid w:val="006B03D9"/>
    <w:rsid w:val="006B2763"/>
    <w:rsid w:val="006B46F5"/>
    <w:rsid w:val="006B5067"/>
    <w:rsid w:val="006B6225"/>
    <w:rsid w:val="006C0678"/>
    <w:rsid w:val="006D0633"/>
    <w:rsid w:val="006D1D9C"/>
    <w:rsid w:val="006D3D74"/>
    <w:rsid w:val="006D5366"/>
    <w:rsid w:val="006D5CE0"/>
    <w:rsid w:val="006E0704"/>
    <w:rsid w:val="006E0E05"/>
    <w:rsid w:val="006E2266"/>
    <w:rsid w:val="006E2BF9"/>
    <w:rsid w:val="006E6A37"/>
    <w:rsid w:val="006F7965"/>
    <w:rsid w:val="00706019"/>
    <w:rsid w:val="007060BC"/>
    <w:rsid w:val="00707EF8"/>
    <w:rsid w:val="00710E20"/>
    <w:rsid w:val="007114FF"/>
    <w:rsid w:val="00716D3C"/>
    <w:rsid w:val="00717079"/>
    <w:rsid w:val="0072291E"/>
    <w:rsid w:val="007231CA"/>
    <w:rsid w:val="00725A01"/>
    <w:rsid w:val="00727E17"/>
    <w:rsid w:val="00730E67"/>
    <w:rsid w:val="0074620F"/>
    <w:rsid w:val="00750176"/>
    <w:rsid w:val="00756F9A"/>
    <w:rsid w:val="00757C59"/>
    <w:rsid w:val="007609A6"/>
    <w:rsid w:val="00763514"/>
    <w:rsid w:val="00764CD3"/>
    <w:rsid w:val="0076628B"/>
    <w:rsid w:val="007677B2"/>
    <w:rsid w:val="00772716"/>
    <w:rsid w:val="00772EBD"/>
    <w:rsid w:val="007747C9"/>
    <w:rsid w:val="007778CF"/>
    <w:rsid w:val="00780EAF"/>
    <w:rsid w:val="00782F59"/>
    <w:rsid w:val="007855D6"/>
    <w:rsid w:val="007857D3"/>
    <w:rsid w:val="007858B8"/>
    <w:rsid w:val="00787D8B"/>
    <w:rsid w:val="00790C44"/>
    <w:rsid w:val="00795767"/>
    <w:rsid w:val="007B0F3A"/>
    <w:rsid w:val="007B61DD"/>
    <w:rsid w:val="007C578D"/>
    <w:rsid w:val="007C6A7F"/>
    <w:rsid w:val="007D0403"/>
    <w:rsid w:val="007D196B"/>
    <w:rsid w:val="007D5D24"/>
    <w:rsid w:val="007D5E43"/>
    <w:rsid w:val="007D737A"/>
    <w:rsid w:val="007E2E58"/>
    <w:rsid w:val="007E413E"/>
    <w:rsid w:val="007E4E07"/>
    <w:rsid w:val="007E6847"/>
    <w:rsid w:val="007F0EAC"/>
    <w:rsid w:val="007F2BD3"/>
    <w:rsid w:val="007F2C94"/>
    <w:rsid w:val="007F4518"/>
    <w:rsid w:val="007F48F9"/>
    <w:rsid w:val="007F49DF"/>
    <w:rsid w:val="007F6F2E"/>
    <w:rsid w:val="00800162"/>
    <w:rsid w:val="00801115"/>
    <w:rsid w:val="008015EB"/>
    <w:rsid w:val="008045EA"/>
    <w:rsid w:val="00805C97"/>
    <w:rsid w:val="00807954"/>
    <w:rsid w:val="00811B15"/>
    <w:rsid w:val="008125AB"/>
    <w:rsid w:val="00815D6D"/>
    <w:rsid w:val="0082175C"/>
    <w:rsid w:val="00821931"/>
    <w:rsid w:val="00822905"/>
    <w:rsid w:val="0082526B"/>
    <w:rsid w:val="00826A9D"/>
    <w:rsid w:val="0083219C"/>
    <w:rsid w:val="00832631"/>
    <w:rsid w:val="00832E33"/>
    <w:rsid w:val="008338B5"/>
    <w:rsid w:val="0083517F"/>
    <w:rsid w:val="0083569A"/>
    <w:rsid w:val="00835B02"/>
    <w:rsid w:val="00844C27"/>
    <w:rsid w:val="00845414"/>
    <w:rsid w:val="008461E2"/>
    <w:rsid w:val="00847F8E"/>
    <w:rsid w:val="008548C0"/>
    <w:rsid w:val="00866E4C"/>
    <w:rsid w:val="00870739"/>
    <w:rsid w:val="00886650"/>
    <w:rsid w:val="00891353"/>
    <w:rsid w:val="00892EF9"/>
    <w:rsid w:val="0089345E"/>
    <w:rsid w:val="008938F6"/>
    <w:rsid w:val="00896299"/>
    <w:rsid w:val="00896A0C"/>
    <w:rsid w:val="008A6704"/>
    <w:rsid w:val="008A7FE8"/>
    <w:rsid w:val="008B2543"/>
    <w:rsid w:val="008B3F23"/>
    <w:rsid w:val="008B559B"/>
    <w:rsid w:val="008B6E2D"/>
    <w:rsid w:val="008B74B6"/>
    <w:rsid w:val="008C0F71"/>
    <w:rsid w:val="008C1540"/>
    <w:rsid w:val="008C59FE"/>
    <w:rsid w:val="008D16C8"/>
    <w:rsid w:val="008D1A42"/>
    <w:rsid w:val="008D331D"/>
    <w:rsid w:val="008D3393"/>
    <w:rsid w:val="008D4D6B"/>
    <w:rsid w:val="008E48F1"/>
    <w:rsid w:val="008E53CE"/>
    <w:rsid w:val="008F06E6"/>
    <w:rsid w:val="008F5517"/>
    <w:rsid w:val="009020EE"/>
    <w:rsid w:val="009027D4"/>
    <w:rsid w:val="00904192"/>
    <w:rsid w:val="00906E88"/>
    <w:rsid w:val="00924387"/>
    <w:rsid w:val="00925AA4"/>
    <w:rsid w:val="009308A1"/>
    <w:rsid w:val="00936DA7"/>
    <w:rsid w:val="009405D6"/>
    <w:rsid w:val="00942BD4"/>
    <w:rsid w:val="0094496D"/>
    <w:rsid w:val="0094760E"/>
    <w:rsid w:val="00947EAE"/>
    <w:rsid w:val="009539C1"/>
    <w:rsid w:val="00961676"/>
    <w:rsid w:val="0096324B"/>
    <w:rsid w:val="00971510"/>
    <w:rsid w:val="00972504"/>
    <w:rsid w:val="00973A34"/>
    <w:rsid w:val="00973CC6"/>
    <w:rsid w:val="00981F0D"/>
    <w:rsid w:val="00983811"/>
    <w:rsid w:val="00983944"/>
    <w:rsid w:val="00983E25"/>
    <w:rsid w:val="00985F75"/>
    <w:rsid w:val="00986FD0"/>
    <w:rsid w:val="00987AD1"/>
    <w:rsid w:val="00987FA3"/>
    <w:rsid w:val="00991B68"/>
    <w:rsid w:val="00992563"/>
    <w:rsid w:val="00994E5F"/>
    <w:rsid w:val="00995209"/>
    <w:rsid w:val="00995E73"/>
    <w:rsid w:val="009B15BA"/>
    <w:rsid w:val="009B2CBA"/>
    <w:rsid w:val="009B67F3"/>
    <w:rsid w:val="009B6D9B"/>
    <w:rsid w:val="009C55B6"/>
    <w:rsid w:val="009C7664"/>
    <w:rsid w:val="009D3149"/>
    <w:rsid w:val="009D7839"/>
    <w:rsid w:val="009E11B7"/>
    <w:rsid w:val="009E2603"/>
    <w:rsid w:val="009E3053"/>
    <w:rsid w:val="009E36F6"/>
    <w:rsid w:val="009E7468"/>
    <w:rsid w:val="009F2158"/>
    <w:rsid w:val="009F2663"/>
    <w:rsid w:val="009F577E"/>
    <w:rsid w:val="009F6CBF"/>
    <w:rsid w:val="00A00AD5"/>
    <w:rsid w:val="00A03921"/>
    <w:rsid w:val="00A04A0B"/>
    <w:rsid w:val="00A12954"/>
    <w:rsid w:val="00A15E47"/>
    <w:rsid w:val="00A22E54"/>
    <w:rsid w:val="00A25C20"/>
    <w:rsid w:val="00A25F8A"/>
    <w:rsid w:val="00A27E94"/>
    <w:rsid w:val="00A33DF8"/>
    <w:rsid w:val="00A3504F"/>
    <w:rsid w:val="00A37D8E"/>
    <w:rsid w:val="00A46602"/>
    <w:rsid w:val="00A46CF6"/>
    <w:rsid w:val="00A473D5"/>
    <w:rsid w:val="00A50745"/>
    <w:rsid w:val="00A50F41"/>
    <w:rsid w:val="00A54936"/>
    <w:rsid w:val="00A5566C"/>
    <w:rsid w:val="00A60AD4"/>
    <w:rsid w:val="00A63605"/>
    <w:rsid w:val="00A6579A"/>
    <w:rsid w:val="00A66E8B"/>
    <w:rsid w:val="00A707DD"/>
    <w:rsid w:val="00A73E5A"/>
    <w:rsid w:val="00A802AD"/>
    <w:rsid w:val="00A81C48"/>
    <w:rsid w:val="00A81DB5"/>
    <w:rsid w:val="00A83CA5"/>
    <w:rsid w:val="00A85D02"/>
    <w:rsid w:val="00A86B57"/>
    <w:rsid w:val="00A9204E"/>
    <w:rsid w:val="00A9229C"/>
    <w:rsid w:val="00A937CD"/>
    <w:rsid w:val="00A948EB"/>
    <w:rsid w:val="00AA0129"/>
    <w:rsid w:val="00AA208C"/>
    <w:rsid w:val="00AA4ED4"/>
    <w:rsid w:val="00AA756D"/>
    <w:rsid w:val="00AB15D2"/>
    <w:rsid w:val="00AB2B5C"/>
    <w:rsid w:val="00AB7251"/>
    <w:rsid w:val="00AB7D9B"/>
    <w:rsid w:val="00AC26CC"/>
    <w:rsid w:val="00AC2DB7"/>
    <w:rsid w:val="00AC3647"/>
    <w:rsid w:val="00AC3C4F"/>
    <w:rsid w:val="00AC4AD6"/>
    <w:rsid w:val="00AC694C"/>
    <w:rsid w:val="00AD05E7"/>
    <w:rsid w:val="00AD5BCA"/>
    <w:rsid w:val="00AD6362"/>
    <w:rsid w:val="00AE5CCA"/>
    <w:rsid w:val="00AF4D5F"/>
    <w:rsid w:val="00B0036E"/>
    <w:rsid w:val="00B009A2"/>
    <w:rsid w:val="00B01EB8"/>
    <w:rsid w:val="00B03088"/>
    <w:rsid w:val="00B05BBF"/>
    <w:rsid w:val="00B11962"/>
    <w:rsid w:val="00B13575"/>
    <w:rsid w:val="00B1625C"/>
    <w:rsid w:val="00B1735F"/>
    <w:rsid w:val="00B20986"/>
    <w:rsid w:val="00B21A05"/>
    <w:rsid w:val="00B21A91"/>
    <w:rsid w:val="00B23F7D"/>
    <w:rsid w:val="00B3109D"/>
    <w:rsid w:val="00B328FD"/>
    <w:rsid w:val="00B36FF9"/>
    <w:rsid w:val="00B412BC"/>
    <w:rsid w:val="00B438A3"/>
    <w:rsid w:val="00B43DBE"/>
    <w:rsid w:val="00B4596E"/>
    <w:rsid w:val="00B46865"/>
    <w:rsid w:val="00B47548"/>
    <w:rsid w:val="00B511A0"/>
    <w:rsid w:val="00B52E56"/>
    <w:rsid w:val="00B55564"/>
    <w:rsid w:val="00B55609"/>
    <w:rsid w:val="00B604DA"/>
    <w:rsid w:val="00B60643"/>
    <w:rsid w:val="00B60FF0"/>
    <w:rsid w:val="00B62FCD"/>
    <w:rsid w:val="00B63036"/>
    <w:rsid w:val="00B63318"/>
    <w:rsid w:val="00B66711"/>
    <w:rsid w:val="00B669EA"/>
    <w:rsid w:val="00B7083C"/>
    <w:rsid w:val="00B70BB8"/>
    <w:rsid w:val="00B72B73"/>
    <w:rsid w:val="00B75246"/>
    <w:rsid w:val="00B752E6"/>
    <w:rsid w:val="00B77705"/>
    <w:rsid w:val="00B83CEC"/>
    <w:rsid w:val="00B8700C"/>
    <w:rsid w:val="00B90702"/>
    <w:rsid w:val="00B91261"/>
    <w:rsid w:val="00B93B61"/>
    <w:rsid w:val="00B945EA"/>
    <w:rsid w:val="00B94BA2"/>
    <w:rsid w:val="00B959CC"/>
    <w:rsid w:val="00BB22FE"/>
    <w:rsid w:val="00BB2751"/>
    <w:rsid w:val="00BB282E"/>
    <w:rsid w:val="00BB4E7E"/>
    <w:rsid w:val="00BC2636"/>
    <w:rsid w:val="00BC459E"/>
    <w:rsid w:val="00BC7B7D"/>
    <w:rsid w:val="00BC7F78"/>
    <w:rsid w:val="00BD0768"/>
    <w:rsid w:val="00BD3730"/>
    <w:rsid w:val="00BD6B7F"/>
    <w:rsid w:val="00BE5052"/>
    <w:rsid w:val="00BF3779"/>
    <w:rsid w:val="00BF4F80"/>
    <w:rsid w:val="00C069F6"/>
    <w:rsid w:val="00C06D28"/>
    <w:rsid w:val="00C076CE"/>
    <w:rsid w:val="00C11202"/>
    <w:rsid w:val="00C1394E"/>
    <w:rsid w:val="00C22327"/>
    <w:rsid w:val="00C22C98"/>
    <w:rsid w:val="00C24C38"/>
    <w:rsid w:val="00C24C90"/>
    <w:rsid w:val="00C25AF5"/>
    <w:rsid w:val="00C27526"/>
    <w:rsid w:val="00C322CC"/>
    <w:rsid w:val="00C3374B"/>
    <w:rsid w:val="00C3785D"/>
    <w:rsid w:val="00C402F0"/>
    <w:rsid w:val="00C410F9"/>
    <w:rsid w:val="00C4277D"/>
    <w:rsid w:val="00C4614E"/>
    <w:rsid w:val="00C46A88"/>
    <w:rsid w:val="00C47BC4"/>
    <w:rsid w:val="00C52772"/>
    <w:rsid w:val="00C5598D"/>
    <w:rsid w:val="00C561F6"/>
    <w:rsid w:val="00C569CC"/>
    <w:rsid w:val="00C575B7"/>
    <w:rsid w:val="00C60909"/>
    <w:rsid w:val="00C65B65"/>
    <w:rsid w:val="00C71A5B"/>
    <w:rsid w:val="00C7361E"/>
    <w:rsid w:val="00C753F4"/>
    <w:rsid w:val="00C755B0"/>
    <w:rsid w:val="00C7678D"/>
    <w:rsid w:val="00C85C49"/>
    <w:rsid w:val="00C90308"/>
    <w:rsid w:val="00C91EAE"/>
    <w:rsid w:val="00C93999"/>
    <w:rsid w:val="00CA381D"/>
    <w:rsid w:val="00CB1AB8"/>
    <w:rsid w:val="00CB1DC0"/>
    <w:rsid w:val="00CB2627"/>
    <w:rsid w:val="00CB4665"/>
    <w:rsid w:val="00CB4C1B"/>
    <w:rsid w:val="00CB7AD0"/>
    <w:rsid w:val="00CC3401"/>
    <w:rsid w:val="00CC4EE7"/>
    <w:rsid w:val="00CC5F28"/>
    <w:rsid w:val="00CC604E"/>
    <w:rsid w:val="00CD0ECB"/>
    <w:rsid w:val="00CD1245"/>
    <w:rsid w:val="00CE3EAA"/>
    <w:rsid w:val="00CE47BB"/>
    <w:rsid w:val="00CE4B2D"/>
    <w:rsid w:val="00CE6010"/>
    <w:rsid w:val="00CF209E"/>
    <w:rsid w:val="00CF3462"/>
    <w:rsid w:val="00D00DF9"/>
    <w:rsid w:val="00D02911"/>
    <w:rsid w:val="00D1507C"/>
    <w:rsid w:val="00D153B6"/>
    <w:rsid w:val="00D15979"/>
    <w:rsid w:val="00D208DD"/>
    <w:rsid w:val="00D247E1"/>
    <w:rsid w:val="00D26E2A"/>
    <w:rsid w:val="00D27FE8"/>
    <w:rsid w:val="00D3418B"/>
    <w:rsid w:val="00D43E33"/>
    <w:rsid w:val="00D44BEB"/>
    <w:rsid w:val="00D4558E"/>
    <w:rsid w:val="00D471CA"/>
    <w:rsid w:val="00D501D6"/>
    <w:rsid w:val="00D532B0"/>
    <w:rsid w:val="00D57C1D"/>
    <w:rsid w:val="00D6048F"/>
    <w:rsid w:val="00D607C7"/>
    <w:rsid w:val="00D60EBE"/>
    <w:rsid w:val="00D6559D"/>
    <w:rsid w:val="00D66677"/>
    <w:rsid w:val="00D66947"/>
    <w:rsid w:val="00D66C87"/>
    <w:rsid w:val="00D72D6E"/>
    <w:rsid w:val="00D76D05"/>
    <w:rsid w:val="00D76DF9"/>
    <w:rsid w:val="00D80D52"/>
    <w:rsid w:val="00D81399"/>
    <w:rsid w:val="00D94603"/>
    <w:rsid w:val="00D951C3"/>
    <w:rsid w:val="00DA30E2"/>
    <w:rsid w:val="00DA3458"/>
    <w:rsid w:val="00DB1C20"/>
    <w:rsid w:val="00DB37AD"/>
    <w:rsid w:val="00DB570F"/>
    <w:rsid w:val="00DB6122"/>
    <w:rsid w:val="00DB77A2"/>
    <w:rsid w:val="00DC205C"/>
    <w:rsid w:val="00DC5355"/>
    <w:rsid w:val="00DD12A6"/>
    <w:rsid w:val="00DD19ED"/>
    <w:rsid w:val="00DD2692"/>
    <w:rsid w:val="00DD42CC"/>
    <w:rsid w:val="00DD435C"/>
    <w:rsid w:val="00DD7EE5"/>
    <w:rsid w:val="00DE0F52"/>
    <w:rsid w:val="00DE3461"/>
    <w:rsid w:val="00DE491C"/>
    <w:rsid w:val="00DE560C"/>
    <w:rsid w:val="00DF37B0"/>
    <w:rsid w:val="00E01221"/>
    <w:rsid w:val="00E03770"/>
    <w:rsid w:val="00E05228"/>
    <w:rsid w:val="00E111B6"/>
    <w:rsid w:val="00E11275"/>
    <w:rsid w:val="00E137E7"/>
    <w:rsid w:val="00E26236"/>
    <w:rsid w:val="00E32277"/>
    <w:rsid w:val="00E3340F"/>
    <w:rsid w:val="00E36B06"/>
    <w:rsid w:val="00E37265"/>
    <w:rsid w:val="00E430AC"/>
    <w:rsid w:val="00E47AD2"/>
    <w:rsid w:val="00E52F95"/>
    <w:rsid w:val="00E55A75"/>
    <w:rsid w:val="00E75D80"/>
    <w:rsid w:val="00E76059"/>
    <w:rsid w:val="00E83A6F"/>
    <w:rsid w:val="00E86606"/>
    <w:rsid w:val="00E92BCE"/>
    <w:rsid w:val="00E958FF"/>
    <w:rsid w:val="00EA061D"/>
    <w:rsid w:val="00EA2629"/>
    <w:rsid w:val="00EA3CBC"/>
    <w:rsid w:val="00EA6FBA"/>
    <w:rsid w:val="00EB0B97"/>
    <w:rsid w:val="00EB1832"/>
    <w:rsid w:val="00EB23A2"/>
    <w:rsid w:val="00EB2D22"/>
    <w:rsid w:val="00EB3932"/>
    <w:rsid w:val="00EB78D6"/>
    <w:rsid w:val="00EC0187"/>
    <w:rsid w:val="00EC0FC4"/>
    <w:rsid w:val="00EC364F"/>
    <w:rsid w:val="00ED33CA"/>
    <w:rsid w:val="00EE70E5"/>
    <w:rsid w:val="00EF0599"/>
    <w:rsid w:val="00EF6615"/>
    <w:rsid w:val="00F0234A"/>
    <w:rsid w:val="00F050DC"/>
    <w:rsid w:val="00F062BC"/>
    <w:rsid w:val="00F070F0"/>
    <w:rsid w:val="00F1281D"/>
    <w:rsid w:val="00F12CD7"/>
    <w:rsid w:val="00F1313E"/>
    <w:rsid w:val="00F15F3E"/>
    <w:rsid w:val="00F35DE0"/>
    <w:rsid w:val="00F41B90"/>
    <w:rsid w:val="00F43AA3"/>
    <w:rsid w:val="00F43C1C"/>
    <w:rsid w:val="00F46A4F"/>
    <w:rsid w:val="00F473E6"/>
    <w:rsid w:val="00F557EB"/>
    <w:rsid w:val="00F5767C"/>
    <w:rsid w:val="00F602B0"/>
    <w:rsid w:val="00F614BE"/>
    <w:rsid w:val="00F614C4"/>
    <w:rsid w:val="00F6387A"/>
    <w:rsid w:val="00F64105"/>
    <w:rsid w:val="00F64418"/>
    <w:rsid w:val="00F65925"/>
    <w:rsid w:val="00F66133"/>
    <w:rsid w:val="00F879B1"/>
    <w:rsid w:val="00F9017F"/>
    <w:rsid w:val="00F90272"/>
    <w:rsid w:val="00F92F5F"/>
    <w:rsid w:val="00F93420"/>
    <w:rsid w:val="00F96AC3"/>
    <w:rsid w:val="00F97327"/>
    <w:rsid w:val="00FA07BD"/>
    <w:rsid w:val="00FA19F4"/>
    <w:rsid w:val="00FA4BE7"/>
    <w:rsid w:val="00FA53E3"/>
    <w:rsid w:val="00FB0704"/>
    <w:rsid w:val="00FB0AD1"/>
    <w:rsid w:val="00FB45C2"/>
    <w:rsid w:val="00FB5383"/>
    <w:rsid w:val="00FC3310"/>
    <w:rsid w:val="00FC4EFF"/>
    <w:rsid w:val="00FD36D1"/>
    <w:rsid w:val="00FD4BA4"/>
    <w:rsid w:val="00FD4DB9"/>
    <w:rsid w:val="00FE3EFA"/>
    <w:rsid w:val="00FE4CB4"/>
    <w:rsid w:val="00FE7B9D"/>
    <w:rsid w:val="00FF51A7"/>
    <w:rsid w:val="00FF6FEF"/>
    <w:rsid w:val="00FF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5615"/>
  <w15:chartTrackingRefBased/>
  <w15:docId w15:val="{8FB3C4BA-F26E-48A8-A6ED-529DD1FB6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569"/>
    <w:rPr>
      <w:rFonts w:ascii="Bahnschrift Light" w:hAnsi="Bahnschrift Light"/>
      <w:lang w:val="en-GB"/>
    </w:rPr>
  </w:style>
  <w:style w:type="paragraph" w:styleId="Heading1">
    <w:name w:val="heading 1"/>
    <w:basedOn w:val="Normal"/>
    <w:next w:val="Normal"/>
    <w:link w:val="Heading1Char"/>
    <w:uiPriority w:val="9"/>
    <w:qFormat/>
    <w:rsid w:val="00AB7251"/>
    <w:pPr>
      <w:keepNext/>
      <w:keepLines/>
      <w:spacing w:before="240"/>
      <w:outlineLvl w:val="0"/>
    </w:pPr>
    <w:rPr>
      <w:rFonts w:eastAsiaTheme="majorEastAsia" w:cstheme="majorBidi"/>
      <w:color w:val="1F4E79" w:themeColor="accent1" w:themeShade="80"/>
      <w:sz w:val="28"/>
      <w:szCs w:val="32"/>
    </w:rPr>
  </w:style>
  <w:style w:type="paragraph" w:styleId="Heading2">
    <w:name w:val="heading 2"/>
    <w:basedOn w:val="Normal"/>
    <w:next w:val="Normal"/>
    <w:link w:val="Heading2Char"/>
    <w:autoRedefine/>
    <w:uiPriority w:val="9"/>
    <w:unhideWhenUsed/>
    <w:qFormat/>
    <w:rsid w:val="00987AD1"/>
    <w:pPr>
      <w:keepNext/>
      <w:keepLines/>
      <w:spacing w:before="40"/>
      <w:outlineLvl w:val="1"/>
    </w:pPr>
    <w:rPr>
      <w:rFonts w:eastAsiaTheme="majorEastAsia" w:cstheme="majorBidi"/>
      <w:color w:val="1F4E79" w:themeColor="accent1" w:themeShade="80"/>
      <w:sz w:val="28"/>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251"/>
    <w:rPr>
      <w:rFonts w:ascii="Bahnschrift Light" w:eastAsiaTheme="majorEastAsia" w:hAnsi="Bahnschrift Light" w:cstheme="majorBidi"/>
      <w:color w:val="1F4E79" w:themeColor="accent1" w:themeShade="80"/>
      <w:sz w:val="28"/>
      <w:szCs w:val="32"/>
      <w:lang w:val="en-GB"/>
    </w:rPr>
  </w:style>
  <w:style w:type="character" w:customStyle="1" w:styleId="Heading2Char">
    <w:name w:val="Heading 2 Char"/>
    <w:basedOn w:val="DefaultParagraphFont"/>
    <w:link w:val="Heading2"/>
    <w:uiPriority w:val="9"/>
    <w:rsid w:val="00987AD1"/>
    <w:rPr>
      <w:rFonts w:ascii="Bahnschrift Light" w:eastAsiaTheme="majorEastAsia" w:hAnsi="Bahnschrift Light" w:cstheme="majorBidi"/>
      <w:color w:val="1F4E79" w:themeColor="accent1" w:themeShade="80"/>
      <w:sz w:val="28"/>
      <w:szCs w:val="26"/>
      <w:lang w:val="en-GB"/>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434252"/>
    <w:rPr>
      <w:color w:val="605E5C"/>
      <w:shd w:val="clear" w:color="auto" w:fill="E1DFDD"/>
    </w:rPr>
  </w:style>
  <w:style w:type="paragraph" w:styleId="ListParagraph">
    <w:name w:val="List Paragraph"/>
    <w:basedOn w:val="Normal"/>
    <w:uiPriority w:val="34"/>
    <w:unhideWhenUsed/>
    <w:qFormat/>
    <w:rsid w:val="000668EB"/>
    <w:pPr>
      <w:ind w:left="720"/>
      <w:contextualSpacing/>
    </w:pPr>
  </w:style>
  <w:style w:type="character" w:styleId="FootnoteReference">
    <w:name w:val="footnote reference"/>
    <w:basedOn w:val="DefaultParagraphFont"/>
    <w:uiPriority w:val="99"/>
    <w:semiHidden/>
    <w:unhideWhenUsed/>
    <w:rsid w:val="00AA756D"/>
    <w:rPr>
      <w:vertAlign w:val="superscript"/>
    </w:rPr>
  </w:style>
  <w:style w:type="paragraph" w:styleId="NoSpacing">
    <w:name w:val="No Spacing"/>
    <w:uiPriority w:val="1"/>
    <w:qFormat/>
    <w:rsid w:val="00C46A88"/>
    <w:rPr>
      <w:rFonts w:ascii="Bahnschrift Light" w:hAnsi="Bahnschrift Light"/>
      <w:lang w:val="en-GB"/>
    </w:rPr>
  </w:style>
  <w:style w:type="paragraph" w:styleId="TOCHeading">
    <w:name w:val="TOC Heading"/>
    <w:basedOn w:val="Heading1"/>
    <w:next w:val="Normal"/>
    <w:uiPriority w:val="39"/>
    <w:unhideWhenUsed/>
    <w:qFormat/>
    <w:rsid w:val="00973A34"/>
    <w:pPr>
      <w:spacing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973A34"/>
    <w:pPr>
      <w:spacing w:after="100"/>
    </w:pPr>
  </w:style>
  <w:style w:type="paragraph" w:styleId="TOC2">
    <w:name w:val="toc 2"/>
    <w:basedOn w:val="Normal"/>
    <w:next w:val="Normal"/>
    <w:autoRedefine/>
    <w:uiPriority w:val="39"/>
    <w:unhideWhenUsed/>
    <w:rsid w:val="00973A34"/>
    <w:pPr>
      <w:spacing w:after="100"/>
      <w:ind w:left="220"/>
    </w:pPr>
  </w:style>
  <w:style w:type="table" w:styleId="TableGrid">
    <w:name w:val="Table Grid"/>
    <w:basedOn w:val="TableNormal"/>
    <w:uiPriority w:val="39"/>
    <w:rsid w:val="00483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322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663559">
      <w:bodyDiv w:val="1"/>
      <w:marLeft w:val="0"/>
      <w:marRight w:val="0"/>
      <w:marTop w:val="0"/>
      <w:marBottom w:val="0"/>
      <w:divBdr>
        <w:top w:val="none" w:sz="0" w:space="0" w:color="auto"/>
        <w:left w:val="none" w:sz="0" w:space="0" w:color="auto"/>
        <w:bottom w:val="none" w:sz="0" w:space="0" w:color="auto"/>
        <w:right w:val="none" w:sz="0" w:space="0" w:color="auto"/>
      </w:divBdr>
      <w:divsChild>
        <w:div w:id="1313750705">
          <w:marLeft w:val="0"/>
          <w:marRight w:val="0"/>
          <w:marTop w:val="0"/>
          <w:marBottom w:val="0"/>
          <w:divBdr>
            <w:top w:val="none" w:sz="0" w:space="0" w:color="auto"/>
            <w:left w:val="none" w:sz="0" w:space="0" w:color="auto"/>
            <w:bottom w:val="none" w:sz="0" w:space="0" w:color="auto"/>
            <w:right w:val="none" w:sz="0" w:space="0" w:color="auto"/>
          </w:divBdr>
          <w:divsChild>
            <w:div w:id="1831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23380">
      <w:bodyDiv w:val="1"/>
      <w:marLeft w:val="0"/>
      <w:marRight w:val="0"/>
      <w:marTop w:val="0"/>
      <w:marBottom w:val="0"/>
      <w:divBdr>
        <w:top w:val="none" w:sz="0" w:space="0" w:color="auto"/>
        <w:left w:val="none" w:sz="0" w:space="0" w:color="auto"/>
        <w:bottom w:val="none" w:sz="0" w:space="0" w:color="auto"/>
        <w:right w:val="none" w:sz="0" w:space="0" w:color="auto"/>
      </w:divBdr>
      <w:divsChild>
        <w:div w:id="1074624847">
          <w:marLeft w:val="0"/>
          <w:marRight w:val="0"/>
          <w:marTop w:val="0"/>
          <w:marBottom w:val="0"/>
          <w:divBdr>
            <w:top w:val="none" w:sz="0" w:space="0" w:color="auto"/>
            <w:left w:val="none" w:sz="0" w:space="0" w:color="auto"/>
            <w:bottom w:val="none" w:sz="0" w:space="0" w:color="auto"/>
            <w:right w:val="none" w:sz="0" w:space="0" w:color="auto"/>
          </w:divBdr>
          <w:divsChild>
            <w:div w:id="1233849466">
              <w:marLeft w:val="0"/>
              <w:marRight w:val="0"/>
              <w:marTop w:val="0"/>
              <w:marBottom w:val="0"/>
              <w:divBdr>
                <w:top w:val="none" w:sz="0" w:space="0" w:color="auto"/>
                <w:left w:val="none" w:sz="0" w:space="0" w:color="auto"/>
                <w:bottom w:val="none" w:sz="0" w:space="0" w:color="auto"/>
                <w:right w:val="none" w:sz="0" w:space="0" w:color="auto"/>
              </w:divBdr>
              <w:divsChild>
                <w:div w:id="10186549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1330039">
          <w:marLeft w:val="0"/>
          <w:marRight w:val="0"/>
          <w:marTop w:val="0"/>
          <w:marBottom w:val="0"/>
          <w:divBdr>
            <w:top w:val="none" w:sz="0" w:space="0" w:color="auto"/>
            <w:left w:val="none" w:sz="0" w:space="0" w:color="auto"/>
            <w:bottom w:val="none" w:sz="0" w:space="0" w:color="auto"/>
            <w:right w:val="none" w:sz="0" w:space="0" w:color="auto"/>
          </w:divBdr>
          <w:divsChild>
            <w:div w:id="1069115631">
              <w:marLeft w:val="0"/>
              <w:marRight w:val="0"/>
              <w:marTop w:val="0"/>
              <w:marBottom w:val="0"/>
              <w:divBdr>
                <w:top w:val="none" w:sz="0" w:space="0" w:color="auto"/>
                <w:left w:val="none" w:sz="0" w:space="0" w:color="auto"/>
                <w:bottom w:val="none" w:sz="0" w:space="0" w:color="auto"/>
                <w:right w:val="none" w:sz="0" w:space="0" w:color="auto"/>
              </w:divBdr>
              <w:divsChild>
                <w:div w:id="16954967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52802659">
          <w:marLeft w:val="0"/>
          <w:marRight w:val="0"/>
          <w:marTop w:val="0"/>
          <w:marBottom w:val="0"/>
          <w:divBdr>
            <w:top w:val="none" w:sz="0" w:space="0" w:color="auto"/>
            <w:left w:val="none" w:sz="0" w:space="0" w:color="auto"/>
            <w:bottom w:val="none" w:sz="0" w:space="0" w:color="auto"/>
            <w:right w:val="none" w:sz="0" w:space="0" w:color="auto"/>
          </w:divBdr>
          <w:divsChild>
            <w:div w:id="24334263">
              <w:marLeft w:val="0"/>
              <w:marRight w:val="0"/>
              <w:marTop w:val="0"/>
              <w:marBottom w:val="0"/>
              <w:divBdr>
                <w:top w:val="none" w:sz="0" w:space="0" w:color="auto"/>
                <w:left w:val="none" w:sz="0" w:space="0" w:color="auto"/>
                <w:bottom w:val="none" w:sz="0" w:space="0" w:color="auto"/>
                <w:right w:val="none" w:sz="0" w:space="0" w:color="auto"/>
              </w:divBdr>
              <w:divsChild>
                <w:div w:id="983064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0732796">
          <w:marLeft w:val="0"/>
          <w:marRight w:val="0"/>
          <w:marTop w:val="0"/>
          <w:marBottom w:val="0"/>
          <w:divBdr>
            <w:top w:val="none" w:sz="0" w:space="0" w:color="auto"/>
            <w:left w:val="none" w:sz="0" w:space="0" w:color="auto"/>
            <w:bottom w:val="none" w:sz="0" w:space="0" w:color="auto"/>
            <w:right w:val="none" w:sz="0" w:space="0" w:color="auto"/>
          </w:divBdr>
          <w:divsChild>
            <w:div w:id="203179898">
              <w:marLeft w:val="0"/>
              <w:marRight w:val="0"/>
              <w:marTop w:val="0"/>
              <w:marBottom w:val="0"/>
              <w:divBdr>
                <w:top w:val="none" w:sz="0" w:space="0" w:color="auto"/>
                <w:left w:val="none" w:sz="0" w:space="0" w:color="auto"/>
                <w:bottom w:val="none" w:sz="0" w:space="0" w:color="auto"/>
                <w:right w:val="none" w:sz="0" w:space="0" w:color="auto"/>
              </w:divBdr>
              <w:divsChild>
                <w:div w:id="18230414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1363790">
          <w:marLeft w:val="0"/>
          <w:marRight w:val="0"/>
          <w:marTop w:val="0"/>
          <w:marBottom w:val="0"/>
          <w:divBdr>
            <w:top w:val="none" w:sz="0" w:space="0" w:color="auto"/>
            <w:left w:val="none" w:sz="0" w:space="0" w:color="auto"/>
            <w:bottom w:val="none" w:sz="0" w:space="0" w:color="auto"/>
            <w:right w:val="none" w:sz="0" w:space="0" w:color="auto"/>
          </w:divBdr>
          <w:divsChild>
            <w:div w:id="1629821569">
              <w:marLeft w:val="0"/>
              <w:marRight w:val="0"/>
              <w:marTop w:val="0"/>
              <w:marBottom w:val="0"/>
              <w:divBdr>
                <w:top w:val="none" w:sz="0" w:space="0" w:color="auto"/>
                <w:left w:val="none" w:sz="0" w:space="0" w:color="auto"/>
                <w:bottom w:val="none" w:sz="0" w:space="0" w:color="auto"/>
                <w:right w:val="none" w:sz="0" w:space="0" w:color="auto"/>
              </w:divBdr>
              <w:divsChild>
                <w:div w:id="14787174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5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learnwithjason.dev/blog/get-form-values-as-json" TargetMode="External"/><Relationship Id="rId7" Type="http://schemas.openxmlformats.org/officeDocument/2006/relationships/settings" Target="settings.xml"/><Relationship Id="rId12" Type="http://schemas.openxmlformats.org/officeDocument/2006/relationships/hyperlink" Target="https://www.youtube.com/watch?v=j5KwP4ifHWs"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nathan0donnell/character-sheet" TargetMode="External"/><Relationship Id="rId24" Type="http://schemas.openxmlformats.org/officeDocument/2006/relationships/hyperlink" Target="https://github.com/nathan0donnell/character-sheet"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nathan0donnell.github.io/" TargetMode="Externa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stackoverflow.com/questions/34236651/how-i-convert-json-output-to-html-for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researchgate.net/publication/23450300_Perceptions_of_a_Photograph_of_a_Woman_with_Visible_Piercing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don\AppData\Local\Microsoft\Office\16.0\DTS\en-US%7b11FCED44-5D22-40E8-B60E-0A15E34741A2%7d\%7b2455E0CF-8B58-49B7-9621-59C66E0CBAF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6585731B-2642-4127-ACEE-9136881DF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{2455E0CF-8B58-49B7-9621-59C66E0CBAFA}tf02786999_win32</Template>
  <TotalTime>2720</TotalTime>
  <Pages>30</Pages>
  <Words>8880</Words>
  <Characters>50617</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O'Donnell</dc:creator>
  <cp:keywords/>
  <dc:description/>
  <cp:lastModifiedBy>Nathan O'Donnell</cp:lastModifiedBy>
  <cp:revision>690</cp:revision>
  <dcterms:created xsi:type="dcterms:W3CDTF">2021-02-04T00:50:00Z</dcterms:created>
  <dcterms:modified xsi:type="dcterms:W3CDTF">2021-03-04T21:53:00Z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